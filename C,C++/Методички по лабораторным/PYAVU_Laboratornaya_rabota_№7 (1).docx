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76640" w14:textId="77777777" w:rsidR="00C6019A" w:rsidRDefault="00C6019A" w:rsidP="00C601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№7</w:t>
      </w:r>
    </w:p>
    <w:p w14:paraId="1DFA8E87" w14:textId="77777777" w:rsidR="00C6019A" w:rsidRPr="00C6019A" w:rsidRDefault="00C6019A" w:rsidP="00C6019A">
      <w:pPr>
        <w:jc w:val="center"/>
        <w:rPr>
          <w:b/>
          <w:sz w:val="28"/>
          <w:szCs w:val="28"/>
        </w:rPr>
      </w:pPr>
      <w:r w:rsidRPr="00C6019A">
        <w:rPr>
          <w:b/>
          <w:sz w:val="28"/>
          <w:szCs w:val="28"/>
        </w:rPr>
        <w:t xml:space="preserve">Большое Домашнее Задание (БДЗ) </w:t>
      </w:r>
    </w:p>
    <w:p w14:paraId="303A8C76" w14:textId="77777777" w:rsidR="00C6019A" w:rsidRPr="00C6019A" w:rsidRDefault="00C6019A" w:rsidP="00C6019A">
      <w:pPr>
        <w:jc w:val="center"/>
        <w:rPr>
          <w:b/>
        </w:rPr>
      </w:pPr>
    </w:p>
    <w:p w14:paraId="512B6647" w14:textId="77777777" w:rsidR="00C6019A" w:rsidRPr="00C6019A" w:rsidRDefault="00C6019A" w:rsidP="00C6019A">
      <w:pPr>
        <w:jc w:val="center"/>
        <w:rPr>
          <w:b/>
          <w:sz w:val="28"/>
          <w:szCs w:val="28"/>
        </w:rPr>
      </w:pPr>
      <w:r w:rsidRPr="00C6019A">
        <w:rPr>
          <w:b/>
          <w:sz w:val="28"/>
          <w:szCs w:val="28"/>
        </w:rPr>
        <w:t>Динамические структуры данных</w:t>
      </w:r>
    </w:p>
    <w:p w14:paraId="08FFA2B7" w14:textId="77777777" w:rsidR="00C6019A" w:rsidRPr="00C6019A" w:rsidRDefault="00C6019A" w:rsidP="00C6019A">
      <w:pPr>
        <w:jc w:val="center"/>
        <w:rPr>
          <w:b/>
          <w:sz w:val="28"/>
          <w:szCs w:val="28"/>
        </w:rPr>
      </w:pPr>
    </w:p>
    <w:p w14:paraId="5211EFB1" w14:textId="77777777" w:rsidR="00C6019A" w:rsidRPr="00C6019A" w:rsidRDefault="00C6019A" w:rsidP="00C6019A">
      <w:pPr>
        <w:spacing w:line="276" w:lineRule="auto"/>
        <w:rPr>
          <w:color w:val="000000"/>
          <w:shd w:val="clear" w:color="auto" w:fill="FFFFFF"/>
        </w:rPr>
      </w:pPr>
      <w:r w:rsidRPr="00C6019A">
        <w:rPr>
          <w:b/>
          <w:color w:val="000000"/>
          <w:shd w:val="clear" w:color="auto" w:fill="FFFFFF"/>
        </w:rPr>
        <w:t>Цель работы:</w:t>
      </w:r>
      <w:r w:rsidRPr="00C6019A">
        <w:rPr>
          <w:color w:val="000000"/>
          <w:shd w:val="clear" w:color="auto" w:fill="FFFFFF"/>
        </w:rPr>
        <w:t xml:space="preserve"> получить практические навыки программирования динамических структур данных в виде однонаправленного списка.</w:t>
      </w:r>
    </w:p>
    <w:p w14:paraId="15252F65" w14:textId="77777777" w:rsidR="00C6019A" w:rsidRPr="00C6019A" w:rsidRDefault="00C6019A" w:rsidP="00C6019A">
      <w:pPr>
        <w:suppressAutoHyphens/>
        <w:jc w:val="center"/>
        <w:rPr>
          <w:b/>
          <w:sz w:val="28"/>
          <w:szCs w:val="28"/>
          <w:lang w:eastAsia="ar-SA"/>
        </w:rPr>
      </w:pPr>
    </w:p>
    <w:p w14:paraId="4E980437" w14:textId="77777777" w:rsidR="00C6019A" w:rsidRPr="00C6019A" w:rsidRDefault="00C6019A" w:rsidP="00C6019A">
      <w:pPr>
        <w:suppressAutoHyphens/>
        <w:jc w:val="center"/>
        <w:rPr>
          <w:b/>
          <w:sz w:val="28"/>
          <w:szCs w:val="28"/>
          <w:lang w:eastAsia="ar-SA"/>
        </w:rPr>
      </w:pPr>
      <w:r w:rsidRPr="00C6019A">
        <w:rPr>
          <w:b/>
          <w:sz w:val="28"/>
          <w:szCs w:val="28"/>
          <w:lang w:eastAsia="ar-SA"/>
        </w:rPr>
        <w:t>Теоретические сведения.</w:t>
      </w:r>
    </w:p>
    <w:p w14:paraId="38E6999B" w14:textId="77777777" w:rsidR="00C6019A" w:rsidRPr="00C6019A" w:rsidRDefault="00C6019A" w:rsidP="00C6019A">
      <w:pPr>
        <w:spacing w:line="276" w:lineRule="auto"/>
        <w:rPr>
          <w:color w:val="000000"/>
          <w:shd w:val="clear" w:color="auto" w:fill="FFFFFF"/>
        </w:rPr>
      </w:pPr>
    </w:p>
    <w:p w14:paraId="019FB12B" w14:textId="77777777" w:rsidR="00C6019A" w:rsidRPr="00C6019A" w:rsidRDefault="00C6019A" w:rsidP="00C6019A">
      <w:pPr>
        <w:spacing w:line="276" w:lineRule="auto"/>
        <w:ind w:firstLine="708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 xml:space="preserve">Для того, чтобы в процессе выполнения программы произвольно добавлять и удалять данные, необходимо организовать данные не в виде массива, а как-то иначе. Если к элементу данных добавить указатель, в котором будет храниться адрес следующего элемента, то это и будет кардинальным решением проблемы. Такая организация представления и хранения данных называется </w:t>
      </w:r>
      <w:r w:rsidRPr="00C6019A">
        <w:rPr>
          <w:b/>
          <w:color w:val="000000"/>
          <w:shd w:val="clear" w:color="auto" w:fill="FFFFFF"/>
        </w:rPr>
        <w:t>динамической структурой данных</w:t>
      </w:r>
      <w:r w:rsidRPr="00C6019A">
        <w:rPr>
          <w:color w:val="000000"/>
          <w:shd w:val="clear" w:color="auto" w:fill="FFFFFF"/>
        </w:rPr>
        <w:t>.</w:t>
      </w:r>
    </w:p>
    <w:p w14:paraId="665C7AA3" w14:textId="77777777" w:rsidR="00C6019A" w:rsidRPr="00C6019A" w:rsidRDefault="00C6019A" w:rsidP="00C6019A">
      <w:pPr>
        <w:spacing w:line="276" w:lineRule="auto"/>
        <w:ind w:firstLine="708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Каждый элемент динамических структур данных состоит из собственно данных и одного или нескольких указателей, ссылающихся на аналогичные элементы. Это позволяет добавлять в динамическую структуру новые данные или удалять какие-то из имеющихся, не затрагивая при этом другие элементы структуры.</w:t>
      </w:r>
    </w:p>
    <w:p w14:paraId="04D9AC04" w14:textId="77777777" w:rsidR="00C6019A" w:rsidRPr="00C6019A" w:rsidRDefault="00C6019A" w:rsidP="00C6019A">
      <w:pPr>
        <w:spacing w:line="276" w:lineRule="auto"/>
        <w:ind w:firstLine="708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 xml:space="preserve">Динамические структуры данных бывают линейные и нелинейные. </w:t>
      </w:r>
    </w:p>
    <w:p w14:paraId="2DA8CA81" w14:textId="77777777" w:rsidR="00C6019A" w:rsidRPr="00C6019A" w:rsidRDefault="00C6019A" w:rsidP="00C6019A">
      <w:pPr>
        <w:spacing w:line="276" w:lineRule="auto"/>
        <w:rPr>
          <w:color w:val="000000"/>
          <w:shd w:val="clear" w:color="auto" w:fill="FFFFFF"/>
        </w:rPr>
      </w:pPr>
      <w:r w:rsidRPr="00C6019A">
        <w:rPr>
          <w:b/>
          <w:color w:val="000000"/>
          <w:shd w:val="clear" w:color="auto" w:fill="FFFFFF"/>
        </w:rPr>
        <w:t>В линейной динамической структуре</w:t>
      </w:r>
      <w:r w:rsidRPr="00C6019A">
        <w:rPr>
          <w:color w:val="000000"/>
          <w:shd w:val="clear" w:color="auto" w:fill="FFFFFF"/>
        </w:rPr>
        <w:t xml:space="preserve"> данные связываются в цепочку. К линейным структурам </w:t>
      </w:r>
      <w:proofErr w:type="gramStart"/>
      <w:r w:rsidRPr="00C6019A">
        <w:rPr>
          <w:color w:val="000000"/>
          <w:shd w:val="clear" w:color="auto" w:fill="FFFFFF"/>
        </w:rPr>
        <w:t>относятся :</w:t>
      </w:r>
      <w:proofErr w:type="gramEnd"/>
      <w:r w:rsidRPr="00C6019A">
        <w:rPr>
          <w:color w:val="000000"/>
          <w:shd w:val="clear" w:color="auto" w:fill="FFFFFF"/>
        </w:rPr>
        <w:t xml:space="preserve"> списки (односвязные, двухсвязные, кольцевые), стеки, очереди (односторонние, двухсторонние, очереди с приоритетами). Организация нелинейных структур более сложная. </w:t>
      </w:r>
      <w:r w:rsidRPr="00C6019A">
        <w:rPr>
          <w:b/>
          <w:color w:val="000000"/>
          <w:shd w:val="clear" w:color="auto" w:fill="FFFFFF"/>
        </w:rPr>
        <w:t>Нелинейные структуры</w:t>
      </w:r>
      <w:r w:rsidRPr="00C6019A">
        <w:rPr>
          <w:color w:val="000000"/>
          <w:shd w:val="clear" w:color="auto" w:fill="FFFFFF"/>
        </w:rPr>
        <w:t xml:space="preserve"> представляются, как правило, в виде дерева (каждый элемент имеет некоторое количество связей, например, в бинарном дереве каждый элемент (узел) имеет ссылку на левый и правый элемент).</w:t>
      </w:r>
    </w:p>
    <w:p w14:paraId="3F6D816B" w14:textId="77777777" w:rsidR="00C6019A" w:rsidRPr="00C6019A" w:rsidRDefault="00C6019A" w:rsidP="00C6019A">
      <w:p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Во многих задачах требуется использовать данные, у которых конфигурация, размеры и состав могут меняться в процессе выполнения программы. Для их представления используют динамические информационные структуры. К таким структурам относят:</w:t>
      </w:r>
    </w:p>
    <w:p w14:paraId="670AB571" w14:textId="77777777" w:rsidR="00C6019A" w:rsidRPr="00C6019A" w:rsidRDefault="00C6019A" w:rsidP="00C6019A">
      <w:pPr>
        <w:numPr>
          <w:ilvl w:val="0"/>
          <w:numId w:val="22"/>
        </w:num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однонаправленные (односвязные) списки;</w:t>
      </w:r>
    </w:p>
    <w:p w14:paraId="20DFAC82" w14:textId="77777777" w:rsidR="00C6019A" w:rsidRPr="00C6019A" w:rsidRDefault="00C6019A" w:rsidP="00C6019A">
      <w:pPr>
        <w:numPr>
          <w:ilvl w:val="0"/>
          <w:numId w:val="22"/>
        </w:num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двунаправленные (двусвязные) списки;</w:t>
      </w:r>
    </w:p>
    <w:p w14:paraId="3FE9C5C0" w14:textId="77777777" w:rsidR="00C6019A" w:rsidRPr="00C6019A" w:rsidRDefault="00C6019A" w:rsidP="00C6019A">
      <w:pPr>
        <w:numPr>
          <w:ilvl w:val="0"/>
          <w:numId w:val="22"/>
        </w:num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циклические списки;</w:t>
      </w:r>
    </w:p>
    <w:p w14:paraId="06543E61" w14:textId="77777777" w:rsidR="00C6019A" w:rsidRPr="00C6019A" w:rsidRDefault="00C6019A" w:rsidP="00C6019A">
      <w:pPr>
        <w:numPr>
          <w:ilvl w:val="0"/>
          <w:numId w:val="22"/>
        </w:num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стек;</w:t>
      </w:r>
    </w:p>
    <w:p w14:paraId="68E9CABB" w14:textId="77777777" w:rsidR="00C6019A" w:rsidRPr="00C6019A" w:rsidRDefault="00C6019A" w:rsidP="00C6019A">
      <w:pPr>
        <w:numPr>
          <w:ilvl w:val="0"/>
          <w:numId w:val="22"/>
        </w:num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дек;</w:t>
      </w:r>
    </w:p>
    <w:p w14:paraId="6C134A50" w14:textId="77777777" w:rsidR="00C6019A" w:rsidRPr="00C6019A" w:rsidRDefault="00C6019A" w:rsidP="00C6019A">
      <w:pPr>
        <w:numPr>
          <w:ilvl w:val="0"/>
          <w:numId w:val="22"/>
        </w:num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очередь;</w:t>
      </w:r>
    </w:p>
    <w:p w14:paraId="3B16CBDC" w14:textId="77777777" w:rsidR="00C6019A" w:rsidRPr="00C6019A" w:rsidRDefault="00C6019A" w:rsidP="00C6019A">
      <w:pPr>
        <w:numPr>
          <w:ilvl w:val="0"/>
          <w:numId w:val="22"/>
        </w:num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бинарные деревья.</w:t>
      </w:r>
    </w:p>
    <w:p w14:paraId="749786DE" w14:textId="77777777" w:rsidR="00C6019A" w:rsidRPr="00C6019A" w:rsidRDefault="00C6019A" w:rsidP="00C6019A">
      <w:p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Они отличаются способом связи отдельных элементов и/или допустимыми операциями.</w:t>
      </w:r>
      <w:r w:rsidRPr="00C6019A">
        <w:t xml:space="preserve"> В данной </w:t>
      </w:r>
      <w:proofErr w:type="gramStart"/>
      <w:r w:rsidRPr="00C6019A">
        <w:t>лабораторной  работе</w:t>
      </w:r>
      <w:proofErr w:type="gramEnd"/>
      <w:r w:rsidRPr="00C6019A">
        <w:t xml:space="preserve"> рассматриваются наиболее простые </w:t>
      </w:r>
      <w:r w:rsidRPr="00C6019A">
        <w:rPr>
          <w:color w:val="000000"/>
          <w:shd w:val="clear" w:color="auto" w:fill="FFFFFF"/>
        </w:rPr>
        <w:t>Динамические структуры данных -однонаправленные (односвязные) списки.</w:t>
      </w:r>
    </w:p>
    <w:p w14:paraId="741DEB94" w14:textId="77777777" w:rsidR="00C6019A" w:rsidRPr="00C6019A" w:rsidRDefault="00C6019A" w:rsidP="00C6019A">
      <w:pPr>
        <w:spacing w:line="276" w:lineRule="auto"/>
        <w:rPr>
          <w:color w:val="000000"/>
          <w:shd w:val="clear" w:color="auto" w:fill="FFFFFF"/>
        </w:rPr>
      </w:pPr>
    </w:p>
    <w:p w14:paraId="3AE39390" w14:textId="77777777" w:rsidR="00C6019A" w:rsidRPr="00C6019A" w:rsidRDefault="00C6019A" w:rsidP="00C6019A">
      <w:pPr>
        <w:jc w:val="center"/>
        <w:rPr>
          <w:b/>
          <w:sz w:val="28"/>
          <w:szCs w:val="28"/>
        </w:rPr>
      </w:pPr>
      <w:r w:rsidRPr="00C6019A">
        <w:rPr>
          <w:b/>
          <w:sz w:val="28"/>
          <w:szCs w:val="28"/>
        </w:rPr>
        <w:t>Однонаправленные списки</w:t>
      </w:r>
    </w:p>
    <w:p w14:paraId="47A0CC76" w14:textId="77777777" w:rsidR="00C6019A" w:rsidRPr="00C6019A" w:rsidRDefault="00C6019A" w:rsidP="00C6019A">
      <w:pPr>
        <w:jc w:val="center"/>
        <w:rPr>
          <w:b/>
          <w:sz w:val="28"/>
          <w:szCs w:val="28"/>
        </w:rPr>
      </w:pPr>
    </w:p>
    <w:p w14:paraId="7ED099D7" w14:textId="77777777" w:rsidR="00C6019A" w:rsidRPr="00C6019A" w:rsidRDefault="00C6019A" w:rsidP="00C6019A">
      <w:p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В однонаправленном списке данные линейно упорядочены, но порядок определяется не номерами, как в массиве, а указателями, входящими в состав элементов списка, будем называть его узлом списка. Каждый узел списка состоит из элемента-данных и элемента-указателя на следующий узел.</w:t>
      </w:r>
    </w:p>
    <w:p w14:paraId="23AAB82E" w14:textId="77777777" w:rsidR="00C6019A" w:rsidRPr="00C6019A" w:rsidRDefault="00C6019A" w:rsidP="00C6019A">
      <w:p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lastRenderedPageBreak/>
        <w:t xml:space="preserve"> Каждый </w:t>
      </w:r>
      <w:bookmarkStart w:id="0" w:name="keyword11"/>
      <w:bookmarkEnd w:id="0"/>
      <w:r w:rsidRPr="00C6019A">
        <w:rPr>
          <w:color w:val="000000"/>
          <w:shd w:val="clear" w:color="auto" w:fill="FFFFFF"/>
        </w:rPr>
        <w:t>список имеет особый элемент, называемый указателем начала списка или головой списка, который обычно по содержанию отличен от остальных элементов. В </w:t>
      </w:r>
      <w:bookmarkStart w:id="1" w:name="keyword12"/>
      <w:bookmarkEnd w:id="1"/>
      <w:r w:rsidRPr="00C6019A">
        <w:rPr>
          <w:color w:val="000000"/>
          <w:shd w:val="clear" w:color="auto" w:fill="FFFFFF"/>
        </w:rPr>
        <w:t>поле указателя </w:t>
      </w:r>
      <w:bookmarkStart w:id="2" w:name="keyword13"/>
      <w:bookmarkEnd w:id="2"/>
      <w:r w:rsidRPr="00C6019A">
        <w:rPr>
          <w:color w:val="000000"/>
          <w:shd w:val="clear" w:color="auto" w:fill="FFFFFF"/>
        </w:rPr>
        <w:t xml:space="preserve">последнего узла находится NULL - признак конца списка. </w:t>
      </w:r>
    </w:p>
    <w:p w14:paraId="676885EA" w14:textId="77777777" w:rsidR="00C6019A" w:rsidRPr="00C6019A" w:rsidRDefault="00C6019A" w:rsidP="00C6019A">
      <w:pPr>
        <w:spacing w:line="276" w:lineRule="auto"/>
        <w:rPr>
          <w:color w:val="000000"/>
          <w:shd w:val="clear" w:color="auto" w:fill="FFFFFF"/>
        </w:rPr>
      </w:pPr>
    </w:p>
    <w:p w14:paraId="2FE64D9B" w14:textId="77777777" w:rsidR="00C6019A" w:rsidRPr="00C6019A" w:rsidRDefault="00C6019A" w:rsidP="00C6019A">
      <w:pPr>
        <w:spacing w:line="276" w:lineRule="auto"/>
        <w:jc w:val="center"/>
        <w:rPr>
          <w:color w:val="000000"/>
          <w:shd w:val="clear" w:color="auto" w:fill="FFFFFF"/>
        </w:rPr>
      </w:pPr>
      <w:r>
        <w:rPr>
          <w:noProof/>
          <w:sz w:val="28"/>
          <w:szCs w:val="28"/>
        </w:rPr>
        <w:drawing>
          <wp:inline distT="0" distB="0" distL="0" distR="0" wp14:anchorId="10C8B995" wp14:editId="7F843CE7">
            <wp:extent cx="4914900" cy="1212850"/>
            <wp:effectExtent l="0" t="0" r="0" b="6350"/>
            <wp:docPr id="2" name="Рисунок 2" descr="Схематичное представление динамической структу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тичное представление динамической структур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C06DB" w14:textId="77777777" w:rsidR="00C6019A" w:rsidRPr="00C6019A" w:rsidRDefault="00C6019A" w:rsidP="00C6019A">
      <w:pPr>
        <w:jc w:val="center"/>
        <w:rPr>
          <w:b/>
          <w:sz w:val="28"/>
          <w:szCs w:val="28"/>
        </w:rPr>
      </w:pPr>
    </w:p>
    <w:p w14:paraId="66DFC756" w14:textId="77777777" w:rsidR="00C6019A" w:rsidRPr="00C6019A" w:rsidRDefault="00C6019A" w:rsidP="00C6019A">
      <w:pPr>
        <w:jc w:val="center"/>
        <w:rPr>
          <w:b/>
          <w:color w:val="000000"/>
          <w:shd w:val="clear" w:color="auto" w:fill="FFFFFF"/>
        </w:rPr>
      </w:pPr>
      <w:r w:rsidRPr="00C6019A">
        <w:rPr>
          <w:b/>
          <w:color w:val="000000"/>
          <w:shd w:val="clear" w:color="auto" w:fill="FFFFFF"/>
        </w:rPr>
        <w:t>Рис. 1</w:t>
      </w:r>
    </w:p>
    <w:p w14:paraId="31EF2EE5" w14:textId="77777777" w:rsidR="00C6019A" w:rsidRPr="00C6019A" w:rsidRDefault="00C6019A" w:rsidP="00C6019A">
      <w:pPr>
        <w:rPr>
          <w:color w:val="000000"/>
          <w:shd w:val="clear" w:color="auto" w:fill="FFFFFF"/>
        </w:rPr>
      </w:pPr>
    </w:p>
    <w:p w14:paraId="3FE6DC4F" w14:textId="77777777" w:rsidR="00C6019A" w:rsidRPr="00C6019A" w:rsidRDefault="00C6019A" w:rsidP="00C6019A">
      <w:p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На Рис. 1 показан однонаправленный список из 4-х элементов.</w:t>
      </w:r>
    </w:p>
    <w:p w14:paraId="169EA9BA" w14:textId="77777777" w:rsidR="00C6019A" w:rsidRPr="00C6019A" w:rsidRDefault="00C6019A" w:rsidP="00C6019A">
      <w:p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Голова списка (P) -  это указатель на первый узел.</w:t>
      </w:r>
    </w:p>
    <w:p w14:paraId="5FE2150B" w14:textId="77777777" w:rsidR="00C6019A" w:rsidRPr="00C6019A" w:rsidRDefault="00C6019A" w:rsidP="00C6019A">
      <w:p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Каждый узел списка имеет указатель на следующий.</w:t>
      </w:r>
    </w:p>
    <w:p w14:paraId="7F4E23FB" w14:textId="77777777" w:rsidR="00C6019A" w:rsidRPr="00C6019A" w:rsidRDefault="00C6019A" w:rsidP="00C6019A">
      <w:p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Последний элемент имеет нулевой указатель – это хвост списка.</w:t>
      </w:r>
    </w:p>
    <w:p w14:paraId="73C73DFB" w14:textId="77777777" w:rsidR="00C6019A" w:rsidRPr="00C6019A" w:rsidRDefault="00C6019A" w:rsidP="00C6019A">
      <w:pPr>
        <w:spacing w:line="276" w:lineRule="auto"/>
        <w:rPr>
          <w:color w:val="000000"/>
          <w:shd w:val="clear" w:color="auto" w:fill="FFFFFF"/>
        </w:rPr>
      </w:pPr>
    </w:p>
    <w:p w14:paraId="3DA1B24E" w14:textId="77777777" w:rsidR="00C6019A" w:rsidRPr="00C6019A" w:rsidRDefault="00C6019A" w:rsidP="00C6019A">
      <w:pPr>
        <w:rPr>
          <w:b/>
        </w:rPr>
      </w:pPr>
      <w:r w:rsidRPr="00C6019A">
        <w:rPr>
          <w:b/>
        </w:rPr>
        <w:t>Основные операции со списками:</w:t>
      </w:r>
    </w:p>
    <w:p w14:paraId="7F42385E" w14:textId="77777777" w:rsidR="00C6019A" w:rsidRPr="00C6019A" w:rsidRDefault="00C6019A" w:rsidP="00C6019A">
      <w:pPr>
        <w:rPr>
          <w:b/>
          <w:sz w:val="28"/>
          <w:szCs w:val="28"/>
        </w:rPr>
      </w:pPr>
    </w:p>
    <w:p w14:paraId="2A796CC7" w14:textId="77777777" w:rsidR="00C6019A" w:rsidRPr="00C6019A" w:rsidRDefault="00C6019A" w:rsidP="00C6019A">
      <w:pPr>
        <w:numPr>
          <w:ilvl w:val="0"/>
          <w:numId w:val="24"/>
        </w:num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создание списка;</w:t>
      </w:r>
    </w:p>
    <w:p w14:paraId="0F4EE73C" w14:textId="77777777" w:rsidR="00C6019A" w:rsidRPr="00C6019A" w:rsidRDefault="00C6019A" w:rsidP="00C6019A">
      <w:pPr>
        <w:numPr>
          <w:ilvl w:val="0"/>
          <w:numId w:val="24"/>
        </w:num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печать (просмотр) списка;</w:t>
      </w:r>
    </w:p>
    <w:p w14:paraId="6109B393" w14:textId="77777777" w:rsidR="00C6019A" w:rsidRPr="00C6019A" w:rsidRDefault="00C6019A" w:rsidP="00C6019A">
      <w:pPr>
        <w:numPr>
          <w:ilvl w:val="0"/>
          <w:numId w:val="24"/>
        </w:num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вставка элемента в список;</w:t>
      </w:r>
    </w:p>
    <w:p w14:paraId="4C3AF2E1" w14:textId="77777777" w:rsidR="00C6019A" w:rsidRPr="00C6019A" w:rsidRDefault="00C6019A" w:rsidP="00C6019A">
      <w:pPr>
        <w:numPr>
          <w:ilvl w:val="0"/>
          <w:numId w:val="24"/>
        </w:num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удаление элемента из списка;</w:t>
      </w:r>
    </w:p>
    <w:p w14:paraId="0C8491D6" w14:textId="77777777" w:rsidR="00C6019A" w:rsidRPr="00C6019A" w:rsidRDefault="00C6019A" w:rsidP="00C6019A">
      <w:pPr>
        <w:numPr>
          <w:ilvl w:val="0"/>
          <w:numId w:val="24"/>
        </w:num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поиск элемента в списке</w:t>
      </w:r>
    </w:p>
    <w:p w14:paraId="54DB6807" w14:textId="77777777" w:rsidR="00C6019A" w:rsidRPr="00C6019A" w:rsidRDefault="00C6019A" w:rsidP="00C6019A">
      <w:pPr>
        <w:numPr>
          <w:ilvl w:val="0"/>
          <w:numId w:val="24"/>
        </w:num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проверка пустоты списка;</w:t>
      </w:r>
    </w:p>
    <w:p w14:paraId="0032B19C" w14:textId="77777777" w:rsidR="00C6019A" w:rsidRPr="00C6019A" w:rsidRDefault="00C6019A" w:rsidP="00C6019A">
      <w:pPr>
        <w:numPr>
          <w:ilvl w:val="0"/>
          <w:numId w:val="24"/>
        </w:num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удаление списка.</w:t>
      </w:r>
    </w:p>
    <w:p w14:paraId="33D451B7" w14:textId="77777777" w:rsidR="00C6019A" w:rsidRPr="00C6019A" w:rsidRDefault="00C6019A" w:rsidP="00C6019A">
      <w:pPr>
        <w:spacing w:line="276" w:lineRule="auto"/>
        <w:rPr>
          <w:color w:val="000000"/>
          <w:shd w:val="clear" w:color="auto" w:fill="FFFFFF"/>
          <w:lang w:val="en-US"/>
        </w:rPr>
      </w:pPr>
    </w:p>
    <w:p w14:paraId="734F9B1E" w14:textId="77777777" w:rsidR="00C6019A" w:rsidRPr="00C6019A" w:rsidRDefault="00C6019A" w:rsidP="00C6019A">
      <w:pPr>
        <w:spacing w:line="276" w:lineRule="auto"/>
        <w:ind w:firstLine="360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Рассмотрим некоторые приемы работы с узлами списка, фактически – это элементарные  действия из которых будет состоять любой алгоритм действия. Все примеры приведены для следующего узла</w:t>
      </w:r>
    </w:p>
    <w:p w14:paraId="4FFEBA9E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 xml:space="preserve">//  узел списка </w:t>
      </w:r>
    </w:p>
    <w:p w14:paraId="7A4A2ED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  <w:color w:val="0000FF"/>
        </w:rPr>
        <w:t>typedef</w:t>
      </w:r>
      <w:r w:rsidRPr="00C6019A">
        <w:rPr>
          <w:rFonts w:ascii="Tahoma" w:hAnsi="Tahoma" w:cs="Tahoma"/>
          <w:b/>
          <w:bCs/>
          <w:noProof/>
        </w:rPr>
        <w:t xml:space="preserve"> </w:t>
      </w:r>
      <w:r w:rsidRPr="00C6019A">
        <w:rPr>
          <w:rFonts w:ascii="Tahoma" w:hAnsi="Tahoma" w:cs="Tahoma"/>
          <w:noProof/>
          <w:color w:val="0000FF"/>
        </w:rPr>
        <w:t>struct</w:t>
      </w:r>
      <w:r w:rsidRPr="00C6019A">
        <w:rPr>
          <w:rFonts w:ascii="Tahoma" w:hAnsi="Tahoma" w:cs="Tahoma"/>
          <w:b/>
          <w:bCs/>
          <w:noProof/>
        </w:rPr>
        <w:t xml:space="preserve"> List </w:t>
      </w:r>
    </w:p>
    <w:p w14:paraId="0AF2E597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</w:rPr>
        <w:t>{  List *Next;</w:t>
      </w:r>
      <w:r w:rsidRPr="00C6019A">
        <w:rPr>
          <w:rFonts w:ascii="Tahoma" w:hAnsi="Tahoma" w:cs="Tahoma"/>
          <w:noProof/>
        </w:rPr>
        <w:tab/>
      </w:r>
      <w:r w:rsidRPr="00C6019A">
        <w:rPr>
          <w:rFonts w:ascii="Tahoma" w:hAnsi="Tahoma" w:cs="Tahoma"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указатель на следующий узел</w:t>
      </w:r>
    </w:p>
    <w:p w14:paraId="235E876E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/>
          <w:bCs/>
          <w:noProof/>
        </w:rPr>
        <w:tab/>
      </w:r>
      <w:r w:rsidRPr="00C6019A">
        <w:rPr>
          <w:rFonts w:ascii="Tahoma" w:hAnsi="Tahoma" w:cs="Tahoma"/>
          <w:noProof/>
          <w:color w:val="0000FF"/>
        </w:rPr>
        <w:t>int</w:t>
      </w:r>
      <w:r w:rsidRPr="00C6019A">
        <w:rPr>
          <w:rFonts w:ascii="Tahoma" w:hAnsi="Tahoma" w:cs="Tahoma"/>
          <w:b/>
          <w:bCs/>
          <w:noProof/>
        </w:rPr>
        <w:t xml:space="preserve"> Data;</w:t>
      </w:r>
      <w:r w:rsidRPr="00C6019A">
        <w:rPr>
          <w:rFonts w:ascii="Tahoma" w:hAnsi="Tahoma" w:cs="Tahoma"/>
          <w:b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информационное поле</w:t>
      </w:r>
    </w:p>
    <w:p w14:paraId="7C7E5BED" w14:textId="77777777" w:rsidR="00C6019A" w:rsidRPr="00C6019A" w:rsidRDefault="00C6019A" w:rsidP="00C6019A">
      <w:pPr>
        <w:spacing w:line="276" w:lineRule="auto"/>
        <w:rPr>
          <w:color w:val="000000"/>
          <w:shd w:val="clear" w:color="auto" w:fill="FFFFFF"/>
        </w:rPr>
      </w:pPr>
      <w:r w:rsidRPr="00C6019A">
        <w:rPr>
          <w:rFonts w:ascii="Tahoma" w:hAnsi="Tahoma" w:cs="Tahoma"/>
          <w:noProof/>
        </w:rPr>
        <w:t>}List;</w:t>
      </w:r>
    </w:p>
    <w:p w14:paraId="1699928E" w14:textId="77777777" w:rsidR="00C6019A" w:rsidRPr="00C6019A" w:rsidRDefault="00C6019A" w:rsidP="00C6019A">
      <w:p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 xml:space="preserve"> </w:t>
      </w:r>
    </w:p>
    <w:p w14:paraId="1C980404" w14:textId="77777777" w:rsidR="00C6019A" w:rsidRPr="00C6019A" w:rsidRDefault="00C6019A" w:rsidP="00C6019A">
      <w:p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Во-первых отметим, что также как в динамическом массиве, в списке действия делятся на две группы:</w:t>
      </w:r>
    </w:p>
    <w:p w14:paraId="0EDECA4C" w14:textId="77777777" w:rsidR="00C6019A" w:rsidRPr="00C6019A" w:rsidRDefault="00C6019A" w:rsidP="00C6019A">
      <w:pPr>
        <w:numPr>
          <w:ilvl w:val="0"/>
          <w:numId w:val="26"/>
        </w:numPr>
        <w:spacing w:line="276" w:lineRule="auto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>Работа с данными</w:t>
      </w:r>
    </w:p>
    <w:p w14:paraId="14038BF8" w14:textId="77777777" w:rsidR="00C6019A" w:rsidRPr="00C6019A" w:rsidRDefault="00C6019A" w:rsidP="00C6019A">
      <w:pPr>
        <w:numPr>
          <w:ilvl w:val="0"/>
          <w:numId w:val="27"/>
        </w:numPr>
        <w:spacing w:line="276" w:lineRule="auto"/>
        <w:rPr>
          <w:b/>
          <w:bCs/>
          <w:noProof/>
        </w:rPr>
      </w:pPr>
      <w:r w:rsidRPr="00C6019A">
        <w:rPr>
          <w:b/>
          <w:bCs/>
          <w:noProof/>
        </w:rPr>
        <w:t>в массиве</w:t>
      </w:r>
    </w:p>
    <w:p w14:paraId="671D7212" w14:textId="77777777" w:rsidR="00C6019A" w:rsidRPr="00C6019A" w:rsidRDefault="00C6019A" w:rsidP="00C6019A">
      <w:pPr>
        <w:spacing w:line="276" w:lineRule="auto"/>
        <w:ind w:firstLine="708"/>
        <w:rPr>
          <w:rFonts w:ascii="Tahoma" w:hAnsi="Tahoma" w:cs="Tahoma"/>
          <w:b/>
          <w:bCs/>
          <w:noProof/>
        </w:rPr>
      </w:pPr>
      <w:r w:rsidRPr="00C6019A">
        <w:rPr>
          <w:rFonts w:ascii="Tahoma" w:hAnsi="Tahoma" w:cs="Tahoma"/>
          <w:noProof/>
          <w:color w:val="0000FF"/>
        </w:rPr>
        <w:t>int</w:t>
      </w:r>
      <w:r w:rsidRPr="00C6019A">
        <w:rPr>
          <w:rFonts w:ascii="Tahoma" w:hAnsi="Tahoma" w:cs="Tahoma"/>
          <w:b/>
          <w:bCs/>
          <w:noProof/>
        </w:rPr>
        <w:t xml:space="preserve"> </w:t>
      </w:r>
      <w:r w:rsidRPr="00C6019A">
        <w:rPr>
          <w:rFonts w:ascii="Tahoma" w:hAnsi="Tahoma" w:cs="Tahoma"/>
          <w:bCs/>
          <w:noProof/>
        </w:rPr>
        <w:t xml:space="preserve">*PMas; 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указатель на данные</w:t>
      </w:r>
    </w:p>
    <w:p w14:paraId="6FAE1997" w14:textId="77777777" w:rsidR="00C6019A" w:rsidRPr="00C6019A" w:rsidRDefault="00C6019A" w:rsidP="00C6019A">
      <w:pPr>
        <w:spacing w:line="276" w:lineRule="auto"/>
        <w:ind w:left="72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lang w:val="en-US"/>
        </w:rPr>
        <w:t>cout</w:t>
      </w:r>
      <w:r w:rsidRPr="00C6019A">
        <w:rPr>
          <w:rFonts w:ascii="Tahoma" w:hAnsi="Tahoma" w:cs="Tahoma"/>
          <w:noProof/>
        </w:rPr>
        <w:t>&lt;&lt;*</w:t>
      </w:r>
      <w:r w:rsidRPr="00C6019A">
        <w:rPr>
          <w:rFonts w:ascii="Tahoma" w:hAnsi="Tahoma" w:cs="Tahoma"/>
          <w:noProof/>
          <w:lang w:val="en-US"/>
        </w:rPr>
        <w:t>PMas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lang w:val="en-US"/>
        </w:rPr>
        <w:t>endl</w:t>
      </w:r>
      <w:r w:rsidRPr="00C6019A">
        <w:rPr>
          <w:rFonts w:ascii="Tahoma" w:hAnsi="Tahoma" w:cs="Tahoma"/>
          <w:noProof/>
        </w:rPr>
        <w:t>;</w:t>
      </w:r>
      <w:r w:rsidRPr="00C6019A">
        <w:rPr>
          <w:rFonts w:ascii="Tahoma" w:hAnsi="Tahoma" w:cs="Tahoma"/>
          <w:noProof/>
          <w:color w:val="008000"/>
        </w:rPr>
        <w:t xml:space="preserve"> // обращение к данным </w:t>
      </w:r>
    </w:p>
    <w:p w14:paraId="0518BC22" w14:textId="77777777" w:rsidR="00C6019A" w:rsidRPr="00C6019A" w:rsidRDefault="00C6019A" w:rsidP="00C6019A">
      <w:pPr>
        <w:numPr>
          <w:ilvl w:val="0"/>
          <w:numId w:val="27"/>
        </w:numPr>
        <w:spacing w:line="276" w:lineRule="auto"/>
        <w:rPr>
          <w:b/>
          <w:bCs/>
          <w:noProof/>
        </w:rPr>
      </w:pPr>
      <w:r w:rsidRPr="00C6019A">
        <w:rPr>
          <w:b/>
          <w:bCs/>
          <w:noProof/>
        </w:rPr>
        <w:t>в списке</w:t>
      </w:r>
    </w:p>
    <w:p w14:paraId="20F604A6" w14:textId="77777777" w:rsidR="00C6019A" w:rsidRPr="00C6019A" w:rsidRDefault="00C6019A" w:rsidP="00C6019A">
      <w:pPr>
        <w:autoSpaceDE w:val="0"/>
        <w:autoSpaceDN w:val="0"/>
        <w:adjustRightInd w:val="0"/>
        <w:ind w:left="644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  <w:t xml:space="preserve">List* </w:t>
      </w:r>
      <w:r w:rsidRPr="00C6019A">
        <w:rPr>
          <w:rFonts w:ascii="Tahoma" w:hAnsi="Tahoma" w:cs="Tahoma"/>
          <w:bCs/>
          <w:noProof/>
          <w:lang w:val="en-US"/>
        </w:rPr>
        <w:t>W</w:t>
      </w:r>
      <w:r w:rsidRPr="00C6019A">
        <w:rPr>
          <w:rFonts w:ascii="Tahoma" w:hAnsi="Tahoma" w:cs="Tahoma"/>
          <w:bCs/>
          <w:noProof/>
        </w:rPr>
        <w:t>;</w:t>
      </w:r>
      <w:r w:rsidRPr="00C6019A">
        <w:rPr>
          <w:rFonts w:ascii="Tahoma" w:hAnsi="Tahoma" w:cs="Tahoma"/>
          <w:noProof/>
          <w:color w:val="008000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ab/>
      </w:r>
      <w:r w:rsidRPr="00C6019A">
        <w:rPr>
          <w:rFonts w:ascii="Tahoma" w:hAnsi="Tahoma" w:cs="Tahoma"/>
          <w:noProof/>
          <w:color w:val="008000"/>
        </w:rPr>
        <w:tab/>
        <w:t>// указатель на узел</w:t>
      </w:r>
    </w:p>
    <w:p w14:paraId="191D12CC" w14:textId="77777777" w:rsidR="00C6019A" w:rsidRPr="00C6019A" w:rsidRDefault="00C6019A" w:rsidP="00C6019A">
      <w:pPr>
        <w:autoSpaceDE w:val="0"/>
        <w:autoSpaceDN w:val="0"/>
        <w:adjustRightInd w:val="0"/>
        <w:ind w:left="644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lang w:val="en-US"/>
        </w:rPr>
        <w:t>cout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lang w:val="en-US"/>
        </w:rPr>
        <w:t>W</w:t>
      </w:r>
      <w:r w:rsidRPr="00C6019A">
        <w:rPr>
          <w:rFonts w:ascii="Tahoma" w:hAnsi="Tahoma" w:cs="Tahoma"/>
          <w:noProof/>
        </w:rPr>
        <w:t>-&gt;</w:t>
      </w:r>
      <w:r w:rsidRPr="00C6019A">
        <w:rPr>
          <w:rFonts w:ascii="Tahoma" w:hAnsi="Tahoma" w:cs="Tahoma"/>
          <w:noProof/>
          <w:lang w:val="en-US"/>
        </w:rPr>
        <w:t>Data</w:t>
      </w:r>
      <w:r w:rsidRPr="00C6019A">
        <w:rPr>
          <w:rFonts w:ascii="Tahoma" w:hAnsi="Tahoma" w:cs="Tahoma"/>
          <w:noProof/>
        </w:rPr>
        <w:t>;</w:t>
      </w:r>
      <w:r w:rsidRPr="00C6019A">
        <w:rPr>
          <w:rFonts w:ascii="Tahoma" w:hAnsi="Tahoma" w:cs="Tahoma"/>
          <w:noProof/>
          <w:color w:val="008000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ab/>
        <w:t>// обращение к данным</w:t>
      </w:r>
    </w:p>
    <w:p w14:paraId="0B66E252" w14:textId="77777777" w:rsidR="00C6019A" w:rsidRPr="00C6019A" w:rsidRDefault="00C6019A" w:rsidP="00C6019A">
      <w:pPr>
        <w:autoSpaceDE w:val="0"/>
        <w:autoSpaceDN w:val="0"/>
        <w:adjustRightInd w:val="0"/>
        <w:ind w:left="644"/>
        <w:rPr>
          <w:rFonts w:ascii="Tahoma" w:hAnsi="Tahoma" w:cs="Tahoma"/>
          <w:noProof/>
          <w:color w:val="008000"/>
          <w:sz w:val="28"/>
          <w:szCs w:val="28"/>
        </w:rPr>
      </w:pPr>
    </w:p>
    <w:p w14:paraId="05051ED6" w14:textId="77777777" w:rsidR="00C6019A" w:rsidRPr="00C6019A" w:rsidRDefault="00C6019A" w:rsidP="00C6019A">
      <w:pPr>
        <w:numPr>
          <w:ilvl w:val="0"/>
          <w:numId w:val="26"/>
        </w:numPr>
        <w:spacing w:line="276" w:lineRule="auto"/>
        <w:rPr>
          <w:bCs/>
          <w:noProof/>
        </w:rPr>
      </w:pPr>
      <w:r w:rsidRPr="00C6019A">
        <w:rPr>
          <w:bCs/>
          <w:noProof/>
        </w:rPr>
        <w:lastRenderedPageBreak/>
        <w:t>Работа с адресом (переход с следующему)</w:t>
      </w:r>
    </w:p>
    <w:p w14:paraId="307CB050" w14:textId="77777777" w:rsidR="00C6019A" w:rsidRPr="00C6019A" w:rsidRDefault="00C6019A" w:rsidP="00C6019A">
      <w:pPr>
        <w:numPr>
          <w:ilvl w:val="0"/>
          <w:numId w:val="27"/>
        </w:numPr>
        <w:spacing w:line="276" w:lineRule="auto"/>
        <w:rPr>
          <w:b/>
          <w:bCs/>
          <w:noProof/>
        </w:rPr>
      </w:pPr>
      <w:r w:rsidRPr="00C6019A">
        <w:rPr>
          <w:b/>
          <w:bCs/>
          <w:noProof/>
        </w:rPr>
        <w:t>в массиве</w:t>
      </w:r>
    </w:p>
    <w:p w14:paraId="3A84CC39" w14:textId="77777777" w:rsidR="00C6019A" w:rsidRPr="00C6019A" w:rsidRDefault="00C6019A" w:rsidP="00C6019A">
      <w:pPr>
        <w:spacing w:line="276" w:lineRule="auto"/>
        <w:ind w:firstLine="644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  <w:lang w:val="en-US"/>
        </w:rPr>
        <w:t>PMas</w:t>
      </w:r>
      <w:r w:rsidRPr="00C6019A">
        <w:rPr>
          <w:rFonts w:ascii="Tahoma" w:hAnsi="Tahoma" w:cs="Tahoma"/>
          <w:noProof/>
        </w:rPr>
        <w:t xml:space="preserve">= </w:t>
      </w:r>
      <w:r w:rsidRPr="00C6019A">
        <w:rPr>
          <w:rFonts w:ascii="Tahoma" w:hAnsi="Tahoma" w:cs="Tahoma"/>
          <w:noProof/>
          <w:lang w:val="en-US"/>
        </w:rPr>
        <w:t>PMas</w:t>
      </w:r>
      <w:r w:rsidRPr="00C6019A">
        <w:rPr>
          <w:rFonts w:ascii="Tahoma" w:hAnsi="Tahoma" w:cs="Tahoma"/>
          <w:noProof/>
        </w:rPr>
        <w:t xml:space="preserve"> +1; </w:t>
      </w:r>
      <w:r w:rsidRPr="00C6019A">
        <w:rPr>
          <w:rFonts w:ascii="Tahoma" w:hAnsi="Tahoma" w:cs="Tahoma"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к следующему элементу массива</w:t>
      </w:r>
    </w:p>
    <w:p w14:paraId="139B7469" w14:textId="77777777" w:rsidR="00C6019A" w:rsidRPr="00C6019A" w:rsidRDefault="00C6019A" w:rsidP="00C6019A">
      <w:pPr>
        <w:numPr>
          <w:ilvl w:val="0"/>
          <w:numId w:val="27"/>
        </w:numPr>
        <w:spacing w:line="276" w:lineRule="auto"/>
        <w:rPr>
          <w:b/>
          <w:bCs/>
          <w:noProof/>
        </w:rPr>
      </w:pPr>
      <w:r w:rsidRPr="00C6019A">
        <w:rPr>
          <w:b/>
          <w:bCs/>
          <w:noProof/>
        </w:rPr>
        <w:t>в списке</w:t>
      </w:r>
    </w:p>
    <w:p w14:paraId="4DCDA17B" w14:textId="77777777" w:rsidR="00C6019A" w:rsidRPr="00C6019A" w:rsidRDefault="00C6019A" w:rsidP="00C6019A">
      <w:pPr>
        <w:spacing w:line="276" w:lineRule="auto"/>
        <w:ind w:firstLine="644"/>
        <w:rPr>
          <w:color w:val="000000"/>
          <w:shd w:val="clear" w:color="auto" w:fill="FFFFFF"/>
        </w:rPr>
      </w:pPr>
      <w:r w:rsidRPr="00C6019A">
        <w:rPr>
          <w:rFonts w:ascii="Tahoma" w:hAnsi="Tahoma" w:cs="Tahoma"/>
          <w:noProof/>
          <w:lang w:val="en-US"/>
        </w:rPr>
        <w:t>W</w:t>
      </w:r>
      <w:r w:rsidRPr="00C6019A">
        <w:rPr>
          <w:rFonts w:ascii="Tahoma" w:hAnsi="Tahoma" w:cs="Tahoma"/>
          <w:noProof/>
        </w:rPr>
        <w:t xml:space="preserve"> = </w:t>
      </w:r>
      <w:r w:rsidRPr="00C6019A">
        <w:rPr>
          <w:rFonts w:ascii="Tahoma" w:hAnsi="Tahoma" w:cs="Tahoma"/>
          <w:noProof/>
          <w:lang w:val="en-US"/>
        </w:rPr>
        <w:t>W</w:t>
      </w:r>
      <w:r w:rsidRPr="00C6019A">
        <w:rPr>
          <w:rFonts w:ascii="Tahoma" w:hAnsi="Tahoma" w:cs="Tahoma"/>
          <w:noProof/>
        </w:rPr>
        <w:t>-&gt;</w:t>
      </w:r>
      <w:r w:rsidRPr="00C6019A">
        <w:rPr>
          <w:rFonts w:ascii="Tahoma" w:hAnsi="Tahoma" w:cs="Tahoma"/>
          <w:noProof/>
          <w:lang w:val="en-US"/>
        </w:rPr>
        <w:t>Next</w:t>
      </w:r>
      <w:r w:rsidRPr="00C6019A">
        <w:rPr>
          <w:rFonts w:ascii="Tahoma" w:hAnsi="Tahoma" w:cs="Tahoma"/>
          <w:noProof/>
        </w:rPr>
        <w:t>;</w:t>
      </w:r>
      <w:r w:rsidRPr="00C6019A">
        <w:rPr>
          <w:rFonts w:ascii="Tahoma" w:hAnsi="Tahoma" w:cs="Tahoma"/>
          <w:noProof/>
          <w:color w:val="008000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ab/>
        <w:t>// к следующему узлу списка</w:t>
      </w:r>
    </w:p>
    <w:p w14:paraId="64B8D482" w14:textId="77777777" w:rsidR="00C6019A" w:rsidRPr="00C6019A" w:rsidRDefault="00C6019A" w:rsidP="00C6019A">
      <w:pPr>
        <w:tabs>
          <w:tab w:val="left" w:pos="6804"/>
        </w:tabs>
        <w:spacing w:line="360" w:lineRule="auto"/>
        <w:rPr>
          <w:b/>
        </w:rPr>
      </w:pPr>
    </w:p>
    <w:p w14:paraId="21BD5D7D" w14:textId="77777777" w:rsidR="00C6019A" w:rsidRPr="00C6019A" w:rsidRDefault="00C6019A" w:rsidP="00C6019A">
      <w:pPr>
        <w:spacing w:line="276" w:lineRule="auto"/>
        <w:ind w:firstLine="360"/>
        <w:rPr>
          <w:color w:val="000000"/>
          <w:shd w:val="clear" w:color="auto" w:fill="FFFFFF"/>
        </w:rPr>
      </w:pPr>
      <w:r w:rsidRPr="00C6019A">
        <w:rPr>
          <w:color w:val="000000"/>
          <w:shd w:val="clear" w:color="auto" w:fill="FFFFFF"/>
        </w:rPr>
        <w:t xml:space="preserve">Рассмотрим </w:t>
      </w:r>
      <w:r w:rsidRPr="00C6019A">
        <w:rPr>
          <w:b/>
          <w:color w:val="000000"/>
          <w:shd w:val="clear" w:color="auto" w:fill="FFFFFF"/>
        </w:rPr>
        <w:t>особенности однонаправленного списка</w:t>
      </w:r>
      <w:r w:rsidRPr="00C6019A">
        <w:rPr>
          <w:color w:val="000000"/>
          <w:shd w:val="clear" w:color="auto" w:fill="FFFFFF"/>
        </w:rPr>
        <w:t>. Указатель, связанный с текущим узлом не может адресовать ни один предыдущий, но может адресовать любой последующий узел.</w:t>
      </w:r>
    </w:p>
    <w:p w14:paraId="78B84B37" w14:textId="77777777" w:rsidR="00C6019A" w:rsidRPr="00C6019A" w:rsidRDefault="00C6019A" w:rsidP="00C6019A">
      <w:pPr>
        <w:spacing w:line="276" w:lineRule="auto"/>
        <w:ind w:firstLine="360"/>
        <w:rPr>
          <w:color w:val="000000"/>
          <w:shd w:val="clear" w:color="auto" w:fill="FFFFFF"/>
        </w:rPr>
      </w:pPr>
    </w:p>
    <w:p w14:paraId="512A6FC5" w14:textId="77777777" w:rsidR="00C6019A" w:rsidRPr="00C6019A" w:rsidRDefault="00C6019A" w:rsidP="00C6019A">
      <w:pPr>
        <w:tabs>
          <w:tab w:val="left" w:pos="6804"/>
        </w:tabs>
        <w:spacing w:line="360" w:lineRule="auto"/>
      </w:pPr>
      <w:r w:rsidRPr="00C6019A">
        <w:t xml:space="preserve">Пусть </w:t>
      </w:r>
      <w:r w:rsidRPr="00C6019A">
        <w:rPr>
          <w:rFonts w:ascii="Tahoma" w:hAnsi="Tahoma" w:cs="Tahoma"/>
          <w:b/>
          <w:bCs/>
          <w:noProof/>
        </w:rPr>
        <w:t xml:space="preserve">List* </w:t>
      </w:r>
      <w:r w:rsidRPr="00C6019A">
        <w:rPr>
          <w:rFonts w:ascii="Tahoma" w:hAnsi="Tahoma" w:cs="Tahoma"/>
          <w:b/>
          <w:noProof/>
          <w:lang w:val="en-US"/>
        </w:rPr>
        <w:t>Work</w:t>
      </w:r>
      <w:r w:rsidRPr="00C6019A">
        <w:rPr>
          <w:rFonts w:ascii="Tahoma" w:hAnsi="Tahoma" w:cs="Tahoma"/>
          <w:noProof/>
        </w:rPr>
        <w:t xml:space="preserve"> связан с некоторым узлом (Текущий узел), тогда:</w:t>
      </w:r>
    </w:p>
    <w:p w14:paraId="640EBCE5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</w:rPr>
        <w:t>cout&lt;&lt;</w:t>
      </w:r>
      <w:r w:rsidRPr="00C6019A">
        <w:rPr>
          <w:rFonts w:ascii="Tahoma" w:hAnsi="Tahoma" w:cs="Tahoma"/>
          <w:noProof/>
          <w:color w:val="A31515"/>
        </w:rPr>
        <w:t>"Текущий узел (данные) :"</w:t>
      </w:r>
      <w:r w:rsidRPr="00C6019A">
        <w:rPr>
          <w:rFonts w:ascii="Tahoma" w:hAnsi="Tahoma" w:cs="Tahoma"/>
          <w:noProof/>
        </w:rPr>
        <w:t>&lt;&lt;Work-&gt;Data&lt;&lt;endl;</w:t>
      </w:r>
    </w:p>
    <w:p w14:paraId="24717F59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</w:rPr>
        <w:t>cout&lt;&lt;</w:t>
      </w:r>
      <w:r w:rsidRPr="00C6019A">
        <w:rPr>
          <w:rFonts w:ascii="Tahoma" w:hAnsi="Tahoma" w:cs="Tahoma"/>
          <w:noProof/>
          <w:color w:val="A31515"/>
        </w:rPr>
        <w:t>"Первый следующий узел:"</w:t>
      </w:r>
      <w:r w:rsidRPr="00C6019A">
        <w:rPr>
          <w:rFonts w:ascii="Tahoma" w:hAnsi="Tahoma" w:cs="Tahoma"/>
          <w:b/>
          <w:bCs/>
          <w:noProof/>
        </w:rPr>
        <w:t xml:space="preserve"> </w:t>
      </w:r>
      <w:r w:rsidRPr="00C6019A">
        <w:rPr>
          <w:rFonts w:ascii="Tahoma" w:hAnsi="Tahoma" w:cs="Tahoma"/>
          <w:noProof/>
        </w:rPr>
        <w:t>&lt;&lt;Work-&gt;Next-&gt;Data&lt;&lt;endl;</w:t>
      </w:r>
    </w:p>
    <w:p w14:paraId="312F5139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</w:rPr>
        <w:t>cout&lt;&lt;</w:t>
      </w:r>
      <w:r w:rsidRPr="00C6019A">
        <w:rPr>
          <w:rFonts w:ascii="Tahoma" w:hAnsi="Tahoma" w:cs="Tahoma"/>
          <w:noProof/>
          <w:color w:val="A31515"/>
        </w:rPr>
        <w:t>"Второй следующий узел :"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noProof/>
        </w:rPr>
        <w:t>&lt;&lt;Work-&gt;Next-&gt;Next-&gt;Data&lt;&lt;endl;</w:t>
      </w:r>
    </w:p>
    <w:p w14:paraId="7F4BD40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C6019A">
        <w:rPr>
          <w:rFonts w:ascii="Tahoma" w:hAnsi="Tahoma" w:cs="Tahoma"/>
          <w:noProof/>
        </w:rPr>
        <w:t>cout&lt;&lt;</w:t>
      </w:r>
      <w:r w:rsidRPr="00C6019A">
        <w:rPr>
          <w:rFonts w:ascii="Tahoma" w:hAnsi="Tahoma" w:cs="Tahoma"/>
          <w:noProof/>
          <w:color w:val="A31515"/>
        </w:rPr>
        <w:t>"Третий следующий узел:"</w:t>
      </w:r>
      <w:r w:rsidRPr="00C6019A">
        <w:rPr>
          <w:rFonts w:ascii="Tahoma" w:hAnsi="Tahoma" w:cs="Tahoma"/>
          <w:bCs/>
          <w:noProof/>
        </w:rPr>
        <w:t xml:space="preserve"> &lt;&lt;Work-&gt;Next-&gt;Next-&gt;Next-&gt;Data&lt;&lt;endl;</w:t>
      </w:r>
    </w:p>
    <w:p w14:paraId="1B11954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</w:p>
    <w:p w14:paraId="0C981644" w14:textId="77777777" w:rsidR="00C6019A" w:rsidRPr="00C6019A" w:rsidRDefault="00C6019A" w:rsidP="00C6019A">
      <w:pPr>
        <w:autoSpaceDE w:val="0"/>
        <w:autoSpaceDN w:val="0"/>
        <w:adjustRightInd w:val="0"/>
        <w:rPr>
          <w:b/>
          <w:bCs/>
          <w:noProof/>
        </w:rPr>
      </w:pPr>
      <w:r w:rsidRPr="00C6019A">
        <w:rPr>
          <w:b/>
          <w:bCs/>
          <w:noProof/>
        </w:rPr>
        <w:t>Задача №1</w:t>
      </w:r>
    </w:p>
    <w:p w14:paraId="419AE9E6" w14:textId="77777777" w:rsidR="00C6019A" w:rsidRPr="00C6019A" w:rsidRDefault="00C6019A" w:rsidP="00C6019A">
      <w:pPr>
        <w:autoSpaceDE w:val="0"/>
        <w:autoSpaceDN w:val="0"/>
        <w:adjustRightInd w:val="0"/>
        <w:rPr>
          <w:b/>
          <w:bCs/>
          <w:noProof/>
        </w:rPr>
      </w:pPr>
      <w:r w:rsidRPr="00C6019A">
        <w:rPr>
          <w:b/>
          <w:bCs/>
          <w:noProof/>
        </w:rPr>
        <w:t>Преобразовать массив данных с однонаправленный список</w:t>
      </w:r>
    </w:p>
    <w:p w14:paraId="6F0BE30F" w14:textId="77777777" w:rsidR="00C6019A" w:rsidRPr="00C6019A" w:rsidRDefault="00C6019A" w:rsidP="00C6019A">
      <w:pPr>
        <w:autoSpaceDE w:val="0"/>
        <w:autoSpaceDN w:val="0"/>
        <w:adjustRightInd w:val="0"/>
        <w:rPr>
          <w:bCs/>
          <w:noProof/>
        </w:rPr>
      </w:pPr>
    </w:p>
    <w:p w14:paraId="3612B3BB" w14:textId="77777777" w:rsidR="00C6019A" w:rsidRPr="00C6019A" w:rsidRDefault="00C6019A" w:rsidP="00C6019A">
      <w:pPr>
        <w:autoSpaceDE w:val="0"/>
        <w:autoSpaceDN w:val="0"/>
        <w:adjustRightInd w:val="0"/>
        <w:rPr>
          <w:bCs/>
          <w:noProof/>
        </w:rPr>
      </w:pPr>
      <w:r w:rsidRPr="00C6019A">
        <w:rPr>
          <w:bCs/>
          <w:noProof/>
        </w:rPr>
        <w:t xml:space="preserve">Решая конкретную задачу  нужно стремиться реализовывать универсальные функции, которые могут впоследствии использоваться в других задачах. </w:t>
      </w:r>
    </w:p>
    <w:p w14:paraId="0685DB63" w14:textId="77777777" w:rsidR="00C6019A" w:rsidRPr="00C6019A" w:rsidRDefault="00C6019A" w:rsidP="00C6019A">
      <w:pPr>
        <w:autoSpaceDE w:val="0"/>
        <w:autoSpaceDN w:val="0"/>
        <w:adjustRightInd w:val="0"/>
        <w:rPr>
          <w:bCs/>
          <w:noProof/>
        </w:rPr>
      </w:pPr>
    </w:p>
    <w:p w14:paraId="583E1F42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#include</w:t>
      </w:r>
      <w:r w:rsidRPr="00C6019A">
        <w:rPr>
          <w:rFonts w:ascii="Tahoma" w:hAnsi="Tahoma" w:cs="Tahoma"/>
          <w:bCs/>
          <w:noProof/>
          <w:lang w:val="en-US"/>
        </w:rPr>
        <w:t xml:space="preserve"> </w:t>
      </w:r>
      <w:r w:rsidRPr="00C6019A">
        <w:rPr>
          <w:rFonts w:ascii="Tahoma" w:hAnsi="Tahoma" w:cs="Tahoma"/>
          <w:noProof/>
          <w:color w:val="A31515"/>
          <w:lang w:val="en-US"/>
        </w:rPr>
        <w:t>"stdafx.h"</w:t>
      </w:r>
    </w:p>
    <w:p w14:paraId="62420CF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#include</w:t>
      </w:r>
      <w:r w:rsidRPr="00C6019A">
        <w:rPr>
          <w:rFonts w:ascii="Tahoma" w:hAnsi="Tahoma" w:cs="Tahoma"/>
          <w:bCs/>
          <w:noProof/>
          <w:lang w:val="en-US"/>
        </w:rPr>
        <w:t xml:space="preserve"> </w:t>
      </w:r>
      <w:r w:rsidRPr="00C6019A">
        <w:rPr>
          <w:rFonts w:ascii="Tahoma" w:hAnsi="Tahoma" w:cs="Tahoma"/>
          <w:noProof/>
          <w:color w:val="A31515"/>
          <w:lang w:val="en-US"/>
        </w:rPr>
        <w:t>&lt;iostream&gt;</w:t>
      </w:r>
    </w:p>
    <w:p w14:paraId="1AF7CEA6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#include</w:t>
      </w:r>
      <w:r w:rsidRPr="00C6019A">
        <w:rPr>
          <w:rFonts w:ascii="Tahoma" w:hAnsi="Tahoma" w:cs="Tahoma"/>
          <w:bCs/>
          <w:noProof/>
          <w:lang w:val="en-US"/>
        </w:rPr>
        <w:t xml:space="preserve"> </w:t>
      </w:r>
      <w:r w:rsidRPr="00C6019A">
        <w:rPr>
          <w:rFonts w:ascii="Tahoma" w:hAnsi="Tahoma" w:cs="Tahoma"/>
          <w:noProof/>
          <w:color w:val="A31515"/>
          <w:lang w:val="en-US"/>
        </w:rPr>
        <w:t>&lt;clocale&gt;</w:t>
      </w:r>
    </w:p>
    <w:p w14:paraId="2FBF8043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#define</w:t>
      </w:r>
      <w:r w:rsidRPr="00C6019A">
        <w:rPr>
          <w:rFonts w:ascii="Tahoma" w:hAnsi="Tahoma" w:cs="Tahoma"/>
          <w:bCs/>
          <w:noProof/>
          <w:lang w:val="en-US"/>
        </w:rPr>
        <w:t xml:space="preserve"> Msize 15</w:t>
      </w: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6019A">
        <w:rPr>
          <w:rFonts w:ascii="Tahoma" w:hAnsi="Tahoma" w:cs="Tahoma"/>
          <w:noProof/>
          <w:color w:val="008000"/>
        </w:rPr>
        <w:t>размер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исходного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массива</w:t>
      </w:r>
    </w:p>
    <w:p w14:paraId="60A84887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  <w:color w:val="0000FF"/>
        </w:rPr>
        <w:t>using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noProof/>
          <w:color w:val="0000FF"/>
        </w:rPr>
        <w:t>namespace</w:t>
      </w:r>
      <w:r w:rsidRPr="00C6019A">
        <w:rPr>
          <w:rFonts w:ascii="Tahoma" w:hAnsi="Tahoma" w:cs="Tahoma"/>
          <w:bCs/>
          <w:noProof/>
        </w:rPr>
        <w:t xml:space="preserve"> std;</w:t>
      </w:r>
    </w:p>
    <w:p w14:paraId="32F35A1B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 xml:space="preserve">//структура для узла списка </w:t>
      </w:r>
    </w:p>
    <w:p w14:paraId="3CD48956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  <w:color w:val="0000FF"/>
        </w:rPr>
        <w:t>typedef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noProof/>
          <w:color w:val="0000FF"/>
        </w:rPr>
        <w:t>struct</w:t>
      </w:r>
      <w:r w:rsidRPr="00C6019A">
        <w:rPr>
          <w:rFonts w:ascii="Tahoma" w:hAnsi="Tahoma" w:cs="Tahoma"/>
          <w:bCs/>
          <w:noProof/>
        </w:rPr>
        <w:t xml:space="preserve"> List </w:t>
      </w:r>
    </w:p>
    <w:p w14:paraId="40A585AE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</w:rPr>
        <w:t xml:space="preserve">{  </w:t>
      </w:r>
      <w:r w:rsidRPr="00C6019A">
        <w:rPr>
          <w:rFonts w:ascii="Tahoma" w:hAnsi="Tahoma" w:cs="Tahoma"/>
          <w:noProof/>
        </w:rPr>
        <w:tab/>
        <w:t>List* Next;</w:t>
      </w:r>
      <w:r w:rsidRPr="00C6019A">
        <w:rPr>
          <w:rFonts w:ascii="Tahoma" w:hAnsi="Tahoma" w:cs="Tahoma"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указатель на следующий узел</w:t>
      </w:r>
    </w:p>
    <w:p w14:paraId="29062B18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00FF"/>
        </w:rPr>
        <w:t>int</w:t>
      </w:r>
      <w:r w:rsidRPr="00C6019A">
        <w:rPr>
          <w:rFonts w:ascii="Tahoma" w:hAnsi="Tahoma" w:cs="Tahoma"/>
          <w:bCs/>
          <w:noProof/>
        </w:rPr>
        <w:t xml:space="preserve"> Data;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информационное поле</w:t>
      </w:r>
    </w:p>
    <w:p w14:paraId="6CB00B1D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</w:rPr>
        <w:t>}List;</w:t>
      </w:r>
    </w:p>
    <w:p w14:paraId="38A737BE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  <w:color w:val="008000"/>
        </w:rPr>
        <w:t>//==============</w:t>
      </w:r>
      <w:r w:rsidRPr="00C6019A">
        <w:rPr>
          <w:rFonts w:ascii="Tahoma" w:hAnsi="Tahoma" w:cs="Tahoma"/>
          <w:noProof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прототипы функций =============</w:t>
      </w:r>
    </w:p>
    <w:p w14:paraId="0212568F" w14:textId="77777777" w:rsidR="00C6019A" w:rsidRPr="005B0749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void</w:t>
      </w:r>
      <w:r w:rsidRPr="005B0749">
        <w:rPr>
          <w:rFonts w:ascii="Tahoma" w:hAnsi="Tahoma" w:cs="Tahoma"/>
          <w:bCs/>
          <w:noProof/>
          <w:lang w:val="en-US"/>
        </w:rPr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init</w:t>
      </w:r>
      <w:r w:rsidRPr="005B0749">
        <w:rPr>
          <w:rFonts w:ascii="Tahoma" w:hAnsi="Tahoma" w:cs="Tahoma"/>
          <w:bCs/>
          <w:noProof/>
          <w:lang w:val="en-US"/>
        </w:rPr>
        <w:t>_</w:t>
      </w:r>
      <w:r w:rsidRPr="00C6019A">
        <w:rPr>
          <w:rFonts w:ascii="Tahoma" w:hAnsi="Tahoma" w:cs="Tahoma"/>
          <w:bCs/>
          <w:noProof/>
          <w:lang w:val="en-US"/>
        </w:rPr>
        <w:t>Mas</w:t>
      </w:r>
      <w:r w:rsidRPr="005B0749">
        <w:rPr>
          <w:rFonts w:ascii="Tahoma" w:hAnsi="Tahoma" w:cs="Tahoma"/>
          <w:bCs/>
          <w:noProof/>
          <w:lang w:val="en-US"/>
        </w:rPr>
        <w:t xml:space="preserve"> (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5B0749">
        <w:rPr>
          <w:rFonts w:ascii="Tahoma" w:hAnsi="Tahoma" w:cs="Tahoma"/>
          <w:noProof/>
          <w:lang w:val="en-US"/>
        </w:rPr>
        <w:t xml:space="preserve">* </w:t>
      </w:r>
      <w:r w:rsidRPr="00C6019A">
        <w:rPr>
          <w:rFonts w:ascii="Tahoma" w:hAnsi="Tahoma" w:cs="Tahoma"/>
          <w:noProof/>
          <w:lang w:val="en-US"/>
        </w:rPr>
        <w:t>B</w:t>
      </w:r>
      <w:r w:rsidRPr="005B0749">
        <w:rPr>
          <w:rFonts w:ascii="Tahoma" w:hAnsi="Tahoma" w:cs="Tahoma"/>
          <w:noProof/>
          <w:lang w:val="en-US"/>
        </w:rPr>
        <w:t xml:space="preserve">, 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5B0749">
        <w:rPr>
          <w:rFonts w:ascii="Tahoma" w:hAnsi="Tahoma" w:cs="Tahoma"/>
          <w:bCs/>
          <w:noProof/>
          <w:lang w:val="en-US"/>
        </w:rPr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n</w:t>
      </w:r>
      <w:r w:rsidRPr="005B0749">
        <w:rPr>
          <w:rFonts w:ascii="Tahoma" w:hAnsi="Tahoma" w:cs="Tahoma"/>
          <w:bCs/>
          <w:noProof/>
          <w:lang w:val="en-US"/>
        </w:rPr>
        <w:t>);</w:t>
      </w:r>
      <w:r w:rsidRPr="005B0749">
        <w:rPr>
          <w:rFonts w:ascii="Tahoma" w:hAnsi="Tahoma" w:cs="Tahoma"/>
          <w:bCs/>
          <w:noProof/>
          <w:lang w:val="en-US"/>
        </w:rPr>
        <w:tab/>
      </w:r>
      <w:r w:rsidRPr="005B0749">
        <w:rPr>
          <w:rFonts w:ascii="Tahoma" w:hAnsi="Tahoma" w:cs="Tahoma"/>
          <w:bCs/>
          <w:noProof/>
          <w:lang w:val="en-US"/>
        </w:rPr>
        <w:tab/>
      </w:r>
      <w:r w:rsidRPr="005B0749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6019A">
        <w:rPr>
          <w:rFonts w:ascii="Tahoma" w:hAnsi="Tahoma" w:cs="Tahoma"/>
          <w:noProof/>
          <w:color w:val="008000"/>
        </w:rPr>
        <w:t>инициализация</w:t>
      </w:r>
      <w:r w:rsidRPr="005B0749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массива</w:t>
      </w:r>
    </w:p>
    <w:p w14:paraId="148F59F5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void</w:t>
      </w:r>
      <w:r w:rsidRPr="00C6019A">
        <w:rPr>
          <w:rFonts w:ascii="Tahoma" w:hAnsi="Tahoma" w:cs="Tahoma"/>
          <w:bCs/>
          <w:noProof/>
          <w:lang w:val="en-US"/>
        </w:rPr>
        <w:t xml:space="preserve"> show_Mas (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noProof/>
          <w:lang w:val="en-US"/>
        </w:rPr>
        <w:t xml:space="preserve">* B, 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n,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col);</w:t>
      </w: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6019A">
        <w:rPr>
          <w:rFonts w:ascii="Tahoma" w:hAnsi="Tahoma" w:cs="Tahoma"/>
          <w:noProof/>
          <w:color w:val="008000"/>
        </w:rPr>
        <w:t>печать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массива</w:t>
      </w:r>
    </w:p>
    <w:p w14:paraId="5A7AD3B6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</w:rPr>
        <w:t>List* make_List (</w:t>
      </w:r>
      <w:r w:rsidRPr="00C6019A">
        <w:rPr>
          <w:rFonts w:ascii="Tahoma" w:hAnsi="Tahoma" w:cs="Tahoma"/>
          <w:noProof/>
          <w:color w:val="0000FF"/>
        </w:rPr>
        <w:t>int</w:t>
      </w:r>
      <w:r w:rsidRPr="00C6019A">
        <w:rPr>
          <w:rFonts w:ascii="Tahoma" w:hAnsi="Tahoma" w:cs="Tahoma"/>
          <w:bCs/>
          <w:noProof/>
        </w:rPr>
        <w:t xml:space="preserve"> data);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создать список (из одного элемента)</w:t>
      </w:r>
    </w:p>
    <w:p w14:paraId="3518D771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void</w:t>
      </w:r>
      <w:r w:rsidRPr="00C6019A">
        <w:rPr>
          <w:rFonts w:ascii="Tahoma" w:hAnsi="Tahoma" w:cs="Tahoma"/>
          <w:bCs/>
          <w:noProof/>
          <w:lang w:val="en-US"/>
        </w:rPr>
        <w:t xml:space="preserve"> add_last (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data, List* H);</w:t>
      </w: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noProof/>
          <w:color w:val="008000"/>
          <w:lang w:val="en-US"/>
        </w:rPr>
        <w:t>//</w:t>
      </w:r>
      <w:r w:rsidRPr="00C6019A">
        <w:rPr>
          <w:rFonts w:ascii="Tahoma" w:hAnsi="Tahoma" w:cs="Tahoma"/>
          <w:noProof/>
          <w:color w:val="008000"/>
        </w:rPr>
        <w:t>добавить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узел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в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конец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списка</w:t>
      </w:r>
    </w:p>
    <w:p w14:paraId="150DDA3A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void</w:t>
      </w:r>
      <w:r w:rsidRPr="00C6019A">
        <w:rPr>
          <w:rFonts w:ascii="Tahoma" w:hAnsi="Tahoma" w:cs="Tahoma"/>
          <w:bCs/>
          <w:noProof/>
          <w:lang w:val="en-US"/>
        </w:rPr>
        <w:t xml:space="preserve"> show_List (List* H);</w:t>
      </w: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6019A">
        <w:rPr>
          <w:rFonts w:ascii="Tahoma" w:hAnsi="Tahoma" w:cs="Tahoma"/>
          <w:noProof/>
          <w:color w:val="008000"/>
        </w:rPr>
        <w:t>печать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списка</w:t>
      </w:r>
    </w:p>
    <w:p w14:paraId="4F79A42F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6019A">
        <w:rPr>
          <w:rFonts w:ascii="Tahoma" w:hAnsi="Tahoma" w:cs="Tahoma"/>
          <w:noProof/>
          <w:color w:val="008000"/>
          <w:lang w:val="en-US"/>
        </w:rPr>
        <w:t>//=====================================</w:t>
      </w:r>
    </w:p>
    <w:p w14:paraId="089C72FF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_tmain(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argc, _TCHAR* argv[])</w:t>
      </w:r>
    </w:p>
    <w:p w14:paraId="74F464E5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</w:rPr>
        <w:t>{</w:t>
      </w:r>
      <w:r w:rsidRPr="00C6019A">
        <w:rPr>
          <w:rFonts w:ascii="Tahoma" w:hAnsi="Tahoma" w:cs="Tahoma"/>
          <w:noProof/>
          <w:color w:val="008000"/>
        </w:rPr>
        <w:t>// область определений переменных</w:t>
      </w:r>
    </w:p>
    <w:p w14:paraId="5ECF913D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00FF"/>
        </w:rPr>
        <w:t>int</w:t>
      </w:r>
      <w:r w:rsidRPr="00C6019A">
        <w:rPr>
          <w:rFonts w:ascii="Tahoma" w:hAnsi="Tahoma" w:cs="Tahoma"/>
          <w:bCs/>
          <w:noProof/>
        </w:rPr>
        <w:t xml:space="preserve"> Mas[Msize]; </w:t>
      </w:r>
      <w:r w:rsidRPr="00C6019A">
        <w:rPr>
          <w:rFonts w:ascii="Tahoma" w:hAnsi="Tahoma" w:cs="Tahoma"/>
          <w:noProof/>
          <w:color w:val="008000"/>
        </w:rPr>
        <w:t>// исходный массив</w:t>
      </w:r>
    </w:p>
    <w:p w14:paraId="5C03A84D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//голова списка - указатель на начало</w:t>
      </w:r>
    </w:p>
    <w:p w14:paraId="135C7555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  <w:t>List* H</w:t>
      </w:r>
      <w:r w:rsidRPr="00C6019A">
        <w:rPr>
          <w:rFonts w:ascii="Tahoma" w:hAnsi="Tahoma" w:cs="Tahoma"/>
          <w:bCs/>
          <w:noProof/>
          <w:lang w:val="en-US"/>
        </w:rPr>
        <w:t>ead</w:t>
      </w:r>
      <w:r w:rsidRPr="00C6019A">
        <w:rPr>
          <w:rFonts w:ascii="Tahoma" w:hAnsi="Tahoma" w:cs="Tahoma"/>
          <w:bCs/>
          <w:noProof/>
        </w:rPr>
        <w:t xml:space="preserve">=NULL; </w:t>
      </w:r>
      <w:r w:rsidRPr="00C6019A">
        <w:rPr>
          <w:rFonts w:ascii="Tahoma" w:hAnsi="Tahoma" w:cs="Tahoma"/>
          <w:noProof/>
          <w:color w:val="008000"/>
        </w:rPr>
        <w:t>// списка нет (пустой список)</w:t>
      </w:r>
    </w:p>
    <w:p w14:paraId="5D0DEBCF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  <w:lang w:val="en-US"/>
        </w:rPr>
        <w:t>List* Work;</w:t>
      </w: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6019A">
        <w:rPr>
          <w:rFonts w:ascii="Tahoma" w:hAnsi="Tahoma" w:cs="Tahoma"/>
          <w:noProof/>
          <w:color w:val="008000"/>
        </w:rPr>
        <w:t>рабочий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указатель</w:t>
      </w:r>
    </w:p>
    <w:p w14:paraId="7A1C4B4C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  <w:lang w:val="en-US"/>
        </w:rPr>
        <w:tab/>
        <w:t>setlocale (LC_ALL,</w:t>
      </w:r>
      <w:r w:rsidRPr="00C6019A">
        <w:rPr>
          <w:rFonts w:ascii="Tahoma" w:hAnsi="Tahoma" w:cs="Tahoma"/>
          <w:noProof/>
          <w:color w:val="A31515"/>
          <w:lang w:val="en-US"/>
        </w:rPr>
        <w:t>"Russian"</w:t>
      </w:r>
      <w:r w:rsidRPr="00C6019A">
        <w:rPr>
          <w:rFonts w:ascii="Tahoma" w:hAnsi="Tahoma" w:cs="Tahoma"/>
          <w:noProof/>
          <w:lang w:val="en-US"/>
        </w:rPr>
        <w:t>);</w:t>
      </w:r>
    </w:p>
    <w:p w14:paraId="2A81A06A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lang w:val="en-US"/>
        </w:rPr>
        <w:t>cout&lt;&lt;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"---------- </w:t>
      </w:r>
      <w:r w:rsidRPr="00C6019A">
        <w:rPr>
          <w:rFonts w:ascii="Tahoma" w:hAnsi="Tahoma" w:cs="Tahoma"/>
          <w:noProof/>
          <w:color w:val="A31515"/>
        </w:rPr>
        <w:t>исходный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 </w:t>
      </w:r>
      <w:r w:rsidRPr="00C6019A">
        <w:rPr>
          <w:rFonts w:ascii="Tahoma" w:hAnsi="Tahoma" w:cs="Tahoma"/>
          <w:noProof/>
          <w:color w:val="A31515"/>
        </w:rPr>
        <w:t>массив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 -----------"</w:t>
      </w:r>
      <w:r w:rsidRPr="00C6019A">
        <w:rPr>
          <w:rFonts w:ascii="Tahoma" w:hAnsi="Tahoma" w:cs="Tahoma"/>
          <w:noProof/>
          <w:lang w:val="en-US"/>
        </w:rPr>
        <w:t>&lt;&lt;endl;</w:t>
      </w:r>
    </w:p>
    <w:p w14:paraId="49F3DB73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lang w:val="en-US"/>
        </w:rPr>
        <w:t>init_Mas (Mas, Msize);</w:t>
      </w:r>
    </w:p>
    <w:p w14:paraId="2B36958F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lang w:val="en-US"/>
        </w:rPr>
        <w:t>show_Mas (Mas, Msize,10);</w:t>
      </w:r>
    </w:p>
    <w:p w14:paraId="68144D1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lang w:val="en-US"/>
        </w:rPr>
        <w:t>cout&lt;&lt;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"---------- </w:t>
      </w:r>
      <w:r w:rsidRPr="00C6019A">
        <w:rPr>
          <w:rFonts w:ascii="Tahoma" w:hAnsi="Tahoma" w:cs="Tahoma"/>
          <w:noProof/>
          <w:color w:val="A31515"/>
        </w:rPr>
        <w:t>создание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 </w:t>
      </w:r>
      <w:r w:rsidRPr="00C6019A">
        <w:rPr>
          <w:rFonts w:ascii="Tahoma" w:hAnsi="Tahoma" w:cs="Tahoma"/>
          <w:noProof/>
          <w:color w:val="A31515"/>
        </w:rPr>
        <w:t>списка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 -----------"</w:t>
      </w:r>
      <w:r w:rsidRPr="00C6019A">
        <w:rPr>
          <w:rFonts w:ascii="Tahoma" w:hAnsi="Tahoma" w:cs="Tahoma"/>
          <w:noProof/>
          <w:lang w:val="en-US"/>
        </w:rPr>
        <w:t>&lt;&lt;endl;</w:t>
      </w:r>
    </w:p>
    <w:p w14:paraId="6DDD4EE7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 первый элемент массива (</w:t>
      </w:r>
      <w:r w:rsidRPr="00C6019A">
        <w:rPr>
          <w:rFonts w:ascii="Tahoma" w:hAnsi="Tahoma" w:cs="Tahoma"/>
          <w:noProof/>
          <w:color w:val="008000"/>
          <w:lang w:val="en-US"/>
        </w:rPr>
        <w:t>Mas</w:t>
      </w:r>
      <w:r w:rsidRPr="00C6019A">
        <w:rPr>
          <w:rFonts w:ascii="Tahoma" w:hAnsi="Tahoma" w:cs="Tahoma"/>
          <w:noProof/>
          <w:color w:val="008000"/>
        </w:rPr>
        <w:t>[0]) стал первым узлом (головой) списка</w:t>
      </w:r>
    </w:p>
    <w:p w14:paraId="5E28E9EE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lang w:val="en-US"/>
        </w:rPr>
        <w:lastRenderedPageBreak/>
        <w:t>Head = make_List (Mas[0]);</w:t>
      </w:r>
      <w:r w:rsidRPr="00C6019A">
        <w:rPr>
          <w:rFonts w:ascii="Tahoma" w:hAnsi="Tahoma" w:cs="Tahoma"/>
          <w:noProof/>
          <w:lang w:val="en-US"/>
        </w:rPr>
        <w:tab/>
      </w:r>
    </w:p>
    <w:p w14:paraId="62A32C98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  <w:lang w:val="en-US"/>
        </w:rPr>
        <w:t xml:space="preserve"> show_List (Head);</w:t>
      </w:r>
    </w:p>
    <w:p w14:paraId="28F2BAF5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 xml:space="preserve">// преобразовать массив в список (со второго элемента </w:t>
      </w:r>
      <w:r w:rsidRPr="00C6019A">
        <w:rPr>
          <w:rFonts w:ascii="Tahoma" w:hAnsi="Tahoma" w:cs="Tahoma"/>
          <w:noProof/>
          <w:color w:val="008000"/>
          <w:lang w:val="en-US"/>
        </w:rPr>
        <w:t>Mas</w:t>
      </w:r>
      <w:r w:rsidRPr="00C6019A">
        <w:rPr>
          <w:rFonts w:ascii="Tahoma" w:hAnsi="Tahoma" w:cs="Tahoma"/>
          <w:noProof/>
          <w:color w:val="008000"/>
        </w:rPr>
        <w:t>[1])</w:t>
      </w:r>
    </w:p>
    <w:p w14:paraId="02FB0686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noProof/>
          <w:color w:val="0000FF"/>
          <w:lang w:val="en-US"/>
        </w:rPr>
        <w:t>for</w:t>
      </w:r>
      <w:r w:rsidRPr="00C6019A">
        <w:rPr>
          <w:rFonts w:ascii="Tahoma" w:hAnsi="Tahoma" w:cs="Tahoma"/>
          <w:bCs/>
          <w:noProof/>
          <w:lang w:val="en-US"/>
        </w:rPr>
        <w:t xml:space="preserve"> (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i=1; i&lt;Msize; i++) add_last(Mas[i],Head);</w:t>
      </w:r>
    </w:p>
    <w:p w14:paraId="7335FB06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  <w:lang w:val="en-US"/>
        </w:rPr>
        <w:t xml:space="preserve"> cout&lt;&lt;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"------------ </w:t>
      </w:r>
      <w:r w:rsidRPr="00C6019A">
        <w:rPr>
          <w:rFonts w:ascii="Tahoma" w:hAnsi="Tahoma" w:cs="Tahoma"/>
          <w:noProof/>
          <w:color w:val="A31515"/>
        </w:rPr>
        <w:t>весь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 </w:t>
      </w:r>
      <w:r w:rsidRPr="00C6019A">
        <w:rPr>
          <w:rFonts w:ascii="Tahoma" w:hAnsi="Tahoma" w:cs="Tahoma"/>
          <w:noProof/>
          <w:color w:val="A31515"/>
        </w:rPr>
        <w:t>список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 -----------"</w:t>
      </w:r>
      <w:r w:rsidRPr="00C6019A">
        <w:rPr>
          <w:rFonts w:ascii="Tahoma" w:hAnsi="Tahoma" w:cs="Tahoma"/>
          <w:noProof/>
          <w:lang w:val="en-US"/>
        </w:rPr>
        <w:t>&lt;&lt;endl;</w:t>
      </w:r>
    </w:p>
    <w:p w14:paraId="78EC05CC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lang w:val="en-US"/>
        </w:rPr>
        <w:t>show_List (H);</w:t>
      </w:r>
    </w:p>
    <w:p w14:paraId="11A7542E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</w:p>
    <w:p w14:paraId="5B551FEF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lang w:val="en-US"/>
        </w:rPr>
        <w:t>system (</w:t>
      </w:r>
      <w:r w:rsidRPr="00C6019A">
        <w:rPr>
          <w:rFonts w:ascii="Tahoma" w:hAnsi="Tahoma" w:cs="Tahoma"/>
          <w:noProof/>
          <w:color w:val="A31515"/>
          <w:lang w:val="en-US"/>
        </w:rPr>
        <w:t>"pause"</w:t>
      </w:r>
      <w:r w:rsidRPr="00C6019A">
        <w:rPr>
          <w:rFonts w:ascii="Tahoma" w:hAnsi="Tahoma" w:cs="Tahoma"/>
          <w:noProof/>
          <w:lang w:val="en-US"/>
        </w:rPr>
        <w:t>);</w:t>
      </w:r>
    </w:p>
    <w:p w14:paraId="6BB6E8A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return</w:t>
      </w:r>
      <w:r w:rsidRPr="00C6019A">
        <w:rPr>
          <w:rFonts w:ascii="Tahoma" w:hAnsi="Tahoma" w:cs="Tahoma"/>
          <w:bCs/>
          <w:noProof/>
          <w:lang w:val="en-US"/>
        </w:rPr>
        <w:t xml:space="preserve"> 0;</w:t>
      </w:r>
    </w:p>
    <w:p w14:paraId="6307CD18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6019A">
        <w:rPr>
          <w:rFonts w:ascii="Tahoma" w:hAnsi="Tahoma" w:cs="Tahoma"/>
          <w:noProof/>
          <w:lang w:val="en-US"/>
        </w:rPr>
        <w:t xml:space="preserve">} 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//----------------------- </w:t>
      </w:r>
      <w:r w:rsidRPr="00C6019A">
        <w:rPr>
          <w:rFonts w:ascii="Tahoma" w:hAnsi="Tahoma" w:cs="Tahoma"/>
          <w:noProof/>
          <w:color w:val="008000"/>
        </w:rPr>
        <w:t>конец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main()-----------------------</w:t>
      </w:r>
    </w:p>
    <w:p w14:paraId="3D53F2C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</w:p>
    <w:p w14:paraId="5894923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//==================================</w:t>
      </w:r>
    </w:p>
    <w:p w14:paraId="56B9C8A7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 xml:space="preserve">// </w:t>
      </w:r>
      <w:r w:rsidRPr="00C6019A">
        <w:rPr>
          <w:rFonts w:ascii="Tahoma" w:hAnsi="Tahoma" w:cs="Tahoma"/>
          <w:noProof/>
          <w:color w:val="008000"/>
        </w:rPr>
        <w:tab/>
      </w:r>
      <w:r w:rsidRPr="00C6019A">
        <w:rPr>
          <w:rFonts w:ascii="Tahoma" w:hAnsi="Tahoma" w:cs="Tahoma"/>
          <w:noProof/>
          <w:color w:val="008000"/>
        </w:rPr>
        <w:tab/>
        <w:t>ОБЛАСТЬ ОПРЕДЕЛЕНИЯ ФУНКЦИЙ</w:t>
      </w:r>
    </w:p>
    <w:p w14:paraId="3053A0DC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//----------------------------------------------------------------------</w:t>
      </w:r>
    </w:p>
    <w:p w14:paraId="134EEADF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 СОЗДАТЬ СПИСОК (из одного элемента)</w:t>
      </w:r>
    </w:p>
    <w:p w14:paraId="55952369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 xml:space="preserve">// Приём : </w:t>
      </w:r>
      <w:r w:rsidRPr="00C6019A">
        <w:rPr>
          <w:rFonts w:ascii="Tahoma" w:hAnsi="Tahoma" w:cs="Tahoma"/>
          <w:noProof/>
          <w:color w:val="008000"/>
        </w:rPr>
        <w:tab/>
        <w:t>данные</w:t>
      </w:r>
    </w:p>
    <w:p w14:paraId="557C480A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 Возврат : указатель на голову списка</w:t>
      </w:r>
    </w:p>
    <w:p w14:paraId="1BE479C2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6019A">
        <w:rPr>
          <w:rFonts w:ascii="Tahoma" w:hAnsi="Tahoma" w:cs="Tahoma"/>
          <w:noProof/>
          <w:color w:val="008000"/>
          <w:lang w:val="en-US"/>
        </w:rPr>
        <w:t>//----------------------------------------------------------------------</w:t>
      </w:r>
    </w:p>
    <w:p w14:paraId="271FBDF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lang w:val="en-US"/>
        </w:rPr>
        <w:t>List* make_List (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data)</w:t>
      </w:r>
    </w:p>
    <w:p w14:paraId="07C6EF25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</w:rPr>
        <w:t>{ List* tH;</w:t>
      </w:r>
    </w:p>
    <w:p w14:paraId="75D10613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//выделить память под новый узел</w:t>
      </w:r>
    </w:p>
    <w:p w14:paraId="6EE30A79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</w:rPr>
        <w:t xml:space="preserve">    </w:t>
      </w:r>
      <w:r w:rsidRPr="00C6019A">
        <w:rPr>
          <w:rFonts w:ascii="Tahoma" w:hAnsi="Tahoma" w:cs="Tahoma"/>
          <w:bCs/>
          <w:noProof/>
          <w:lang w:val="en-US"/>
        </w:rPr>
        <w:t>tH= (List*) malloc (</w:t>
      </w:r>
      <w:r w:rsidRPr="00C6019A">
        <w:rPr>
          <w:rFonts w:ascii="Tahoma" w:hAnsi="Tahoma" w:cs="Tahoma"/>
          <w:noProof/>
          <w:color w:val="0000FF"/>
          <w:lang w:val="en-US"/>
        </w:rPr>
        <w:t>sizeof</w:t>
      </w:r>
      <w:r w:rsidRPr="00C6019A">
        <w:rPr>
          <w:rFonts w:ascii="Tahoma" w:hAnsi="Tahoma" w:cs="Tahoma"/>
          <w:bCs/>
          <w:noProof/>
          <w:lang w:val="en-US"/>
        </w:rPr>
        <w:t xml:space="preserve"> (List) ); </w:t>
      </w:r>
    </w:p>
    <w:p w14:paraId="1715C2AA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//запись данных в  информационное поле</w:t>
      </w:r>
    </w:p>
    <w:p w14:paraId="38D9AD3B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 xml:space="preserve">    tH-&gt;Data=data;</w:t>
      </w:r>
    </w:p>
    <w:p w14:paraId="11D7702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 новый узел будет последним</w:t>
      </w:r>
    </w:p>
    <w:p w14:paraId="10F53E3D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 xml:space="preserve">   tH-&gt;Next=NULL;</w:t>
      </w:r>
    </w:p>
    <w:p w14:paraId="2B616FFF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 xml:space="preserve">   </w:t>
      </w:r>
      <w:r w:rsidRPr="00C6019A">
        <w:rPr>
          <w:rFonts w:ascii="Tahoma" w:hAnsi="Tahoma" w:cs="Tahoma"/>
          <w:noProof/>
          <w:color w:val="0000FF"/>
          <w:lang w:val="en-US"/>
        </w:rPr>
        <w:t>return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tH</w:t>
      </w:r>
      <w:r w:rsidRPr="00C6019A">
        <w:rPr>
          <w:rFonts w:ascii="Tahoma" w:hAnsi="Tahoma" w:cs="Tahoma"/>
          <w:bCs/>
          <w:noProof/>
        </w:rPr>
        <w:t>;</w:t>
      </w:r>
    </w:p>
    <w:p w14:paraId="54124833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</w:rPr>
        <w:t>}</w:t>
      </w:r>
    </w:p>
    <w:p w14:paraId="5C68C011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//----------------------------------------------------------------------</w:t>
      </w:r>
    </w:p>
    <w:p w14:paraId="399D2976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 ПЕЧАТЬ СПИСКА</w:t>
      </w:r>
    </w:p>
    <w:p w14:paraId="5D4C732D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 xml:space="preserve">// Приём : </w:t>
      </w:r>
      <w:r w:rsidRPr="00C6019A">
        <w:rPr>
          <w:rFonts w:ascii="Tahoma" w:hAnsi="Tahoma" w:cs="Tahoma"/>
          <w:noProof/>
          <w:color w:val="008000"/>
        </w:rPr>
        <w:tab/>
        <w:t>указатель на начало печати</w:t>
      </w:r>
    </w:p>
    <w:p w14:paraId="58EB60FC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6019A">
        <w:rPr>
          <w:rFonts w:ascii="Tahoma" w:hAnsi="Tahoma" w:cs="Tahoma"/>
          <w:noProof/>
          <w:color w:val="008000"/>
          <w:lang w:val="en-US"/>
        </w:rPr>
        <w:t>//----------------------------------------------------------------------</w:t>
      </w:r>
    </w:p>
    <w:p w14:paraId="58F48301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void</w:t>
      </w:r>
      <w:r w:rsidRPr="00C6019A">
        <w:rPr>
          <w:rFonts w:ascii="Tahoma" w:hAnsi="Tahoma" w:cs="Tahoma"/>
          <w:bCs/>
          <w:noProof/>
          <w:lang w:val="en-US"/>
        </w:rPr>
        <w:t xml:space="preserve"> show_List (List* H) </w:t>
      </w:r>
    </w:p>
    <w:p w14:paraId="3752A6F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</w:rPr>
        <w:t xml:space="preserve">{  </w:t>
      </w:r>
      <w:r w:rsidRPr="00C6019A">
        <w:rPr>
          <w:rFonts w:ascii="Tahoma" w:hAnsi="Tahoma" w:cs="Tahoma"/>
          <w:noProof/>
        </w:rPr>
        <w:tab/>
      </w:r>
      <w:r w:rsidRPr="00C6019A">
        <w:rPr>
          <w:rFonts w:ascii="Tahoma" w:hAnsi="Tahoma" w:cs="Tahoma"/>
          <w:noProof/>
          <w:lang w:val="en-US"/>
        </w:rPr>
        <w:t>List</w:t>
      </w:r>
      <w:r w:rsidRPr="00C6019A">
        <w:rPr>
          <w:rFonts w:ascii="Tahoma" w:hAnsi="Tahoma" w:cs="Tahoma"/>
          <w:noProof/>
        </w:rPr>
        <w:t xml:space="preserve">* </w:t>
      </w:r>
      <w:r w:rsidRPr="00C6019A">
        <w:rPr>
          <w:rFonts w:ascii="Tahoma" w:hAnsi="Tahoma" w:cs="Tahoma"/>
          <w:noProof/>
          <w:lang w:val="en-US"/>
        </w:rPr>
        <w:t>Cur</w:t>
      </w:r>
      <w:r w:rsidRPr="00C6019A">
        <w:rPr>
          <w:rFonts w:ascii="Tahoma" w:hAnsi="Tahoma" w:cs="Tahoma"/>
          <w:noProof/>
        </w:rPr>
        <w:t>;</w:t>
      </w:r>
      <w:r w:rsidRPr="00C6019A">
        <w:rPr>
          <w:rFonts w:ascii="Tahoma" w:hAnsi="Tahoma" w:cs="Tahoma"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указатель на текущий узел</w:t>
      </w:r>
    </w:p>
    <w:p w14:paraId="78DB1C67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for</w:t>
      </w:r>
      <w:r w:rsidRPr="00C6019A">
        <w:rPr>
          <w:rFonts w:ascii="Tahoma" w:hAnsi="Tahoma" w:cs="Tahoma"/>
          <w:bCs/>
          <w:noProof/>
          <w:lang w:val="en-US"/>
        </w:rPr>
        <w:t xml:space="preserve"> (Cur=H; Cur-&gt;Next != NULL; Cur= Cur-&gt;Next)</w:t>
      </w:r>
    </w:p>
    <w:p w14:paraId="08DD85BF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bCs/>
          <w:noProof/>
          <w:lang w:val="en-US"/>
        </w:rPr>
        <w:tab/>
        <w:t xml:space="preserve">cout &lt;&lt; Cur-&gt;Data &lt;&lt; </w:t>
      </w:r>
      <w:r w:rsidRPr="00C6019A">
        <w:rPr>
          <w:rFonts w:ascii="Tahoma" w:hAnsi="Tahoma" w:cs="Tahoma"/>
          <w:noProof/>
          <w:color w:val="A31515"/>
          <w:lang w:val="en-US"/>
        </w:rPr>
        <w:t>"\t"</w:t>
      </w:r>
      <w:r w:rsidRPr="00C6019A">
        <w:rPr>
          <w:rFonts w:ascii="Tahoma" w:hAnsi="Tahoma" w:cs="Tahoma"/>
          <w:noProof/>
          <w:lang w:val="en-US"/>
        </w:rPr>
        <w:t>;</w:t>
      </w:r>
    </w:p>
    <w:p w14:paraId="35609A46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/>
          <w:bCs/>
          <w:noProof/>
          <w:sz w:val="28"/>
          <w:szCs w:val="28"/>
          <w:lang w:val="en-US"/>
        </w:rPr>
        <w:t xml:space="preserve">  </w:t>
      </w:r>
      <w:r w:rsidRPr="00C6019A">
        <w:rPr>
          <w:rFonts w:ascii="Tahoma" w:hAnsi="Tahoma" w:cs="Tahoma"/>
          <w:bCs/>
          <w:noProof/>
        </w:rPr>
        <w:t xml:space="preserve">cout &lt;&lt;Cur-&gt;Data &lt;&lt; </w:t>
      </w:r>
      <w:r w:rsidRPr="00C6019A">
        <w:rPr>
          <w:rFonts w:ascii="Tahoma" w:hAnsi="Tahoma" w:cs="Tahoma"/>
          <w:noProof/>
          <w:color w:val="A31515"/>
        </w:rPr>
        <w:t>"\n"</w:t>
      </w:r>
      <w:r w:rsidRPr="00C6019A">
        <w:rPr>
          <w:rFonts w:ascii="Tahoma" w:hAnsi="Tahoma" w:cs="Tahoma"/>
          <w:noProof/>
        </w:rPr>
        <w:t xml:space="preserve">; </w:t>
      </w:r>
      <w:r w:rsidRPr="00C6019A">
        <w:rPr>
          <w:rFonts w:ascii="Tahoma" w:hAnsi="Tahoma" w:cs="Tahoma"/>
          <w:noProof/>
          <w:color w:val="008000"/>
        </w:rPr>
        <w:t>// печать данных последнего узла</w:t>
      </w:r>
    </w:p>
    <w:p w14:paraId="560B3782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C6019A">
        <w:rPr>
          <w:rFonts w:ascii="Tahoma" w:hAnsi="Tahoma" w:cs="Tahoma"/>
          <w:noProof/>
          <w:sz w:val="28"/>
          <w:szCs w:val="28"/>
        </w:rPr>
        <w:t>}</w:t>
      </w:r>
      <w:r w:rsidRPr="00C6019A">
        <w:rPr>
          <w:rFonts w:ascii="Tahoma" w:hAnsi="Tahoma" w:cs="Tahoma"/>
          <w:bCs/>
          <w:noProof/>
        </w:rPr>
        <w:t xml:space="preserve">  </w:t>
      </w:r>
    </w:p>
    <w:p w14:paraId="075D6C6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//----------------------------------------------------------------------</w:t>
      </w:r>
    </w:p>
    <w:p w14:paraId="2613FCF7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//ДОБАВИТЬ УЗЕЛ В КОНЕЦ СПИСКА</w:t>
      </w:r>
    </w:p>
    <w:p w14:paraId="67DC51E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 xml:space="preserve">// Приём : </w:t>
      </w:r>
      <w:r w:rsidRPr="00C6019A">
        <w:rPr>
          <w:rFonts w:ascii="Tahoma" w:hAnsi="Tahoma" w:cs="Tahoma"/>
          <w:noProof/>
          <w:color w:val="008000"/>
        </w:rPr>
        <w:tab/>
        <w:t>данные нового узла</w:t>
      </w:r>
      <w:r w:rsidRPr="00C6019A">
        <w:rPr>
          <w:rFonts w:ascii="Tahoma" w:hAnsi="Tahoma" w:cs="Tahoma"/>
          <w:noProof/>
          <w:color w:val="008000"/>
        </w:rPr>
        <w:tab/>
      </w:r>
    </w:p>
    <w:p w14:paraId="0A3E8095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</w:t>
      </w:r>
      <w:r w:rsidRPr="00C6019A">
        <w:rPr>
          <w:rFonts w:ascii="Tahoma" w:hAnsi="Tahoma" w:cs="Tahoma"/>
          <w:noProof/>
          <w:color w:val="008000"/>
        </w:rPr>
        <w:tab/>
      </w:r>
      <w:r w:rsidRPr="00C6019A">
        <w:rPr>
          <w:rFonts w:ascii="Tahoma" w:hAnsi="Tahoma" w:cs="Tahoma"/>
          <w:noProof/>
          <w:color w:val="008000"/>
        </w:rPr>
        <w:tab/>
        <w:t>указатель на голову списка</w:t>
      </w:r>
    </w:p>
    <w:p w14:paraId="1AD7850F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//----------------------------------------------------------------------</w:t>
      </w:r>
    </w:p>
    <w:p w14:paraId="59185B6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  <w:color w:val="0000FF"/>
          <w:lang w:val="en-US"/>
        </w:rPr>
        <w:t>void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add</w:t>
      </w:r>
      <w:r w:rsidRPr="00C6019A">
        <w:rPr>
          <w:rFonts w:ascii="Tahoma" w:hAnsi="Tahoma" w:cs="Tahoma"/>
          <w:bCs/>
          <w:noProof/>
        </w:rPr>
        <w:t>_</w:t>
      </w:r>
      <w:r w:rsidRPr="00C6019A">
        <w:rPr>
          <w:rFonts w:ascii="Tahoma" w:hAnsi="Tahoma" w:cs="Tahoma"/>
          <w:bCs/>
          <w:noProof/>
          <w:lang w:val="en-US"/>
        </w:rPr>
        <w:t>last</w:t>
      </w:r>
      <w:r w:rsidRPr="00C6019A">
        <w:rPr>
          <w:rFonts w:ascii="Tahoma" w:hAnsi="Tahoma" w:cs="Tahoma"/>
          <w:bCs/>
          <w:noProof/>
        </w:rPr>
        <w:t xml:space="preserve"> (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data</w:t>
      </w:r>
      <w:r w:rsidRPr="00C6019A">
        <w:rPr>
          <w:rFonts w:ascii="Tahoma" w:hAnsi="Tahoma" w:cs="Tahoma"/>
          <w:bCs/>
          <w:noProof/>
        </w:rPr>
        <w:t xml:space="preserve">, </w:t>
      </w:r>
      <w:r w:rsidRPr="00C6019A">
        <w:rPr>
          <w:rFonts w:ascii="Tahoma" w:hAnsi="Tahoma" w:cs="Tahoma"/>
          <w:bCs/>
          <w:noProof/>
          <w:lang w:val="en-US"/>
        </w:rPr>
        <w:t>List</w:t>
      </w:r>
      <w:r w:rsidRPr="00C6019A">
        <w:rPr>
          <w:rFonts w:ascii="Tahoma" w:hAnsi="Tahoma" w:cs="Tahoma"/>
          <w:bCs/>
          <w:noProof/>
        </w:rPr>
        <w:t xml:space="preserve">* </w:t>
      </w:r>
      <w:r w:rsidRPr="00C6019A">
        <w:rPr>
          <w:rFonts w:ascii="Tahoma" w:hAnsi="Tahoma" w:cs="Tahoma"/>
          <w:bCs/>
          <w:noProof/>
          <w:lang w:val="en-US"/>
        </w:rPr>
        <w:t>H</w:t>
      </w:r>
      <w:r w:rsidRPr="00C6019A">
        <w:rPr>
          <w:rFonts w:ascii="Tahoma" w:hAnsi="Tahoma" w:cs="Tahoma"/>
          <w:bCs/>
          <w:noProof/>
        </w:rPr>
        <w:t>)</w:t>
      </w:r>
    </w:p>
    <w:p w14:paraId="1676644B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</w:rPr>
        <w:t>{</w:t>
      </w:r>
      <w:r w:rsidRPr="00C6019A">
        <w:rPr>
          <w:rFonts w:ascii="Tahoma" w:hAnsi="Tahoma" w:cs="Tahoma"/>
          <w:noProof/>
        </w:rPr>
        <w:tab/>
        <w:t>List* New;</w:t>
      </w:r>
      <w:r w:rsidRPr="00C6019A">
        <w:rPr>
          <w:rFonts w:ascii="Tahoma" w:hAnsi="Tahoma" w:cs="Tahoma"/>
          <w:noProof/>
        </w:rPr>
        <w:tab/>
      </w:r>
      <w:r w:rsidRPr="00C6019A">
        <w:rPr>
          <w:rFonts w:ascii="Tahoma" w:hAnsi="Tahoma" w:cs="Tahoma"/>
          <w:noProof/>
        </w:rPr>
        <w:tab/>
      </w:r>
      <w:r w:rsidRPr="00C6019A">
        <w:rPr>
          <w:rFonts w:ascii="Tahoma" w:hAnsi="Tahoma" w:cs="Tahoma"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указатель для нового узла</w:t>
      </w:r>
    </w:p>
    <w:p w14:paraId="56F252BB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  <w:t>List* Cur;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 xml:space="preserve">// рабочий указатель </w:t>
      </w:r>
    </w:p>
    <w:p w14:paraId="295CC6B2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 создаем новый узел не связанный со списком</w:t>
      </w:r>
    </w:p>
    <w:p w14:paraId="673F70AE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6019A">
        <w:rPr>
          <w:rFonts w:ascii="Tahoma" w:hAnsi="Tahoma" w:cs="Tahoma"/>
          <w:bCs/>
          <w:noProof/>
        </w:rPr>
        <w:tab/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New =(List*) malloc (</w:t>
      </w:r>
      <w:r w:rsidRPr="00C6019A">
        <w:rPr>
          <w:rFonts w:ascii="Tahoma" w:hAnsi="Tahoma" w:cs="Tahoma"/>
          <w:noProof/>
          <w:color w:val="0000FF"/>
          <w:lang w:val="en-US"/>
        </w:rPr>
        <w:t>sizeof</w:t>
      </w:r>
      <w:r w:rsidRPr="00C6019A">
        <w:rPr>
          <w:rFonts w:ascii="Tahoma" w:hAnsi="Tahoma" w:cs="Tahoma"/>
          <w:noProof/>
          <w:lang w:val="en-US"/>
        </w:rPr>
        <w:t>(List));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6019A">
        <w:rPr>
          <w:rFonts w:ascii="Tahoma" w:hAnsi="Tahoma" w:cs="Tahoma"/>
          <w:noProof/>
          <w:color w:val="008000"/>
        </w:rPr>
        <w:t>память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для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нового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узла</w:t>
      </w:r>
    </w:p>
    <w:p w14:paraId="07D2B122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  <w:lang w:val="en-US"/>
        </w:rPr>
        <w:tab/>
        <w:t xml:space="preserve"> </w:t>
      </w:r>
      <w:r w:rsidRPr="00C6019A">
        <w:rPr>
          <w:rFonts w:ascii="Tahoma" w:hAnsi="Tahoma" w:cs="Tahoma"/>
          <w:bCs/>
          <w:noProof/>
        </w:rPr>
        <w:t xml:space="preserve">New-&gt;Data = data; </w:t>
      </w:r>
      <w:r w:rsidRPr="00C6019A">
        <w:rPr>
          <w:rFonts w:ascii="Tahoma" w:hAnsi="Tahoma" w:cs="Tahoma"/>
          <w:noProof/>
          <w:color w:val="008000"/>
        </w:rPr>
        <w:t>// запись данных</w:t>
      </w:r>
    </w:p>
    <w:p w14:paraId="38E22ABC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  <w:t xml:space="preserve"> New-&gt;Next = NULL;</w:t>
      </w:r>
      <w:r w:rsidRPr="00C6019A">
        <w:rPr>
          <w:rFonts w:ascii="Tahoma" w:hAnsi="Tahoma" w:cs="Tahoma"/>
          <w:noProof/>
          <w:color w:val="008000"/>
        </w:rPr>
        <w:t>// узел будет последним</w:t>
      </w:r>
    </w:p>
    <w:p w14:paraId="578E4FC7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 поиск последнего узла в списке</w:t>
      </w:r>
    </w:p>
    <w:p w14:paraId="09976B33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lastRenderedPageBreak/>
        <w:tab/>
        <w:t xml:space="preserve">Cur = H; </w:t>
      </w:r>
      <w:r w:rsidRPr="00C6019A">
        <w:rPr>
          <w:rFonts w:ascii="Tahoma" w:hAnsi="Tahoma" w:cs="Tahoma"/>
          <w:noProof/>
          <w:color w:val="008000"/>
        </w:rPr>
        <w:t>// рабочий указатель в начало</w:t>
      </w:r>
    </w:p>
    <w:p w14:paraId="10F83835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00FF"/>
        </w:rPr>
        <w:t>while</w:t>
      </w:r>
      <w:r w:rsidRPr="00C6019A">
        <w:rPr>
          <w:rFonts w:ascii="Tahoma" w:hAnsi="Tahoma" w:cs="Tahoma"/>
          <w:bCs/>
          <w:noProof/>
        </w:rPr>
        <w:t xml:space="preserve"> (Cur-&gt;Next !=NULL) Cur=Cur-&gt;Next;</w:t>
      </w:r>
      <w:r w:rsidRPr="00C6019A">
        <w:rPr>
          <w:rFonts w:ascii="Tahoma" w:hAnsi="Tahoma" w:cs="Tahoma"/>
          <w:noProof/>
          <w:color w:val="008000"/>
        </w:rPr>
        <w:t>// перемещение на следующий узел</w:t>
      </w:r>
    </w:p>
    <w:p w14:paraId="1D90F0F8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 после выхода из цикла, Cur установлен на последний узел</w:t>
      </w:r>
    </w:p>
    <w:p w14:paraId="5C7917E8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  <w:t xml:space="preserve">Cur-&gt;Next=New; 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включаем новый узел в список</w:t>
      </w:r>
    </w:p>
    <w:p w14:paraId="2C9719DE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C6019A">
        <w:rPr>
          <w:rFonts w:ascii="Tahoma" w:hAnsi="Tahoma" w:cs="Tahoma"/>
          <w:bCs/>
          <w:noProof/>
          <w:lang w:val="en-US"/>
        </w:rPr>
        <w:t>}</w:t>
      </w:r>
    </w:p>
    <w:p w14:paraId="3BC8136B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6019A">
        <w:rPr>
          <w:rFonts w:ascii="Tahoma" w:hAnsi="Tahoma" w:cs="Tahoma"/>
          <w:noProof/>
          <w:color w:val="008000"/>
          <w:lang w:val="en-US"/>
        </w:rPr>
        <w:t>//---------------------------------------------</w:t>
      </w:r>
    </w:p>
    <w:p w14:paraId="059DCB7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void</w:t>
      </w:r>
      <w:r w:rsidRPr="00C6019A">
        <w:rPr>
          <w:rFonts w:ascii="Tahoma" w:hAnsi="Tahoma" w:cs="Tahoma"/>
          <w:bCs/>
          <w:noProof/>
          <w:lang w:val="en-US"/>
        </w:rPr>
        <w:t xml:space="preserve"> init_Mas (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noProof/>
          <w:lang w:val="en-US"/>
        </w:rPr>
        <w:t xml:space="preserve">* B, 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n)</w:t>
      </w:r>
    </w:p>
    <w:p w14:paraId="119239D1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lang w:val="en-US"/>
        </w:rPr>
        <w:t>{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i;</w:t>
      </w:r>
    </w:p>
    <w:p w14:paraId="31C0CE42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noProof/>
          <w:color w:val="0000FF"/>
          <w:lang w:val="en-US"/>
        </w:rPr>
        <w:t>for</w:t>
      </w:r>
      <w:r w:rsidRPr="00C6019A">
        <w:rPr>
          <w:rFonts w:ascii="Tahoma" w:hAnsi="Tahoma" w:cs="Tahoma"/>
          <w:bCs/>
          <w:noProof/>
          <w:lang w:val="en-US"/>
        </w:rPr>
        <w:t xml:space="preserve"> (i=0; i&lt;n; i++)</w:t>
      </w:r>
    </w:p>
    <w:p w14:paraId="4CB590D1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bCs/>
          <w:noProof/>
          <w:lang w:val="en-US"/>
        </w:rPr>
        <w:tab/>
        <w:t>B[i]=rand()%100;</w:t>
      </w:r>
    </w:p>
    <w:p w14:paraId="6C818FC5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lang w:val="en-US"/>
        </w:rPr>
        <w:t>}</w:t>
      </w:r>
    </w:p>
    <w:p w14:paraId="41755D58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6019A">
        <w:rPr>
          <w:rFonts w:ascii="Tahoma" w:hAnsi="Tahoma" w:cs="Tahoma"/>
          <w:noProof/>
          <w:color w:val="008000"/>
          <w:lang w:val="en-US"/>
        </w:rPr>
        <w:t>//---------------------------------------------</w:t>
      </w:r>
    </w:p>
    <w:p w14:paraId="4E8ADEA5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void</w:t>
      </w:r>
      <w:r w:rsidRPr="00C6019A">
        <w:rPr>
          <w:rFonts w:ascii="Tahoma" w:hAnsi="Tahoma" w:cs="Tahoma"/>
          <w:bCs/>
          <w:noProof/>
          <w:lang w:val="en-US"/>
        </w:rPr>
        <w:t xml:space="preserve"> show_Mas (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noProof/>
          <w:lang w:val="en-US"/>
        </w:rPr>
        <w:t xml:space="preserve">* B, 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n,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col)</w:t>
      </w:r>
    </w:p>
    <w:p w14:paraId="408C4C7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lang w:val="en-US"/>
        </w:rPr>
        <w:t>{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i;</w:t>
      </w:r>
    </w:p>
    <w:p w14:paraId="615D3F2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noProof/>
          <w:color w:val="0000FF"/>
          <w:lang w:val="en-US"/>
        </w:rPr>
        <w:t>for</w:t>
      </w:r>
      <w:r w:rsidRPr="00C6019A">
        <w:rPr>
          <w:rFonts w:ascii="Tahoma" w:hAnsi="Tahoma" w:cs="Tahoma"/>
          <w:bCs/>
          <w:noProof/>
          <w:lang w:val="en-US"/>
        </w:rPr>
        <w:t xml:space="preserve"> (i=0; i&lt;n; i++)</w:t>
      </w:r>
    </w:p>
    <w:p w14:paraId="514B91AE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  <w:lang w:val="en-US"/>
        </w:rPr>
        <w:tab/>
        <w:t xml:space="preserve">{cout&lt;&lt;B[i]; </w:t>
      </w:r>
    </w:p>
    <w:p w14:paraId="5B209EFE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noProof/>
          <w:color w:val="0000FF"/>
          <w:lang w:val="en-US"/>
        </w:rPr>
        <w:t>if</w:t>
      </w:r>
      <w:r w:rsidRPr="00C6019A">
        <w:rPr>
          <w:rFonts w:ascii="Tahoma" w:hAnsi="Tahoma" w:cs="Tahoma"/>
          <w:bCs/>
          <w:noProof/>
          <w:lang w:val="en-US"/>
        </w:rPr>
        <w:t xml:space="preserve"> ((i+1)%col) cout&lt;&lt;</w:t>
      </w:r>
      <w:r w:rsidRPr="00C6019A">
        <w:rPr>
          <w:rFonts w:ascii="Tahoma" w:hAnsi="Tahoma" w:cs="Tahoma"/>
          <w:noProof/>
          <w:color w:val="A31515"/>
          <w:lang w:val="en-US"/>
        </w:rPr>
        <w:t>"\t"</w:t>
      </w:r>
      <w:r w:rsidRPr="00C6019A">
        <w:rPr>
          <w:rFonts w:ascii="Tahoma" w:hAnsi="Tahoma" w:cs="Tahoma"/>
          <w:noProof/>
          <w:lang w:val="en-US"/>
        </w:rPr>
        <w:t>;</w:t>
      </w:r>
    </w:p>
    <w:p w14:paraId="0D806DDD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noProof/>
          <w:color w:val="0000FF"/>
          <w:lang w:val="en-US"/>
        </w:rPr>
        <w:t>else</w:t>
      </w:r>
      <w:r w:rsidRPr="00C6019A">
        <w:rPr>
          <w:rFonts w:ascii="Tahoma" w:hAnsi="Tahoma" w:cs="Tahoma"/>
          <w:bCs/>
          <w:noProof/>
          <w:lang w:val="en-US"/>
        </w:rPr>
        <w:tab/>
        <w:t>cout&lt;&lt;</w:t>
      </w:r>
      <w:r w:rsidRPr="00C6019A">
        <w:rPr>
          <w:rFonts w:ascii="Tahoma" w:hAnsi="Tahoma" w:cs="Tahoma"/>
          <w:noProof/>
          <w:color w:val="A31515"/>
          <w:lang w:val="en-US"/>
        </w:rPr>
        <w:t>"\n"</w:t>
      </w:r>
      <w:r w:rsidRPr="00C6019A">
        <w:rPr>
          <w:rFonts w:ascii="Tahoma" w:hAnsi="Tahoma" w:cs="Tahoma"/>
          <w:noProof/>
          <w:lang w:val="en-US"/>
        </w:rPr>
        <w:t>;</w:t>
      </w:r>
    </w:p>
    <w:p w14:paraId="130366DE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  <w:lang w:val="en-US"/>
        </w:rPr>
        <w:tab/>
        <w:t>}</w:t>
      </w:r>
    </w:p>
    <w:p w14:paraId="048E133E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lang w:val="en-US"/>
        </w:rPr>
        <w:t>cout&lt;&lt;</w:t>
      </w:r>
      <w:r w:rsidRPr="00C6019A">
        <w:rPr>
          <w:rFonts w:ascii="Tahoma" w:hAnsi="Tahoma" w:cs="Tahoma"/>
          <w:noProof/>
          <w:color w:val="A31515"/>
          <w:lang w:val="en-US"/>
        </w:rPr>
        <w:t>"\n"</w:t>
      </w:r>
      <w:r w:rsidRPr="00C6019A">
        <w:rPr>
          <w:rFonts w:ascii="Tahoma" w:hAnsi="Tahoma" w:cs="Tahoma"/>
          <w:noProof/>
          <w:lang w:val="en-US"/>
        </w:rPr>
        <w:t>;</w:t>
      </w:r>
    </w:p>
    <w:p w14:paraId="5984D4AA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</w:rPr>
        <w:t>}</w:t>
      </w:r>
    </w:p>
    <w:p w14:paraId="57DF5EDD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 xml:space="preserve">  </w:t>
      </w:r>
      <w:r w:rsidRPr="00C6019A">
        <w:rPr>
          <w:rFonts w:ascii="Tahoma" w:hAnsi="Tahoma" w:cs="Tahoma"/>
          <w:noProof/>
          <w:color w:val="0000FF"/>
        </w:rPr>
        <w:t>else</w:t>
      </w:r>
      <w:r w:rsidRPr="00C6019A">
        <w:rPr>
          <w:rFonts w:ascii="Tahoma" w:hAnsi="Tahoma" w:cs="Tahoma"/>
          <w:bCs/>
          <w:noProof/>
        </w:rPr>
        <w:t xml:space="preserve"> cout &lt;&lt; </w:t>
      </w:r>
      <w:r w:rsidRPr="00C6019A">
        <w:rPr>
          <w:rFonts w:ascii="Tahoma" w:hAnsi="Tahoma" w:cs="Tahoma"/>
          <w:noProof/>
          <w:color w:val="A31515"/>
        </w:rPr>
        <w:t>"\n"</w:t>
      </w:r>
      <w:r w:rsidRPr="00C6019A">
        <w:rPr>
          <w:rFonts w:ascii="Tahoma" w:hAnsi="Tahoma" w:cs="Tahoma"/>
          <w:noProof/>
        </w:rPr>
        <w:t>;</w:t>
      </w:r>
    </w:p>
    <w:p w14:paraId="2F472DB6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</w:rPr>
        <w:t>}</w:t>
      </w:r>
    </w:p>
    <w:p w14:paraId="58B16865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//---------------------------------------------</w:t>
      </w:r>
    </w:p>
    <w:p w14:paraId="28FEDD42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</w:p>
    <w:p w14:paraId="547AFC66" w14:textId="77777777" w:rsidR="00C6019A" w:rsidRPr="00C6019A" w:rsidRDefault="00C6019A" w:rsidP="00C6019A">
      <w:pPr>
        <w:autoSpaceDE w:val="0"/>
        <w:autoSpaceDN w:val="0"/>
        <w:adjustRightInd w:val="0"/>
        <w:rPr>
          <w:b/>
          <w:noProof/>
          <w:sz w:val="28"/>
          <w:szCs w:val="28"/>
        </w:rPr>
      </w:pPr>
      <w:r w:rsidRPr="00C6019A">
        <w:rPr>
          <w:b/>
          <w:noProof/>
          <w:sz w:val="28"/>
          <w:szCs w:val="28"/>
        </w:rPr>
        <w:t>Комментарии к программе (Задача №1)</w:t>
      </w:r>
    </w:p>
    <w:p w14:paraId="0D31C39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C6019A">
        <w:rPr>
          <w:noProof/>
        </w:rPr>
        <w:t xml:space="preserve">Указатель на голову списка ( </w:t>
      </w:r>
      <w:r w:rsidRPr="00C6019A">
        <w:rPr>
          <w:rFonts w:ascii="Tahoma" w:hAnsi="Tahoma" w:cs="Tahoma"/>
          <w:bCs/>
          <w:noProof/>
        </w:rPr>
        <w:t>List* H</w:t>
      </w:r>
      <w:r w:rsidRPr="00C6019A">
        <w:rPr>
          <w:rFonts w:ascii="Tahoma" w:hAnsi="Tahoma" w:cs="Tahoma"/>
          <w:bCs/>
          <w:noProof/>
          <w:lang w:val="en-US"/>
        </w:rPr>
        <w:t>ead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noProof/>
        </w:rPr>
        <w:t xml:space="preserve">) расположен в функции </w:t>
      </w:r>
      <w:r w:rsidRPr="00C6019A">
        <w:rPr>
          <w:rFonts w:ascii="Tahoma" w:hAnsi="Tahoma" w:cs="Tahoma"/>
          <w:bCs/>
          <w:noProof/>
          <w:lang w:val="en-US"/>
        </w:rPr>
        <w:t>main</w:t>
      </w:r>
      <w:r w:rsidRPr="00C6019A">
        <w:rPr>
          <w:rFonts w:ascii="Tahoma" w:hAnsi="Tahoma" w:cs="Tahoma"/>
          <w:bCs/>
          <w:noProof/>
        </w:rPr>
        <w:t>()</w:t>
      </w:r>
      <w:r w:rsidRPr="00C6019A">
        <w:rPr>
          <w:bCs/>
          <w:noProof/>
        </w:rPr>
        <w:t xml:space="preserve">, работа же с узлами списка идет в функциях. Отметим, что некоторые операции со списками будут изменять адрес головного узла, в этом случае адрес в </w:t>
      </w:r>
      <w:r w:rsidRPr="00C6019A">
        <w:rPr>
          <w:rFonts w:ascii="Tahoma" w:hAnsi="Tahoma" w:cs="Tahoma"/>
          <w:bCs/>
          <w:noProof/>
        </w:rPr>
        <w:t>H</w:t>
      </w:r>
      <w:r w:rsidRPr="00C6019A">
        <w:rPr>
          <w:rFonts w:ascii="Tahoma" w:hAnsi="Tahoma" w:cs="Tahoma"/>
          <w:bCs/>
          <w:noProof/>
          <w:lang w:val="en-US"/>
        </w:rPr>
        <w:t>ead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noProof/>
        </w:rPr>
        <w:t xml:space="preserve">функции </w:t>
      </w:r>
      <w:r w:rsidRPr="00C6019A">
        <w:rPr>
          <w:rFonts w:ascii="Tahoma" w:hAnsi="Tahoma" w:cs="Tahoma"/>
          <w:bCs/>
          <w:noProof/>
          <w:lang w:val="en-US"/>
        </w:rPr>
        <w:t>main</w:t>
      </w:r>
      <w:r w:rsidRPr="00C6019A">
        <w:rPr>
          <w:rFonts w:ascii="Tahoma" w:hAnsi="Tahoma" w:cs="Tahoma"/>
          <w:bCs/>
          <w:noProof/>
        </w:rPr>
        <w:t xml:space="preserve">() </w:t>
      </w:r>
      <w:r w:rsidRPr="00C6019A">
        <w:rPr>
          <w:bCs/>
          <w:noProof/>
        </w:rPr>
        <w:t xml:space="preserve">также должен меняться. В Задаче №1 только одна функция меняет </w:t>
      </w:r>
      <w:r w:rsidRPr="00C6019A">
        <w:rPr>
          <w:noProof/>
        </w:rPr>
        <w:t xml:space="preserve">голову списка : </w:t>
      </w:r>
      <w:r w:rsidRPr="00C6019A">
        <w:rPr>
          <w:rFonts w:ascii="Tahoma" w:hAnsi="Tahoma" w:cs="Tahoma"/>
          <w:noProof/>
          <w:lang w:val="en-US"/>
        </w:rPr>
        <w:t>List</w:t>
      </w:r>
      <w:r w:rsidRPr="00C6019A">
        <w:rPr>
          <w:rFonts w:ascii="Tahoma" w:hAnsi="Tahoma" w:cs="Tahoma"/>
          <w:noProof/>
        </w:rPr>
        <w:t xml:space="preserve">* </w:t>
      </w:r>
      <w:r w:rsidRPr="00C6019A">
        <w:rPr>
          <w:rFonts w:ascii="Tahoma" w:hAnsi="Tahoma" w:cs="Tahoma"/>
          <w:noProof/>
          <w:lang w:val="en-US"/>
        </w:rPr>
        <w:t>make</w:t>
      </w:r>
      <w:r w:rsidRPr="00C6019A">
        <w:rPr>
          <w:rFonts w:ascii="Tahoma" w:hAnsi="Tahoma" w:cs="Tahoma"/>
          <w:noProof/>
        </w:rPr>
        <w:t>_</w:t>
      </w:r>
      <w:r w:rsidRPr="00C6019A">
        <w:rPr>
          <w:rFonts w:ascii="Tahoma" w:hAnsi="Tahoma" w:cs="Tahoma"/>
          <w:noProof/>
          <w:lang w:val="en-US"/>
        </w:rPr>
        <w:t>List</w:t>
      </w:r>
      <w:r w:rsidRPr="00C6019A">
        <w:rPr>
          <w:rFonts w:ascii="Tahoma" w:hAnsi="Tahoma" w:cs="Tahoma"/>
          <w:noProof/>
        </w:rPr>
        <w:t xml:space="preserve"> (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data</w:t>
      </w:r>
      <w:r w:rsidRPr="00C6019A">
        <w:rPr>
          <w:rFonts w:ascii="Tahoma" w:hAnsi="Tahoma" w:cs="Tahoma"/>
          <w:bCs/>
          <w:noProof/>
        </w:rPr>
        <w:t xml:space="preserve">); </w:t>
      </w:r>
    </w:p>
    <w:p w14:paraId="4928B52B" w14:textId="77777777" w:rsidR="00C6019A" w:rsidRPr="00C6019A" w:rsidRDefault="00C6019A" w:rsidP="00C6019A">
      <w:pPr>
        <w:autoSpaceDE w:val="0"/>
        <w:autoSpaceDN w:val="0"/>
        <w:adjustRightInd w:val="0"/>
        <w:rPr>
          <w:bCs/>
          <w:noProof/>
        </w:rPr>
      </w:pPr>
      <w:r w:rsidRPr="00C6019A">
        <w:rPr>
          <w:bCs/>
          <w:noProof/>
        </w:rPr>
        <w:t>Именно поэтому она возвращает указатель, а вызов функции имеет вид:</w:t>
      </w:r>
    </w:p>
    <w:p w14:paraId="39BB198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  <w:lang w:val="en-US"/>
        </w:rPr>
        <w:t>Head</w:t>
      </w:r>
      <w:r w:rsidRPr="00C6019A">
        <w:rPr>
          <w:rFonts w:ascii="Tahoma" w:hAnsi="Tahoma" w:cs="Tahoma"/>
          <w:noProof/>
        </w:rPr>
        <w:t xml:space="preserve"> = </w:t>
      </w:r>
      <w:r w:rsidRPr="00C6019A">
        <w:rPr>
          <w:rFonts w:ascii="Tahoma" w:hAnsi="Tahoma" w:cs="Tahoma"/>
          <w:noProof/>
          <w:lang w:val="en-US"/>
        </w:rPr>
        <w:t>make</w:t>
      </w:r>
      <w:r w:rsidRPr="00C6019A">
        <w:rPr>
          <w:rFonts w:ascii="Tahoma" w:hAnsi="Tahoma" w:cs="Tahoma"/>
          <w:noProof/>
        </w:rPr>
        <w:t>_</w:t>
      </w:r>
      <w:r w:rsidRPr="00C6019A">
        <w:rPr>
          <w:rFonts w:ascii="Tahoma" w:hAnsi="Tahoma" w:cs="Tahoma"/>
          <w:noProof/>
          <w:lang w:val="en-US"/>
        </w:rPr>
        <w:t>List</w:t>
      </w:r>
      <w:r w:rsidRPr="00C6019A">
        <w:rPr>
          <w:rFonts w:ascii="Tahoma" w:hAnsi="Tahoma" w:cs="Tahoma"/>
          <w:noProof/>
        </w:rPr>
        <w:t xml:space="preserve"> (</w:t>
      </w:r>
      <w:r w:rsidRPr="00C6019A">
        <w:rPr>
          <w:rFonts w:ascii="Tahoma" w:hAnsi="Tahoma" w:cs="Tahoma"/>
          <w:noProof/>
          <w:lang w:val="en-US"/>
        </w:rPr>
        <w:t>Mas</w:t>
      </w:r>
      <w:r w:rsidRPr="00C6019A">
        <w:rPr>
          <w:rFonts w:ascii="Tahoma" w:hAnsi="Tahoma" w:cs="Tahoma"/>
          <w:noProof/>
        </w:rPr>
        <w:t>[0]);</w:t>
      </w:r>
    </w:p>
    <w:p w14:paraId="59CE0609" w14:textId="77777777" w:rsidR="00C6019A" w:rsidRPr="00C6019A" w:rsidRDefault="00C6019A" w:rsidP="00C6019A">
      <w:pPr>
        <w:autoSpaceDE w:val="0"/>
        <w:autoSpaceDN w:val="0"/>
        <w:adjustRightInd w:val="0"/>
        <w:rPr>
          <w:bCs/>
          <w:noProof/>
        </w:rPr>
      </w:pPr>
      <w:r w:rsidRPr="00C6019A">
        <w:rPr>
          <w:bCs/>
          <w:noProof/>
        </w:rPr>
        <w:t xml:space="preserve">Функция </w:t>
      </w:r>
      <w:r w:rsidRPr="00C6019A">
        <w:rPr>
          <w:rFonts w:ascii="Tahoma" w:hAnsi="Tahoma" w:cs="Tahoma"/>
          <w:noProof/>
          <w:lang w:val="en-US"/>
        </w:rPr>
        <w:t>make</w:t>
      </w:r>
      <w:r w:rsidRPr="00C6019A">
        <w:rPr>
          <w:rFonts w:ascii="Tahoma" w:hAnsi="Tahoma" w:cs="Tahoma"/>
          <w:noProof/>
        </w:rPr>
        <w:t>_</w:t>
      </w:r>
      <w:r w:rsidRPr="00C6019A">
        <w:rPr>
          <w:rFonts w:ascii="Tahoma" w:hAnsi="Tahoma" w:cs="Tahoma"/>
          <w:noProof/>
          <w:lang w:val="en-US"/>
        </w:rPr>
        <w:t>List</w:t>
      </w:r>
      <w:r w:rsidRPr="00C6019A">
        <w:rPr>
          <w:rFonts w:ascii="Tahoma" w:hAnsi="Tahoma" w:cs="Tahoma"/>
          <w:noProof/>
        </w:rPr>
        <w:t xml:space="preserve"> () </w:t>
      </w:r>
      <w:r w:rsidRPr="00C6019A">
        <w:rPr>
          <w:bCs/>
          <w:noProof/>
        </w:rPr>
        <w:t>возвращает новый адрес головного узла, который запоминается в Head</w:t>
      </w:r>
    </w:p>
    <w:p w14:paraId="4FCA6C7F" w14:textId="77777777" w:rsidR="00C6019A" w:rsidRPr="00C6019A" w:rsidRDefault="00C6019A" w:rsidP="00C6019A">
      <w:pPr>
        <w:autoSpaceDE w:val="0"/>
        <w:autoSpaceDN w:val="0"/>
        <w:adjustRightInd w:val="0"/>
        <w:rPr>
          <w:b/>
          <w:bCs/>
          <w:noProof/>
        </w:rPr>
      </w:pPr>
    </w:p>
    <w:p w14:paraId="23B12D3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b/>
          <w:bCs/>
          <w:noProof/>
        </w:rPr>
        <w:t xml:space="preserve">Комментарии к </w:t>
      </w:r>
      <w:r w:rsidRPr="00C6019A">
        <w:rPr>
          <w:rFonts w:ascii="Tahoma" w:hAnsi="Tahoma" w:cs="Tahoma"/>
          <w:b/>
          <w:noProof/>
          <w:lang w:val="en-US"/>
        </w:rPr>
        <w:t>List</w:t>
      </w:r>
      <w:r w:rsidRPr="00C6019A">
        <w:rPr>
          <w:rFonts w:ascii="Tahoma" w:hAnsi="Tahoma" w:cs="Tahoma"/>
          <w:b/>
          <w:noProof/>
        </w:rPr>
        <w:t xml:space="preserve">* </w:t>
      </w:r>
      <w:r w:rsidRPr="00C6019A">
        <w:rPr>
          <w:rFonts w:ascii="Tahoma" w:hAnsi="Tahoma" w:cs="Tahoma"/>
          <w:b/>
          <w:noProof/>
          <w:lang w:val="en-US"/>
        </w:rPr>
        <w:t>make</w:t>
      </w:r>
      <w:r w:rsidRPr="00C6019A">
        <w:rPr>
          <w:rFonts w:ascii="Tahoma" w:hAnsi="Tahoma" w:cs="Tahoma"/>
          <w:b/>
          <w:noProof/>
        </w:rPr>
        <w:t>_</w:t>
      </w:r>
      <w:r w:rsidRPr="00C6019A">
        <w:rPr>
          <w:rFonts w:ascii="Tahoma" w:hAnsi="Tahoma" w:cs="Tahoma"/>
          <w:b/>
          <w:noProof/>
          <w:lang w:val="en-US"/>
        </w:rPr>
        <w:t>List</w:t>
      </w:r>
      <w:r w:rsidRPr="00C6019A">
        <w:rPr>
          <w:rFonts w:ascii="Tahoma" w:hAnsi="Tahoma" w:cs="Tahoma"/>
          <w:b/>
          <w:noProof/>
        </w:rPr>
        <w:t xml:space="preserve"> (</w:t>
      </w:r>
      <w:r w:rsidRPr="00C6019A">
        <w:rPr>
          <w:rFonts w:ascii="Tahoma" w:hAnsi="Tahoma" w:cs="Tahoma"/>
          <w:b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/>
          <w:bCs/>
          <w:noProof/>
        </w:rPr>
        <w:t xml:space="preserve"> </w:t>
      </w:r>
      <w:r w:rsidRPr="00C6019A">
        <w:rPr>
          <w:rFonts w:ascii="Tahoma" w:hAnsi="Tahoma" w:cs="Tahoma"/>
          <w:b/>
          <w:bCs/>
          <w:noProof/>
          <w:lang w:val="en-US"/>
        </w:rPr>
        <w:t>data</w:t>
      </w:r>
      <w:r w:rsidRPr="00C6019A">
        <w:rPr>
          <w:rFonts w:ascii="Tahoma" w:hAnsi="Tahoma" w:cs="Tahoma"/>
          <w:b/>
          <w:bCs/>
          <w:noProof/>
        </w:rPr>
        <w:t>)</w:t>
      </w:r>
      <w:r w:rsidRPr="00C6019A">
        <w:rPr>
          <w:rFonts w:ascii="Tahoma" w:hAnsi="Tahoma" w:cs="Tahoma"/>
          <w:b/>
          <w:noProof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// создать список (из одного элемента)</w:t>
      </w:r>
    </w:p>
    <w:p w14:paraId="5F1F573D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>Метод добавления нового узла в списка :</w:t>
      </w:r>
    </w:p>
    <w:p w14:paraId="50629FF8" w14:textId="77777777" w:rsidR="00C6019A" w:rsidRPr="00C6019A" w:rsidRDefault="00C6019A" w:rsidP="00C6019A">
      <w:pPr>
        <w:numPr>
          <w:ilvl w:val="0"/>
          <w:numId w:val="28"/>
        </w:num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>Создается независимый, не связанный со списком узел (динамическая структура данных)</w:t>
      </w:r>
    </w:p>
    <w:p w14:paraId="729FBAA4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lang w:val="en-US"/>
        </w:rPr>
        <w:t>List</w:t>
      </w:r>
      <w:r w:rsidRPr="00C6019A">
        <w:rPr>
          <w:rFonts w:ascii="Tahoma" w:hAnsi="Tahoma" w:cs="Tahoma"/>
          <w:noProof/>
        </w:rPr>
        <w:t xml:space="preserve">* </w:t>
      </w:r>
      <w:r w:rsidRPr="00C6019A">
        <w:rPr>
          <w:rFonts w:ascii="Tahoma" w:hAnsi="Tahoma" w:cs="Tahoma"/>
          <w:noProof/>
          <w:lang w:val="en-US"/>
        </w:rPr>
        <w:t>tH</w:t>
      </w:r>
      <w:r w:rsidRPr="00C6019A">
        <w:rPr>
          <w:rFonts w:ascii="Tahoma" w:hAnsi="Tahoma" w:cs="Tahoma"/>
          <w:noProof/>
        </w:rPr>
        <w:t>;</w:t>
      </w:r>
      <w:r w:rsidRPr="00C6019A">
        <w:rPr>
          <w:rFonts w:ascii="Tahoma" w:hAnsi="Tahoma" w:cs="Tahoma"/>
          <w:noProof/>
        </w:rPr>
        <w:tab/>
      </w:r>
      <w:r w:rsidRPr="00C6019A">
        <w:rPr>
          <w:rFonts w:ascii="Tahoma" w:hAnsi="Tahoma" w:cs="Tahoma"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создать указатель для работы с динамической структурой</w:t>
      </w:r>
    </w:p>
    <w:p w14:paraId="74C825B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 xml:space="preserve">   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  <w:lang w:val="en-US"/>
        </w:rPr>
        <w:t>tH</w:t>
      </w:r>
      <w:r w:rsidRPr="00C6019A">
        <w:rPr>
          <w:rFonts w:ascii="Tahoma" w:hAnsi="Tahoma" w:cs="Tahoma"/>
          <w:bCs/>
          <w:noProof/>
        </w:rPr>
        <w:t>= (</w:t>
      </w:r>
      <w:r w:rsidRPr="00C6019A">
        <w:rPr>
          <w:rFonts w:ascii="Tahoma" w:hAnsi="Tahoma" w:cs="Tahoma"/>
          <w:bCs/>
          <w:noProof/>
          <w:lang w:val="en-US"/>
        </w:rPr>
        <w:t>List</w:t>
      </w:r>
      <w:r w:rsidRPr="00C6019A">
        <w:rPr>
          <w:rFonts w:ascii="Tahoma" w:hAnsi="Tahoma" w:cs="Tahoma"/>
          <w:bCs/>
          <w:noProof/>
        </w:rPr>
        <w:t xml:space="preserve">*) </w:t>
      </w:r>
      <w:r w:rsidRPr="00C6019A">
        <w:rPr>
          <w:rFonts w:ascii="Tahoma" w:hAnsi="Tahoma" w:cs="Tahoma"/>
          <w:bCs/>
          <w:noProof/>
          <w:lang w:val="en-US"/>
        </w:rPr>
        <w:t>malloc</w:t>
      </w:r>
      <w:r w:rsidRPr="00C6019A">
        <w:rPr>
          <w:rFonts w:ascii="Tahoma" w:hAnsi="Tahoma" w:cs="Tahoma"/>
          <w:bCs/>
          <w:noProof/>
        </w:rPr>
        <w:t xml:space="preserve"> (</w:t>
      </w:r>
      <w:r w:rsidRPr="00C6019A">
        <w:rPr>
          <w:rFonts w:ascii="Tahoma" w:hAnsi="Tahoma" w:cs="Tahoma"/>
          <w:noProof/>
          <w:color w:val="0000FF"/>
          <w:lang w:val="en-US"/>
        </w:rPr>
        <w:t>sizeof</w:t>
      </w:r>
      <w:r w:rsidRPr="00C6019A">
        <w:rPr>
          <w:rFonts w:ascii="Tahoma" w:hAnsi="Tahoma" w:cs="Tahoma"/>
          <w:bCs/>
          <w:noProof/>
        </w:rPr>
        <w:t xml:space="preserve"> (</w:t>
      </w:r>
      <w:r w:rsidRPr="00C6019A">
        <w:rPr>
          <w:rFonts w:ascii="Tahoma" w:hAnsi="Tahoma" w:cs="Tahoma"/>
          <w:bCs/>
          <w:noProof/>
          <w:lang w:val="en-US"/>
        </w:rPr>
        <w:t>List</w:t>
      </w:r>
      <w:r w:rsidRPr="00C6019A">
        <w:rPr>
          <w:rFonts w:ascii="Tahoma" w:hAnsi="Tahoma" w:cs="Tahoma"/>
          <w:bCs/>
          <w:noProof/>
        </w:rPr>
        <w:t xml:space="preserve">) ); </w:t>
      </w:r>
      <w:r w:rsidRPr="00C6019A">
        <w:rPr>
          <w:rFonts w:ascii="Tahoma" w:hAnsi="Tahoma" w:cs="Tahoma"/>
          <w:noProof/>
          <w:color w:val="008000"/>
        </w:rPr>
        <w:t>//выделить память под новый узел</w:t>
      </w:r>
    </w:p>
    <w:p w14:paraId="3D5B5B9C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 xml:space="preserve">    </w:t>
      </w:r>
      <w:r w:rsidRPr="00C6019A">
        <w:rPr>
          <w:rFonts w:ascii="Tahoma" w:hAnsi="Tahoma" w:cs="Tahoma"/>
          <w:bCs/>
          <w:noProof/>
        </w:rPr>
        <w:tab/>
        <w:t>tH-&gt;Data=data;</w:t>
      </w:r>
      <w:r w:rsidRPr="00C6019A">
        <w:rPr>
          <w:rFonts w:ascii="Tahoma" w:hAnsi="Tahoma" w:cs="Tahoma"/>
          <w:noProof/>
          <w:color w:val="008000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ab/>
        <w:t>//запись данных в  информационное поле</w:t>
      </w:r>
    </w:p>
    <w:p w14:paraId="74D634D4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>tH-&gt;Next=NULL;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новый узел будет последним</w:t>
      </w:r>
    </w:p>
    <w:p w14:paraId="58B59BF4" w14:textId="77777777" w:rsidR="00C6019A" w:rsidRPr="00C6019A" w:rsidRDefault="00C6019A" w:rsidP="00C6019A">
      <w:pPr>
        <w:numPr>
          <w:ilvl w:val="0"/>
          <w:numId w:val="28"/>
        </w:numPr>
        <w:autoSpaceDE w:val="0"/>
        <w:autoSpaceDN w:val="0"/>
        <w:adjustRightInd w:val="0"/>
      </w:pPr>
      <w:r w:rsidRPr="00C6019A">
        <w:t xml:space="preserve">Вновь созданный независимый узел должен быть связан со списком. Каким именно образом выполняется эта связь, зависит от операции, которую реализует программист. В операции создания списка указатель на вновь созданный узел возвращается в </w:t>
      </w:r>
      <w:r w:rsidRPr="00C6019A">
        <w:rPr>
          <w:noProof/>
        </w:rPr>
        <w:t xml:space="preserve">функцию </w:t>
      </w:r>
      <w:r w:rsidRPr="00C6019A">
        <w:rPr>
          <w:rFonts w:ascii="Tahoma" w:hAnsi="Tahoma" w:cs="Tahoma"/>
          <w:bCs/>
          <w:noProof/>
          <w:lang w:val="en-US"/>
        </w:rPr>
        <w:t>main</w:t>
      </w:r>
      <w:r w:rsidRPr="00C6019A">
        <w:rPr>
          <w:rFonts w:ascii="Tahoma" w:hAnsi="Tahoma" w:cs="Tahoma"/>
          <w:bCs/>
          <w:noProof/>
        </w:rPr>
        <w:t xml:space="preserve">() </w:t>
      </w:r>
      <w:r w:rsidRPr="00C6019A">
        <w:t xml:space="preserve">и становится головой списка  </w:t>
      </w:r>
      <w:r w:rsidRPr="00C6019A">
        <w:rPr>
          <w:rFonts w:ascii="Tahoma" w:hAnsi="Tahoma" w:cs="Tahoma"/>
          <w:noProof/>
          <w:lang w:val="en-US"/>
        </w:rPr>
        <w:t>Head</w:t>
      </w:r>
      <w:r w:rsidRPr="00C6019A">
        <w:rPr>
          <w:rFonts w:ascii="Tahoma" w:hAnsi="Tahoma" w:cs="Tahoma"/>
          <w:noProof/>
        </w:rPr>
        <w:t xml:space="preserve"> = </w:t>
      </w:r>
      <w:r w:rsidRPr="00C6019A">
        <w:rPr>
          <w:rFonts w:ascii="Tahoma" w:hAnsi="Tahoma" w:cs="Tahoma"/>
          <w:noProof/>
          <w:lang w:val="en-US"/>
        </w:rPr>
        <w:t>make</w:t>
      </w:r>
      <w:r w:rsidRPr="00C6019A">
        <w:rPr>
          <w:rFonts w:ascii="Tahoma" w:hAnsi="Tahoma" w:cs="Tahoma"/>
          <w:noProof/>
        </w:rPr>
        <w:t>_</w:t>
      </w:r>
      <w:r w:rsidRPr="00C6019A">
        <w:rPr>
          <w:rFonts w:ascii="Tahoma" w:hAnsi="Tahoma" w:cs="Tahoma"/>
          <w:noProof/>
          <w:lang w:val="en-US"/>
        </w:rPr>
        <w:t>List</w:t>
      </w:r>
      <w:r w:rsidRPr="00C6019A">
        <w:rPr>
          <w:rFonts w:ascii="Tahoma" w:hAnsi="Tahoma" w:cs="Tahoma"/>
          <w:noProof/>
        </w:rPr>
        <w:t xml:space="preserve"> (</w:t>
      </w:r>
      <w:r w:rsidRPr="00C6019A">
        <w:rPr>
          <w:rFonts w:ascii="Tahoma" w:hAnsi="Tahoma" w:cs="Tahoma"/>
          <w:noProof/>
          <w:lang w:val="en-US"/>
        </w:rPr>
        <w:t>Mas</w:t>
      </w:r>
      <w:r w:rsidRPr="00C6019A">
        <w:rPr>
          <w:rFonts w:ascii="Tahoma" w:hAnsi="Tahoma" w:cs="Tahoma"/>
          <w:noProof/>
        </w:rPr>
        <w:t>[0]);</w:t>
      </w:r>
    </w:p>
    <w:p w14:paraId="4A2CD20E" w14:textId="77777777" w:rsidR="00C6019A" w:rsidRPr="00C6019A" w:rsidRDefault="00C6019A" w:rsidP="00C6019A">
      <w:pPr>
        <w:autoSpaceDE w:val="0"/>
        <w:autoSpaceDN w:val="0"/>
        <w:adjustRightInd w:val="0"/>
        <w:ind w:left="360"/>
        <w:rPr>
          <w:rFonts w:ascii="Tahoma" w:hAnsi="Tahoma" w:cs="Tahoma"/>
          <w:noProof/>
          <w:color w:val="0000FF"/>
        </w:rPr>
      </w:pPr>
    </w:p>
    <w:p w14:paraId="34834AF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b/>
          <w:bCs/>
          <w:noProof/>
        </w:rPr>
        <w:t>Комментарии к</w:t>
      </w:r>
      <w:r w:rsidRPr="00C6019A">
        <w:rPr>
          <w:rFonts w:ascii="Tahoma" w:hAnsi="Tahoma" w:cs="Tahoma"/>
          <w:noProof/>
          <w:color w:val="0000FF"/>
        </w:rPr>
        <w:t xml:space="preserve"> </w:t>
      </w:r>
      <w:r w:rsidRPr="00C6019A">
        <w:rPr>
          <w:rFonts w:ascii="Tahoma" w:hAnsi="Tahoma" w:cs="Tahoma"/>
          <w:b/>
          <w:noProof/>
          <w:color w:val="0000FF"/>
          <w:lang w:val="en-US"/>
        </w:rPr>
        <w:t>void</w:t>
      </w:r>
      <w:r w:rsidRPr="00C6019A">
        <w:rPr>
          <w:rFonts w:ascii="Tahoma" w:hAnsi="Tahoma" w:cs="Tahoma"/>
          <w:b/>
          <w:bCs/>
          <w:noProof/>
        </w:rPr>
        <w:t xml:space="preserve"> </w:t>
      </w:r>
      <w:r w:rsidRPr="00C6019A">
        <w:rPr>
          <w:rFonts w:ascii="Tahoma" w:hAnsi="Tahoma" w:cs="Tahoma"/>
          <w:b/>
          <w:bCs/>
          <w:noProof/>
          <w:lang w:val="en-US"/>
        </w:rPr>
        <w:t>show</w:t>
      </w:r>
      <w:r w:rsidRPr="00C6019A">
        <w:rPr>
          <w:rFonts w:ascii="Tahoma" w:hAnsi="Tahoma" w:cs="Tahoma"/>
          <w:b/>
          <w:bCs/>
          <w:noProof/>
        </w:rPr>
        <w:t>_</w:t>
      </w:r>
      <w:r w:rsidRPr="00C6019A">
        <w:rPr>
          <w:rFonts w:ascii="Tahoma" w:hAnsi="Tahoma" w:cs="Tahoma"/>
          <w:b/>
          <w:bCs/>
          <w:noProof/>
          <w:lang w:val="en-US"/>
        </w:rPr>
        <w:t>List</w:t>
      </w:r>
      <w:r w:rsidRPr="00C6019A">
        <w:rPr>
          <w:rFonts w:ascii="Tahoma" w:hAnsi="Tahoma" w:cs="Tahoma"/>
          <w:b/>
          <w:bCs/>
          <w:noProof/>
        </w:rPr>
        <w:t xml:space="preserve"> (</w:t>
      </w:r>
      <w:r w:rsidRPr="00C6019A">
        <w:rPr>
          <w:rFonts w:ascii="Tahoma" w:hAnsi="Tahoma" w:cs="Tahoma"/>
          <w:b/>
          <w:bCs/>
          <w:noProof/>
          <w:lang w:val="en-US"/>
        </w:rPr>
        <w:t>List</w:t>
      </w:r>
      <w:r w:rsidRPr="00C6019A">
        <w:rPr>
          <w:rFonts w:ascii="Tahoma" w:hAnsi="Tahoma" w:cs="Tahoma"/>
          <w:b/>
          <w:bCs/>
          <w:noProof/>
        </w:rPr>
        <w:t xml:space="preserve">* </w:t>
      </w:r>
      <w:r w:rsidRPr="00C6019A">
        <w:rPr>
          <w:rFonts w:ascii="Tahoma" w:hAnsi="Tahoma" w:cs="Tahoma"/>
          <w:b/>
          <w:bCs/>
          <w:noProof/>
          <w:lang w:val="en-US"/>
        </w:rPr>
        <w:t>H</w:t>
      </w:r>
      <w:r w:rsidRPr="00C6019A">
        <w:rPr>
          <w:rFonts w:ascii="Tahoma" w:hAnsi="Tahoma" w:cs="Tahoma"/>
          <w:b/>
          <w:bCs/>
          <w:noProof/>
        </w:rPr>
        <w:t>)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// печать списка</w:t>
      </w:r>
    </w:p>
    <w:p w14:paraId="2BDEA996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t>Функция использует</w:t>
      </w:r>
      <w:r w:rsidRPr="00C6019A">
        <w:rPr>
          <w:rFonts w:ascii="Tahoma" w:hAnsi="Tahoma" w:cs="Tahoma"/>
          <w:b/>
          <w:noProof/>
        </w:rPr>
        <w:t xml:space="preserve"> </w:t>
      </w:r>
      <w:r w:rsidRPr="00C6019A">
        <w:rPr>
          <w:rFonts w:ascii="Tahoma" w:hAnsi="Tahoma" w:cs="Tahoma"/>
          <w:noProof/>
          <w:lang w:val="en-US"/>
        </w:rPr>
        <w:t>List</w:t>
      </w:r>
      <w:r w:rsidRPr="00C6019A">
        <w:rPr>
          <w:rFonts w:ascii="Tahoma" w:hAnsi="Tahoma" w:cs="Tahoma"/>
          <w:noProof/>
        </w:rPr>
        <w:t xml:space="preserve">* </w:t>
      </w:r>
      <w:r w:rsidRPr="00C6019A">
        <w:rPr>
          <w:rFonts w:ascii="Tahoma" w:hAnsi="Tahoma" w:cs="Tahoma"/>
          <w:noProof/>
          <w:lang w:val="en-US"/>
        </w:rPr>
        <w:t>Cur</w:t>
      </w:r>
      <w:r w:rsidRPr="00C6019A">
        <w:rPr>
          <w:rFonts w:ascii="Tahoma" w:hAnsi="Tahoma" w:cs="Tahoma"/>
          <w:noProof/>
        </w:rPr>
        <w:t>;</w:t>
      </w:r>
      <w:r w:rsidRPr="00C6019A">
        <w:rPr>
          <w:rFonts w:ascii="Tahoma" w:hAnsi="Tahoma" w:cs="Tahoma"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указатель на текущий узел</w:t>
      </w:r>
    </w:p>
    <w:p w14:paraId="181CB583" w14:textId="77777777" w:rsidR="00C6019A" w:rsidRPr="00C6019A" w:rsidRDefault="00C6019A" w:rsidP="00C6019A">
      <w:pPr>
        <w:autoSpaceDE w:val="0"/>
        <w:autoSpaceDN w:val="0"/>
        <w:adjustRightInd w:val="0"/>
      </w:pPr>
    </w:p>
    <w:p w14:paraId="206C2A26" w14:textId="77777777" w:rsidR="00C6019A" w:rsidRPr="00C6019A" w:rsidRDefault="00C6019A" w:rsidP="00C6019A">
      <w:pPr>
        <w:autoSpaceDE w:val="0"/>
        <w:autoSpaceDN w:val="0"/>
        <w:adjustRightInd w:val="0"/>
      </w:pPr>
      <w:r w:rsidRPr="00C6019A">
        <w:t xml:space="preserve">в цикле распечатываются данные каждого </w:t>
      </w:r>
      <w:proofErr w:type="gramStart"/>
      <w:r w:rsidRPr="00C6019A">
        <w:t>узла :</w:t>
      </w:r>
      <w:proofErr w:type="gramEnd"/>
    </w:p>
    <w:p w14:paraId="7099B93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for</w:t>
      </w:r>
      <w:r w:rsidRPr="00C6019A">
        <w:rPr>
          <w:rFonts w:ascii="Tahoma" w:hAnsi="Tahoma" w:cs="Tahoma"/>
          <w:bCs/>
          <w:noProof/>
          <w:lang w:val="en-US"/>
        </w:rPr>
        <w:t xml:space="preserve"> (Cur=H; Cur-&gt;Next != NULL; Cur= Cur-&gt;Next)</w:t>
      </w:r>
    </w:p>
    <w:p w14:paraId="546247EB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  <w:lang w:val="en-US"/>
        </w:rPr>
        <w:t xml:space="preserve">cout &lt;&lt; Cur-&gt;Data &lt;&lt; </w:t>
      </w:r>
      <w:r w:rsidRPr="00C6019A">
        <w:rPr>
          <w:rFonts w:ascii="Tahoma" w:hAnsi="Tahoma" w:cs="Tahoma"/>
          <w:noProof/>
          <w:color w:val="A31515"/>
          <w:lang w:val="en-US"/>
        </w:rPr>
        <w:t>"\t"</w:t>
      </w:r>
      <w:r w:rsidRPr="00C6019A">
        <w:rPr>
          <w:rFonts w:ascii="Tahoma" w:hAnsi="Tahoma" w:cs="Tahoma"/>
          <w:noProof/>
          <w:lang w:val="en-US"/>
        </w:rPr>
        <w:t>;</w:t>
      </w:r>
    </w:p>
    <w:p w14:paraId="596DE859" w14:textId="77777777" w:rsidR="00C6019A" w:rsidRPr="00C6019A" w:rsidRDefault="00C6019A" w:rsidP="00C6019A">
      <w:pPr>
        <w:autoSpaceDE w:val="0"/>
        <w:autoSpaceDN w:val="0"/>
        <w:adjustRightInd w:val="0"/>
        <w:rPr>
          <w:lang w:val="en-US"/>
        </w:rPr>
      </w:pPr>
    </w:p>
    <w:p w14:paraId="68778056" w14:textId="77777777" w:rsidR="00C6019A" w:rsidRPr="00C6019A" w:rsidRDefault="00C6019A" w:rsidP="00C6019A">
      <w:pPr>
        <w:autoSpaceDE w:val="0"/>
        <w:autoSpaceDN w:val="0"/>
        <w:adjustRightInd w:val="0"/>
      </w:pPr>
      <w:r w:rsidRPr="00C6019A">
        <w:t xml:space="preserve">Условие продолжения цикла </w:t>
      </w:r>
      <w:r w:rsidRPr="00C6019A">
        <w:rPr>
          <w:rFonts w:ascii="Tahoma" w:hAnsi="Tahoma" w:cs="Tahoma"/>
          <w:bCs/>
          <w:noProof/>
          <w:lang w:val="en-US"/>
        </w:rPr>
        <w:t>Cur</w:t>
      </w:r>
      <w:r w:rsidRPr="00C6019A">
        <w:rPr>
          <w:rFonts w:ascii="Tahoma" w:hAnsi="Tahoma" w:cs="Tahoma"/>
          <w:bCs/>
          <w:noProof/>
        </w:rPr>
        <w:t>-&gt;</w:t>
      </w:r>
      <w:r w:rsidRPr="00C6019A">
        <w:rPr>
          <w:rFonts w:ascii="Tahoma" w:hAnsi="Tahoma" w:cs="Tahoma"/>
          <w:bCs/>
          <w:noProof/>
          <w:lang w:val="en-US"/>
        </w:rPr>
        <w:t>Next</w:t>
      </w:r>
      <w:r w:rsidRPr="00C6019A">
        <w:rPr>
          <w:rFonts w:ascii="Tahoma" w:hAnsi="Tahoma" w:cs="Tahoma"/>
          <w:bCs/>
          <w:noProof/>
        </w:rPr>
        <w:t xml:space="preserve"> != </w:t>
      </w:r>
      <w:r w:rsidRPr="00C6019A">
        <w:rPr>
          <w:rFonts w:ascii="Tahoma" w:hAnsi="Tahoma" w:cs="Tahoma"/>
          <w:bCs/>
          <w:noProof/>
          <w:lang w:val="en-US"/>
        </w:rPr>
        <w:t>NULL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t>– текущий узел не последний</w:t>
      </w:r>
    </w:p>
    <w:p w14:paraId="4B83538F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C6019A">
        <w:t xml:space="preserve">Переход к следующему узлу </w:t>
      </w:r>
      <w:r w:rsidRPr="00C6019A">
        <w:rPr>
          <w:rFonts w:ascii="Tahoma" w:hAnsi="Tahoma" w:cs="Tahoma"/>
          <w:bCs/>
          <w:noProof/>
          <w:lang w:val="en-US"/>
        </w:rPr>
        <w:t>Cur</w:t>
      </w:r>
      <w:r w:rsidRPr="00C6019A">
        <w:rPr>
          <w:rFonts w:ascii="Tahoma" w:hAnsi="Tahoma" w:cs="Tahoma"/>
          <w:bCs/>
          <w:noProof/>
        </w:rPr>
        <w:t xml:space="preserve">= </w:t>
      </w:r>
      <w:r w:rsidRPr="00C6019A">
        <w:rPr>
          <w:rFonts w:ascii="Tahoma" w:hAnsi="Tahoma" w:cs="Tahoma"/>
          <w:bCs/>
          <w:noProof/>
          <w:lang w:val="en-US"/>
        </w:rPr>
        <w:t>Cur</w:t>
      </w:r>
      <w:r w:rsidRPr="00C6019A">
        <w:rPr>
          <w:rFonts w:ascii="Tahoma" w:hAnsi="Tahoma" w:cs="Tahoma"/>
          <w:bCs/>
          <w:noProof/>
        </w:rPr>
        <w:t>-&gt;</w:t>
      </w:r>
      <w:r w:rsidRPr="00C6019A">
        <w:rPr>
          <w:rFonts w:ascii="Tahoma" w:hAnsi="Tahoma" w:cs="Tahoma"/>
          <w:bCs/>
          <w:noProof/>
          <w:lang w:val="en-US"/>
        </w:rPr>
        <w:t>Next</w:t>
      </w:r>
    </w:p>
    <w:p w14:paraId="08297982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</w:p>
    <w:p w14:paraId="3A271A9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b/>
          <w:bCs/>
          <w:noProof/>
        </w:rPr>
        <w:t>Комментарии к</w:t>
      </w:r>
      <w:r w:rsidRPr="00C6019A">
        <w:rPr>
          <w:rFonts w:ascii="Tahoma" w:hAnsi="Tahoma" w:cs="Tahoma"/>
          <w:noProof/>
          <w:color w:val="0000FF"/>
        </w:rPr>
        <w:t xml:space="preserve"> </w:t>
      </w:r>
      <w:r w:rsidRPr="00C6019A">
        <w:rPr>
          <w:rFonts w:ascii="Tahoma" w:hAnsi="Tahoma" w:cs="Tahoma"/>
          <w:b/>
          <w:noProof/>
          <w:color w:val="0000FF"/>
          <w:lang w:val="en-US"/>
        </w:rPr>
        <w:t>void</w:t>
      </w:r>
      <w:r w:rsidRPr="00C6019A">
        <w:rPr>
          <w:rFonts w:ascii="Tahoma" w:hAnsi="Tahoma" w:cs="Tahoma"/>
          <w:b/>
          <w:bCs/>
          <w:noProof/>
        </w:rPr>
        <w:t xml:space="preserve"> </w:t>
      </w:r>
      <w:r w:rsidRPr="00C6019A">
        <w:rPr>
          <w:rFonts w:ascii="Tahoma" w:hAnsi="Tahoma" w:cs="Tahoma"/>
          <w:b/>
          <w:bCs/>
          <w:noProof/>
          <w:lang w:val="en-US"/>
        </w:rPr>
        <w:t>add</w:t>
      </w:r>
      <w:r w:rsidRPr="00C6019A">
        <w:rPr>
          <w:rFonts w:ascii="Tahoma" w:hAnsi="Tahoma" w:cs="Tahoma"/>
          <w:b/>
          <w:bCs/>
          <w:noProof/>
        </w:rPr>
        <w:t>_</w:t>
      </w:r>
      <w:r w:rsidRPr="00C6019A">
        <w:rPr>
          <w:rFonts w:ascii="Tahoma" w:hAnsi="Tahoma" w:cs="Tahoma"/>
          <w:b/>
          <w:bCs/>
          <w:noProof/>
          <w:lang w:val="en-US"/>
        </w:rPr>
        <w:t>last</w:t>
      </w:r>
      <w:r w:rsidRPr="00C6019A">
        <w:rPr>
          <w:rFonts w:ascii="Tahoma" w:hAnsi="Tahoma" w:cs="Tahoma"/>
          <w:b/>
          <w:bCs/>
          <w:noProof/>
        </w:rPr>
        <w:t xml:space="preserve"> (</w:t>
      </w:r>
      <w:r w:rsidRPr="00C6019A">
        <w:rPr>
          <w:rFonts w:ascii="Tahoma" w:hAnsi="Tahoma" w:cs="Tahoma"/>
          <w:b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/>
          <w:bCs/>
          <w:noProof/>
        </w:rPr>
        <w:t xml:space="preserve"> </w:t>
      </w:r>
      <w:r w:rsidRPr="00C6019A">
        <w:rPr>
          <w:rFonts w:ascii="Tahoma" w:hAnsi="Tahoma" w:cs="Tahoma"/>
          <w:b/>
          <w:bCs/>
          <w:noProof/>
          <w:lang w:val="en-US"/>
        </w:rPr>
        <w:t>data</w:t>
      </w:r>
      <w:r w:rsidRPr="00C6019A">
        <w:rPr>
          <w:rFonts w:ascii="Tahoma" w:hAnsi="Tahoma" w:cs="Tahoma"/>
          <w:b/>
          <w:bCs/>
          <w:noProof/>
        </w:rPr>
        <w:t xml:space="preserve">, </w:t>
      </w:r>
      <w:r w:rsidRPr="00C6019A">
        <w:rPr>
          <w:rFonts w:ascii="Tahoma" w:hAnsi="Tahoma" w:cs="Tahoma"/>
          <w:b/>
          <w:bCs/>
          <w:noProof/>
          <w:lang w:val="en-US"/>
        </w:rPr>
        <w:t>List</w:t>
      </w:r>
      <w:r w:rsidRPr="00C6019A">
        <w:rPr>
          <w:rFonts w:ascii="Tahoma" w:hAnsi="Tahoma" w:cs="Tahoma"/>
          <w:b/>
          <w:bCs/>
          <w:noProof/>
        </w:rPr>
        <w:t xml:space="preserve">* </w:t>
      </w:r>
      <w:r w:rsidRPr="00C6019A">
        <w:rPr>
          <w:rFonts w:ascii="Tahoma" w:hAnsi="Tahoma" w:cs="Tahoma"/>
          <w:b/>
          <w:bCs/>
          <w:noProof/>
          <w:lang w:val="en-US"/>
        </w:rPr>
        <w:t>H</w:t>
      </w:r>
      <w:r w:rsidRPr="00C6019A">
        <w:rPr>
          <w:rFonts w:ascii="Tahoma" w:hAnsi="Tahoma" w:cs="Tahoma"/>
          <w:b/>
          <w:bCs/>
          <w:noProof/>
        </w:rPr>
        <w:t>)</w:t>
      </w:r>
      <w:r w:rsidRPr="00C6019A">
        <w:rPr>
          <w:rFonts w:ascii="Tahoma" w:hAnsi="Tahoma" w:cs="Tahoma"/>
          <w:noProof/>
        </w:rPr>
        <w:t xml:space="preserve">  </w:t>
      </w:r>
      <w:r w:rsidRPr="00C6019A">
        <w:rPr>
          <w:rFonts w:ascii="Tahoma" w:hAnsi="Tahoma" w:cs="Tahoma"/>
          <w:noProof/>
          <w:color w:val="008000"/>
        </w:rPr>
        <w:t>//добавить узел в конец списка</w:t>
      </w:r>
    </w:p>
    <w:p w14:paraId="0932D1D8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</w:p>
    <w:p w14:paraId="7DA9028A" w14:textId="77777777" w:rsidR="00C6019A" w:rsidRPr="00C6019A" w:rsidRDefault="00C6019A" w:rsidP="00C6019A">
      <w:pPr>
        <w:autoSpaceDE w:val="0"/>
        <w:autoSpaceDN w:val="0"/>
        <w:adjustRightInd w:val="0"/>
      </w:pPr>
      <w:proofErr w:type="spellStart"/>
      <w:r w:rsidRPr="00C6019A">
        <w:t>Потредуется</w:t>
      </w:r>
      <w:proofErr w:type="spellEnd"/>
      <w:r w:rsidRPr="00C6019A">
        <w:t xml:space="preserve"> два рабочих указателя – для нового узла (</w:t>
      </w:r>
      <w:proofErr w:type="spellStart"/>
      <w:r w:rsidRPr="00C6019A">
        <w:rPr>
          <w:rFonts w:ascii="Tahoma" w:hAnsi="Tahoma" w:cs="Tahoma"/>
          <w:noProof/>
        </w:rPr>
        <w:t>List</w:t>
      </w:r>
      <w:proofErr w:type="spellEnd"/>
      <w:r w:rsidRPr="00C6019A">
        <w:rPr>
          <w:rFonts w:ascii="Tahoma" w:hAnsi="Tahoma" w:cs="Tahoma"/>
          <w:noProof/>
        </w:rPr>
        <w:t>* New</w:t>
      </w:r>
      <w:r w:rsidRPr="00C6019A">
        <w:t xml:space="preserve">;) и для поиска места вставки </w:t>
      </w:r>
      <w:proofErr w:type="gramStart"/>
      <w:r w:rsidRPr="00C6019A">
        <w:t>с список</w:t>
      </w:r>
      <w:proofErr w:type="gramEnd"/>
    </w:p>
    <w:p w14:paraId="57D35561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</w:rPr>
        <w:t>List* New;</w:t>
      </w:r>
      <w:r w:rsidRPr="00C6019A">
        <w:rPr>
          <w:rFonts w:ascii="Tahoma" w:hAnsi="Tahoma" w:cs="Tahoma"/>
          <w:noProof/>
        </w:rPr>
        <w:tab/>
      </w:r>
      <w:r w:rsidRPr="00C6019A">
        <w:rPr>
          <w:rFonts w:ascii="Tahoma" w:hAnsi="Tahoma" w:cs="Tahoma"/>
          <w:noProof/>
        </w:rPr>
        <w:tab/>
      </w:r>
      <w:r w:rsidRPr="00C6019A">
        <w:rPr>
          <w:rFonts w:ascii="Tahoma" w:hAnsi="Tahoma" w:cs="Tahoma"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указатель для нового узла</w:t>
      </w:r>
    </w:p>
    <w:p w14:paraId="617F3DC8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  <w:t>List* Cur;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 xml:space="preserve">// рабочий указатель </w:t>
      </w:r>
    </w:p>
    <w:p w14:paraId="69720FCC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</w:p>
    <w:p w14:paraId="57D505C3" w14:textId="77777777" w:rsidR="00C6019A" w:rsidRPr="00C6019A" w:rsidRDefault="00C6019A" w:rsidP="00C6019A">
      <w:pPr>
        <w:numPr>
          <w:ilvl w:val="0"/>
          <w:numId w:val="29"/>
        </w:num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 создаем новый узел не связанный со списком</w:t>
      </w:r>
    </w:p>
    <w:p w14:paraId="224ADEF6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6019A">
        <w:rPr>
          <w:rFonts w:ascii="Tahoma" w:hAnsi="Tahoma" w:cs="Tahoma"/>
          <w:bCs/>
          <w:noProof/>
        </w:rPr>
        <w:tab/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New =(List*) malloc (</w:t>
      </w:r>
      <w:r w:rsidRPr="00C6019A">
        <w:rPr>
          <w:rFonts w:ascii="Tahoma" w:hAnsi="Tahoma" w:cs="Tahoma"/>
          <w:noProof/>
          <w:color w:val="0000FF"/>
          <w:lang w:val="en-US"/>
        </w:rPr>
        <w:t>sizeof</w:t>
      </w:r>
      <w:r w:rsidRPr="00C6019A">
        <w:rPr>
          <w:rFonts w:ascii="Tahoma" w:hAnsi="Tahoma" w:cs="Tahoma"/>
          <w:noProof/>
          <w:lang w:val="en-US"/>
        </w:rPr>
        <w:t>(List));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6019A">
        <w:rPr>
          <w:rFonts w:ascii="Tahoma" w:hAnsi="Tahoma" w:cs="Tahoma"/>
          <w:noProof/>
          <w:color w:val="008000"/>
        </w:rPr>
        <w:t>память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для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нового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узла</w:t>
      </w:r>
    </w:p>
    <w:p w14:paraId="2D584408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  <w:lang w:val="en-US"/>
        </w:rPr>
        <w:tab/>
        <w:t xml:space="preserve"> </w:t>
      </w:r>
      <w:r w:rsidRPr="00C6019A">
        <w:rPr>
          <w:rFonts w:ascii="Tahoma" w:hAnsi="Tahoma" w:cs="Tahoma"/>
          <w:bCs/>
          <w:noProof/>
        </w:rPr>
        <w:t xml:space="preserve">New-&gt;Data = data; </w:t>
      </w:r>
      <w:r w:rsidRPr="00C6019A">
        <w:rPr>
          <w:rFonts w:ascii="Tahoma" w:hAnsi="Tahoma" w:cs="Tahoma"/>
          <w:noProof/>
          <w:color w:val="008000"/>
        </w:rPr>
        <w:t>// запись данных</w:t>
      </w:r>
    </w:p>
    <w:p w14:paraId="2E36B761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  <w:t xml:space="preserve"> New-&gt;Next = NULL;</w:t>
      </w:r>
      <w:r w:rsidRPr="00C6019A">
        <w:rPr>
          <w:rFonts w:ascii="Tahoma" w:hAnsi="Tahoma" w:cs="Tahoma"/>
          <w:noProof/>
          <w:color w:val="008000"/>
        </w:rPr>
        <w:t>// узел будет последним</w:t>
      </w:r>
    </w:p>
    <w:p w14:paraId="0425E13A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</w:p>
    <w:p w14:paraId="3C3E3182" w14:textId="77777777" w:rsidR="00C6019A" w:rsidRPr="00C6019A" w:rsidRDefault="00C6019A" w:rsidP="00C6019A">
      <w:pPr>
        <w:numPr>
          <w:ilvl w:val="0"/>
          <w:numId w:val="29"/>
        </w:numPr>
        <w:autoSpaceDE w:val="0"/>
        <w:autoSpaceDN w:val="0"/>
        <w:adjustRightInd w:val="0"/>
      </w:pPr>
      <w:r w:rsidRPr="00C6019A">
        <w:t>Поиск места для вставки нового узла</w:t>
      </w:r>
    </w:p>
    <w:p w14:paraId="38FE0DFC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 поиск последнего узла в списке</w:t>
      </w:r>
    </w:p>
    <w:p w14:paraId="056B5A83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  <w:t xml:space="preserve">Cur = H; </w:t>
      </w:r>
      <w:r w:rsidRPr="00C6019A">
        <w:rPr>
          <w:rFonts w:ascii="Tahoma" w:hAnsi="Tahoma" w:cs="Tahoma"/>
          <w:noProof/>
          <w:color w:val="008000"/>
        </w:rPr>
        <w:t>// рабочий указатель в начало</w:t>
      </w:r>
    </w:p>
    <w:p w14:paraId="027BFE87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00FF"/>
        </w:rPr>
        <w:t>while</w:t>
      </w:r>
      <w:r w:rsidRPr="00C6019A">
        <w:rPr>
          <w:rFonts w:ascii="Tahoma" w:hAnsi="Tahoma" w:cs="Tahoma"/>
          <w:bCs/>
          <w:noProof/>
        </w:rPr>
        <w:t xml:space="preserve"> (Cur-&gt;Next !=NULL) Cur=Cur-&gt;Next;</w:t>
      </w:r>
      <w:r w:rsidRPr="00C6019A">
        <w:rPr>
          <w:rFonts w:ascii="Tahoma" w:hAnsi="Tahoma" w:cs="Tahoma"/>
          <w:noProof/>
          <w:color w:val="008000"/>
        </w:rPr>
        <w:t>// перемещение на следующий узел</w:t>
      </w:r>
    </w:p>
    <w:p w14:paraId="69E03797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 после выхода из цикла, Cur установлен на последний узел</w:t>
      </w:r>
    </w:p>
    <w:p w14:paraId="59C17EB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</w:p>
    <w:p w14:paraId="6F2606D1" w14:textId="77777777" w:rsidR="00C6019A" w:rsidRPr="00C6019A" w:rsidRDefault="00C6019A" w:rsidP="00C6019A">
      <w:pPr>
        <w:numPr>
          <w:ilvl w:val="0"/>
          <w:numId w:val="29"/>
        </w:numPr>
        <w:autoSpaceDE w:val="0"/>
        <w:autoSpaceDN w:val="0"/>
        <w:adjustRightInd w:val="0"/>
      </w:pPr>
      <w:r w:rsidRPr="00C6019A">
        <w:t>Связь нового узла со списком.</w:t>
      </w:r>
    </w:p>
    <w:p w14:paraId="20E07ACF" w14:textId="77777777" w:rsidR="00C6019A" w:rsidRPr="00C6019A" w:rsidRDefault="00C6019A" w:rsidP="00C6019A">
      <w:pPr>
        <w:autoSpaceDE w:val="0"/>
        <w:autoSpaceDN w:val="0"/>
        <w:adjustRightInd w:val="0"/>
        <w:ind w:left="360"/>
      </w:pPr>
      <w:r w:rsidRPr="00C6019A">
        <w:t xml:space="preserve">Предыдущее значение </w:t>
      </w:r>
      <w:r w:rsidRPr="00C6019A">
        <w:rPr>
          <w:rFonts w:ascii="Tahoma" w:hAnsi="Tahoma" w:cs="Tahoma"/>
          <w:bCs/>
          <w:noProof/>
        </w:rPr>
        <w:t>Cur-&gt;Next=</w:t>
      </w:r>
      <w:r w:rsidRPr="00C6019A">
        <w:rPr>
          <w:rFonts w:ascii="Tahoma" w:hAnsi="Tahoma" w:cs="Tahoma"/>
          <w:bCs/>
          <w:noProof/>
          <w:lang w:val="en-US"/>
        </w:rPr>
        <w:t>NULL</w:t>
      </w:r>
      <w:r w:rsidRPr="00C6019A">
        <w:rPr>
          <w:rFonts w:ascii="Tahoma" w:hAnsi="Tahoma" w:cs="Tahoma"/>
          <w:bCs/>
          <w:noProof/>
        </w:rPr>
        <w:t xml:space="preserve">, </w:t>
      </w:r>
      <w:r w:rsidRPr="00C6019A">
        <w:t>так как это последний узел, теперь он будет связан с новым узлом</w:t>
      </w:r>
    </w:p>
    <w:p w14:paraId="5ED42CD7" w14:textId="77777777" w:rsidR="00C6019A" w:rsidRPr="00C6019A" w:rsidRDefault="00C6019A" w:rsidP="00C6019A">
      <w:pPr>
        <w:autoSpaceDE w:val="0"/>
        <w:autoSpaceDN w:val="0"/>
        <w:adjustRightInd w:val="0"/>
        <w:ind w:left="360" w:firstLine="348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 xml:space="preserve">Cur-&gt;Next=New; 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включаем новый узел в список</w:t>
      </w:r>
    </w:p>
    <w:p w14:paraId="0CC9258D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</w:p>
    <w:p w14:paraId="1BB245DA" w14:textId="77777777" w:rsidR="00C6019A" w:rsidRPr="00C6019A" w:rsidRDefault="00C6019A" w:rsidP="00C6019A">
      <w:pPr>
        <w:autoSpaceDE w:val="0"/>
        <w:autoSpaceDN w:val="0"/>
        <w:adjustRightInd w:val="0"/>
      </w:pPr>
      <w:r w:rsidRPr="00C6019A">
        <w:t>Обращаю Ваше внимание, что при любых изменениях список должен иметь голову и хвост, то есть актуальное значение указателя</w:t>
      </w:r>
      <w:r w:rsidRPr="00C6019A">
        <w:rPr>
          <w:rFonts w:ascii="Tahoma" w:hAnsi="Tahoma" w:cs="Tahoma"/>
          <w:noProof/>
          <w:color w:val="008000"/>
        </w:rPr>
        <w:t xml:space="preserve"> </w:t>
      </w:r>
      <w:r w:rsidRPr="00C6019A">
        <w:rPr>
          <w:rFonts w:ascii="Tahoma" w:hAnsi="Tahoma" w:cs="Tahoma"/>
          <w:noProof/>
          <w:lang w:val="en-US"/>
        </w:rPr>
        <w:t>Head</w:t>
      </w:r>
      <w:r w:rsidRPr="00C6019A">
        <w:rPr>
          <w:rFonts w:ascii="Tahoma" w:hAnsi="Tahoma" w:cs="Tahoma"/>
          <w:noProof/>
        </w:rPr>
        <w:t xml:space="preserve"> и </w:t>
      </w:r>
      <w:r w:rsidRPr="00C6019A">
        <w:rPr>
          <w:rFonts w:ascii="Tahoma" w:hAnsi="Tahoma" w:cs="Tahoma"/>
          <w:bCs/>
          <w:noProof/>
          <w:lang w:val="en-US"/>
        </w:rPr>
        <w:t>NULL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t xml:space="preserve">вместо адреса в последнем узле (завершение списка). Функция </w:t>
      </w:r>
      <w:r w:rsidRPr="00C6019A">
        <w:rPr>
          <w:rFonts w:ascii="Tahoma" w:hAnsi="Tahoma" w:cs="Tahoma"/>
          <w:b/>
          <w:bCs/>
          <w:noProof/>
          <w:lang w:val="en-US"/>
        </w:rPr>
        <w:t>add</w:t>
      </w:r>
      <w:r w:rsidRPr="00C6019A">
        <w:rPr>
          <w:rFonts w:ascii="Tahoma" w:hAnsi="Tahoma" w:cs="Tahoma"/>
          <w:b/>
          <w:bCs/>
          <w:noProof/>
        </w:rPr>
        <w:t>_</w:t>
      </w:r>
      <w:r w:rsidRPr="00C6019A">
        <w:rPr>
          <w:rFonts w:ascii="Tahoma" w:hAnsi="Tahoma" w:cs="Tahoma"/>
          <w:b/>
          <w:bCs/>
          <w:noProof/>
          <w:lang w:val="en-US"/>
        </w:rPr>
        <w:t>last</w:t>
      </w:r>
      <w:r w:rsidRPr="00C6019A">
        <w:rPr>
          <w:rFonts w:ascii="Tahoma" w:hAnsi="Tahoma" w:cs="Tahoma"/>
          <w:b/>
          <w:bCs/>
          <w:noProof/>
        </w:rPr>
        <w:t xml:space="preserve"> () </w:t>
      </w:r>
      <w:r w:rsidRPr="00C6019A">
        <w:t>не меняет голову списка, а о завершении списка мы позаботились заранее, на 1-ом этапе</w:t>
      </w:r>
    </w:p>
    <w:p w14:paraId="212E7571" w14:textId="77777777" w:rsidR="00C6019A" w:rsidRPr="00C6019A" w:rsidRDefault="00C6019A" w:rsidP="00C6019A">
      <w:pPr>
        <w:autoSpaceDE w:val="0"/>
        <w:autoSpaceDN w:val="0"/>
        <w:adjustRightInd w:val="0"/>
      </w:pPr>
    </w:p>
    <w:p w14:paraId="0E5C4134" w14:textId="77777777" w:rsidR="00C6019A" w:rsidRPr="00C6019A" w:rsidRDefault="00C6019A" w:rsidP="00C6019A">
      <w:pPr>
        <w:autoSpaceDE w:val="0"/>
        <w:autoSpaceDN w:val="0"/>
        <w:adjustRightInd w:val="0"/>
        <w:rPr>
          <w:b/>
          <w:bCs/>
          <w:noProof/>
        </w:rPr>
      </w:pPr>
      <w:r w:rsidRPr="00C6019A">
        <w:rPr>
          <w:b/>
          <w:bCs/>
          <w:noProof/>
        </w:rPr>
        <w:t>Задача №2</w:t>
      </w:r>
    </w:p>
    <w:p w14:paraId="043E1081" w14:textId="77777777" w:rsidR="00C6019A" w:rsidRPr="00C6019A" w:rsidRDefault="00C6019A" w:rsidP="00C6019A">
      <w:pPr>
        <w:autoSpaceDE w:val="0"/>
        <w:autoSpaceDN w:val="0"/>
        <w:adjustRightInd w:val="0"/>
        <w:rPr>
          <w:b/>
          <w:bCs/>
          <w:noProof/>
        </w:rPr>
      </w:pPr>
      <w:r w:rsidRPr="00C6019A">
        <w:rPr>
          <w:b/>
          <w:bCs/>
          <w:noProof/>
        </w:rPr>
        <w:t xml:space="preserve">Удалить узел из списка после поиска. </w:t>
      </w:r>
    </w:p>
    <w:p w14:paraId="5C0BE992" w14:textId="77777777" w:rsidR="00C6019A" w:rsidRPr="00C6019A" w:rsidRDefault="00C6019A" w:rsidP="00C6019A">
      <w:pPr>
        <w:autoSpaceDE w:val="0"/>
        <w:autoSpaceDN w:val="0"/>
        <w:adjustRightInd w:val="0"/>
        <w:rPr>
          <w:b/>
          <w:bCs/>
          <w:noProof/>
        </w:rPr>
      </w:pPr>
      <w:r w:rsidRPr="00C6019A">
        <w:rPr>
          <w:b/>
          <w:bCs/>
          <w:noProof/>
        </w:rPr>
        <w:t>Ищем указанные данные, после чего найденный узел удаляем.</w:t>
      </w:r>
    </w:p>
    <w:p w14:paraId="500C7588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</w:p>
    <w:p w14:paraId="0905C70A" w14:textId="77777777" w:rsidR="00C6019A" w:rsidRPr="00C6019A" w:rsidRDefault="00C6019A" w:rsidP="00C6019A">
      <w:pPr>
        <w:autoSpaceDE w:val="0"/>
        <w:autoSpaceDN w:val="0"/>
        <w:adjustRightInd w:val="0"/>
      </w:pPr>
      <w:r w:rsidRPr="00C6019A">
        <w:t xml:space="preserve">Работаем над текстом программы Задачи №1. </w:t>
      </w:r>
    </w:p>
    <w:p w14:paraId="3DB17BF0" w14:textId="77777777" w:rsidR="00C6019A" w:rsidRPr="00C6019A" w:rsidRDefault="00C6019A" w:rsidP="00C6019A">
      <w:pPr>
        <w:autoSpaceDE w:val="0"/>
        <w:autoSpaceDN w:val="0"/>
        <w:adjustRightInd w:val="0"/>
      </w:pPr>
    </w:p>
    <w:p w14:paraId="5CEC6D98" w14:textId="77777777" w:rsidR="00C6019A" w:rsidRPr="00C6019A" w:rsidRDefault="00C6019A" w:rsidP="00C6019A">
      <w:pPr>
        <w:numPr>
          <w:ilvl w:val="0"/>
          <w:numId w:val="30"/>
        </w:numPr>
        <w:autoSpaceDE w:val="0"/>
        <w:autoSpaceDN w:val="0"/>
        <w:adjustRightInd w:val="0"/>
      </w:pPr>
      <w:r w:rsidRPr="00C6019A">
        <w:t>Добавим функцию поиска и удаления</w:t>
      </w:r>
    </w:p>
    <w:p w14:paraId="75353E07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  <w:color w:val="008000"/>
        </w:rPr>
        <w:t>//==============</w:t>
      </w:r>
      <w:r w:rsidRPr="00C6019A">
        <w:rPr>
          <w:rFonts w:ascii="Tahoma" w:hAnsi="Tahoma" w:cs="Tahoma"/>
          <w:noProof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прототипы функций =============</w:t>
      </w:r>
    </w:p>
    <w:p w14:paraId="16997C45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6019A">
        <w:rPr>
          <w:bCs/>
          <w:noProof/>
          <w:lang w:val="en-US"/>
        </w:rPr>
        <w:t xml:space="preserve"> </w:t>
      </w:r>
      <w:r w:rsidRPr="00C6019A">
        <w:rPr>
          <w:rFonts w:ascii="Tahoma" w:hAnsi="Tahoma" w:cs="Tahoma"/>
          <w:noProof/>
          <w:color w:val="0000FF"/>
          <w:lang w:val="en-US"/>
        </w:rPr>
        <w:t>bool</w:t>
      </w:r>
      <w:r w:rsidRPr="00C6019A">
        <w:rPr>
          <w:rFonts w:ascii="Tahoma" w:hAnsi="Tahoma" w:cs="Tahoma"/>
          <w:bCs/>
          <w:noProof/>
          <w:lang w:val="en-US"/>
        </w:rPr>
        <w:t xml:space="preserve"> del_find (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etalon, List** H);</w:t>
      </w: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6019A">
        <w:rPr>
          <w:rFonts w:ascii="Tahoma" w:hAnsi="Tahoma" w:cs="Tahoma"/>
          <w:noProof/>
          <w:color w:val="008000"/>
        </w:rPr>
        <w:t>удалить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узел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после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поиска</w:t>
      </w:r>
    </w:p>
    <w:p w14:paraId="194121EF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</w:p>
    <w:p w14:paraId="72BF9082" w14:textId="77777777" w:rsidR="00C6019A" w:rsidRPr="00C6019A" w:rsidRDefault="00C6019A" w:rsidP="00C6019A">
      <w:pPr>
        <w:numPr>
          <w:ilvl w:val="0"/>
          <w:numId w:val="30"/>
        </w:numPr>
        <w:autoSpaceDE w:val="0"/>
        <w:autoSpaceDN w:val="0"/>
        <w:adjustRightInd w:val="0"/>
        <w:rPr>
          <w:b/>
        </w:rPr>
      </w:pPr>
      <w:r w:rsidRPr="00C6019A">
        <w:t>Изменения</w:t>
      </w:r>
      <w:r w:rsidRPr="00C6019A">
        <w:rPr>
          <w:b/>
        </w:rPr>
        <w:t xml:space="preserve"> </w:t>
      </w:r>
      <w:r w:rsidRPr="00C6019A">
        <w:t>в</w:t>
      </w:r>
      <w:r w:rsidRPr="00C6019A">
        <w:rPr>
          <w:b/>
        </w:rPr>
        <w:t xml:space="preserve"> </w:t>
      </w:r>
      <w:r w:rsidRPr="00C6019A">
        <w:rPr>
          <w:noProof/>
        </w:rPr>
        <w:t xml:space="preserve">функции </w:t>
      </w:r>
      <w:r w:rsidRPr="00C6019A">
        <w:rPr>
          <w:rFonts w:ascii="Tahoma" w:hAnsi="Tahoma" w:cs="Tahoma"/>
          <w:bCs/>
          <w:noProof/>
          <w:lang w:val="en-US"/>
        </w:rPr>
        <w:t>main</w:t>
      </w:r>
      <w:r w:rsidRPr="00C6019A">
        <w:rPr>
          <w:rFonts w:ascii="Tahoma" w:hAnsi="Tahoma" w:cs="Tahoma"/>
          <w:bCs/>
          <w:noProof/>
        </w:rPr>
        <w:t>()</w:t>
      </w:r>
    </w:p>
    <w:p w14:paraId="3A17BE6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_tmain(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argc, _TCHAR* argv[])</w:t>
      </w:r>
    </w:p>
    <w:p w14:paraId="3BEFE336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</w:rPr>
        <w:t>{</w:t>
      </w:r>
      <w:r w:rsidRPr="00C6019A">
        <w:rPr>
          <w:rFonts w:ascii="Tahoma" w:hAnsi="Tahoma" w:cs="Tahoma"/>
          <w:noProof/>
          <w:color w:val="008000"/>
        </w:rPr>
        <w:t>// область определений переменных</w:t>
      </w:r>
    </w:p>
    <w:p w14:paraId="7CEC6322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</w:rPr>
        <w:t>. . .</w:t>
      </w:r>
    </w:p>
    <w:p w14:paraId="13A40B5C" w14:textId="77777777" w:rsidR="00C6019A" w:rsidRPr="00C6019A" w:rsidRDefault="00C6019A" w:rsidP="00C6019A">
      <w:pPr>
        <w:autoSpaceDE w:val="0"/>
        <w:autoSpaceDN w:val="0"/>
        <w:adjustRightInd w:val="0"/>
        <w:ind w:left="36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00FF"/>
        </w:rPr>
        <w:t>int</w:t>
      </w:r>
      <w:r w:rsidRPr="00C6019A">
        <w:rPr>
          <w:rFonts w:ascii="Tahoma" w:hAnsi="Tahoma" w:cs="Tahoma"/>
          <w:bCs/>
          <w:noProof/>
        </w:rPr>
        <w:t xml:space="preserve"> k;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/>
          <w:bCs/>
          <w:noProof/>
        </w:rPr>
        <w:tab/>
      </w:r>
      <w:r w:rsidRPr="00C6019A">
        <w:rPr>
          <w:rFonts w:ascii="Tahoma" w:hAnsi="Tahoma" w:cs="Tahoma"/>
          <w:b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значение для поиска</w:t>
      </w:r>
    </w:p>
    <w:p w14:paraId="17549394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</w:rPr>
        <w:t>. . .</w:t>
      </w:r>
    </w:p>
    <w:p w14:paraId="22AE4F5D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</w:rPr>
        <w:t>k=61;</w:t>
      </w:r>
      <w:r w:rsidRPr="00C6019A">
        <w:rPr>
          <w:rFonts w:ascii="Tahoma" w:hAnsi="Tahoma" w:cs="Tahoma"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значение для поиска (конец списка)</w:t>
      </w:r>
    </w:p>
    <w:p w14:paraId="142757EA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cout&lt;&lt;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"--------------------- </w:t>
      </w:r>
      <w:r w:rsidRPr="00C6019A">
        <w:rPr>
          <w:rFonts w:ascii="Tahoma" w:hAnsi="Tahoma" w:cs="Tahoma"/>
          <w:noProof/>
          <w:color w:val="A31515"/>
        </w:rPr>
        <w:t>удалить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 "</w:t>
      </w:r>
      <w:r w:rsidRPr="00C6019A">
        <w:rPr>
          <w:rFonts w:ascii="Tahoma" w:hAnsi="Tahoma" w:cs="Tahoma"/>
          <w:noProof/>
          <w:lang w:val="en-US"/>
        </w:rPr>
        <w:t>&lt;&lt;k&lt;&lt;endl;</w:t>
      </w:r>
    </w:p>
    <w:p w14:paraId="4464572B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if</w:t>
      </w:r>
      <w:r w:rsidRPr="00C6019A">
        <w:rPr>
          <w:rFonts w:ascii="Tahoma" w:hAnsi="Tahoma" w:cs="Tahoma"/>
          <w:bCs/>
          <w:noProof/>
          <w:lang w:val="en-US"/>
        </w:rPr>
        <w:t xml:space="preserve"> (del_find (k, &amp;Head)) show_List (Head);</w:t>
      </w:r>
    </w:p>
    <w:p w14:paraId="5870D813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  <w:color w:val="0000FF"/>
        </w:rPr>
        <w:t>else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cout</w:t>
      </w:r>
      <w:r w:rsidRPr="00C6019A">
        <w:rPr>
          <w:rFonts w:ascii="Tahoma" w:hAnsi="Tahoma" w:cs="Tahoma"/>
          <w:bCs/>
          <w:noProof/>
        </w:rPr>
        <w:t>&lt;&lt;</w:t>
      </w:r>
      <w:r w:rsidRPr="00C6019A">
        <w:rPr>
          <w:rFonts w:ascii="Tahoma" w:hAnsi="Tahoma" w:cs="Tahoma"/>
          <w:noProof/>
          <w:color w:val="A31515"/>
        </w:rPr>
        <w:t>"Элемент "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lang w:val="en-US"/>
        </w:rPr>
        <w:t>k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color w:val="A31515"/>
        </w:rPr>
        <w:t>" не найден!!!"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lang w:val="en-US"/>
        </w:rPr>
        <w:t>endl</w:t>
      </w:r>
      <w:r w:rsidRPr="00C6019A">
        <w:rPr>
          <w:rFonts w:ascii="Tahoma" w:hAnsi="Tahoma" w:cs="Tahoma"/>
          <w:noProof/>
        </w:rPr>
        <w:t>;</w:t>
      </w:r>
    </w:p>
    <w:p w14:paraId="7C1E275E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</w:rPr>
        <w:lastRenderedPageBreak/>
        <w:t xml:space="preserve">k=41; </w:t>
      </w:r>
      <w:r w:rsidRPr="00C6019A">
        <w:rPr>
          <w:rFonts w:ascii="Tahoma" w:hAnsi="Tahoma" w:cs="Tahoma"/>
          <w:noProof/>
          <w:color w:val="008000"/>
        </w:rPr>
        <w:t>// значение для поиска (начало списка)</w:t>
      </w:r>
    </w:p>
    <w:p w14:paraId="2BD9328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cout&lt;&lt;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"--------------------- </w:t>
      </w:r>
      <w:r w:rsidRPr="00C6019A">
        <w:rPr>
          <w:rFonts w:ascii="Tahoma" w:hAnsi="Tahoma" w:cs="Tahoma"/>
          <w:noProof/>
          <w:color w:val="A31515"/>
        </w:rPr>
        <w:t>удалить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 "</w:t>
      </w:r>
      <w:r w:rsidRPr="00C6019A">
        <w:rPr>
          <w:rFonts w:ascii="Tahoma" w:hAnsi="Tahoma" w:cs="Tahoma"/>
          <w:noProof/>
          <w:lang w:val="en-US"/>
        </w:rPr>
        <w:t>&lt;&lt;k&lt;&lt;endl;</w:t>
      </w:r>
    </w:p>
    <w:p w14:paraId="4673C50C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if</w:t>
      </w:r>
      <w:r w:rsidRPr="00C6019A">
        <w:rPr>
          <w:rFonts w:ascii="Tahoma" w:hAnsi="Tahoma" w:cs="Tahoma"/>
          <w:bCs/>
          <w:noProof/>
          <w:lang w:val="en-US"/>
        </w:rPr>
        <w:t xml:space="preserve"> (del_find (k, &amp;Head)) show_List (Head);</w:t>
      </w:r>
    </w:p>
    <w:p w14:paraId="625B480E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  <w:color w:val="0000FF"/>
        </w:rPr>
        <w:t>else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cout</w:t>
      </w:r>
      <w:r w:rsidRPr="00C6019A">
        <w:rPr>
          <w:rFonts w:ascii="Tahoma" w:hAnsi="Tahoma" w:cs="Tahoma"/>
          <w:bCs/>
          <w:noProof/>
        </w:rPr>
        <w:t>&lt;&lt;</w:t>
      </w:r>
      <w:r w:rsidRPr="00C6019A">
        <w:rPr>
          <w:rFonts w:ascii="Tahoma" w:hAnsi="Tahoma" w:cs="Tahoma"/>
          <w:noProof/>
          <w:color w:val="A31515"/>
        </w:rPr>
        <w:t>"Элемент "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lang w:val="en-US"/>
        </w:rPr>
        <w:t>k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color w:val="A31515"/>
        </w:rPr>
        <w:t>" не найден!!!"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lang w:val="en-US"/>
        </w:rPr>
        <w:t>endl</w:t>
      </w:r>
      <w:r w:rsidRPr="00C6019A">
        <w:rPr>
          <w:rFonts w:ascii="Tahoma" w:hAnsi="Tahoma" w:cs="Tahoma"/>
          <w:noProof/>
        </w:rPr>
        <w:t>;</w:t>
      </w:r>
    </w:p>
    <w:p w14:paraId="62E83419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</w:rPr>
        <w:t xml:space="preserve">k=69; </w:t>
      </w:r>
      <w:r w:rsidRPr="00C6019A">
        <w:rPr>
          <w:rFonts w:ascii="Tahoma" w:hAnsi="Tahoma" w:cs="Tahoma"/>
          <w:noProof/>
          <w:color w:val="008000"/>
        </w:rPr>
        <w:t>// значение для поиска (середина списка)</w:t>
      </w:r>
    </w:p>
    <w:p w14:paraId="01239C52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cout&lt;&lt;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"--------------------- </w:t>
      </w:r>
      <w:r w:rsidRPr="00C6019A">
        <w:rPr>
          <w:rFonts w:ascii="Tahoma" w:hAnsi="Tahoma" w:cs="Tahoma"/>
          <w:noProof/>
          <w:color w:val="A31515"/>
        </w:rPr>
        <w:t>удалить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 "</w:t>
      </w:r>
      <w:r w:rsidRPr="00C6019A">
        <w:rPr>
          <w:rFonts w:ascii="Tahoma" w:hAnsi="Tahoma" w:cs="Tahoma"/>
          <w:noProof/>
          <w:lang w:val="en-US"/>
        </w:rPr>
        <w:t>&lt;&lt;k&lt;&lt;endl;</w:t>
      </w:r>
    </w:p>
    <w:p w14:paraId="4E30A538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if</w:t>
      </w:r>
      <w:r w:rsidRPr="00C6019A">
        <w:rPr>
          <w:rFonts w:ascii="Tahoma" w:hAnsi="Tahoma" w:cs="Tahoma"/>
          <w:bCs/>
          <w:noProof/>
          <w:lang w:val="en-US"/>
        </w:rPr>
        <w:t xml:space="preserve"> (del_find (k, &amp;Head)) show_List (Head);</w:t>
      </w:r>
    </w:p>
    <w:p w14:paraId="3B3F2E5C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  <w:color w:val="0000FF"/>
        </w:rPr>
        <w:t>else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cout</w:t>
      </w:r>
      <w:r w:rsidRPr="00C6019A">
        <w:rPr>
          <w:rFonts w:ascii="Tahoma" w:hAnsi="Tahoma" w:cs="Tahoma"/>
          <w:bCs/>
          <w:noProof/>
        </w:rPr>
        <w:t>&lt;&lt;</w:t>
      </w:r>
      <w:r w:rsidRPr="00C6019A">
        <w:rPr>
          <w:rFonts w:ascii="Tahoma" w:hAnsi="Tahoma" w:cs="Tahoma"/>
          <w:noProof/>
          <w:color w:val="A31515"/>
        </w:rPr>
        <w:t>"Элемент "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lang w:val="en-US"/>
        </w:rPr>
        <w:t>k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color w:val="A31515"/>
        </w:rPr>
        <w:t>" не найден!!!"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lang w:val="en-US"/>
        </w:rPr>
        <w:t>endl</w:t>
      </w:r>
      <w:r w:rsidRPr="00C6019A">
        <w:rPr>
          <w:rFonts w:ascii="Tahoma" w:hAnsi="Tahoma" w:cs="Tahoma"/>
          <w:noProof/>
        </w:rPr>
        <w:t>;</w:t>
      </w:r>
    </w:p>
    <w:p w14:paraId="01E25CA3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</w:rPr>
        <w:t xml:space="preserve">k=999; </w:t>
      </w:r>
      <w:r w:rsidRPr="00C6019A">
        <w:rPr>
          <w:rFonts w:ascii="Tahoma" w:hAnsi="Tahoma" w:cs="Tahoma"/>
          <w:noProof/>
          <w:color w:val="008000"/>
        </w:rPr>
        <w:t>// значение для поиска (нет в списке)</w:t>
      </w:r>
    </w:p>
    <w:p w14:paraId="64088B31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cout&lt;&lt;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"--------------------- </w:t>
      </w:r>
      <w:r w:rsidRPr="00C6019A">
        <w:rPr>
          <w:rFonts w:ascii="Tahoma" w:hAnsi="Tahoma" w:cs="Tahoma"/>
          <w:noProof/>
          <w:color w:val="A31515"/>
        </w:rPr>
        <w:t>удалить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 "</w:t>
      </w:r>
      <w:r w:rsidRPr="00C6019A">
        <w:rPr>
          <w:rFonts w:ascii="Tahoma" w:hAnsi="Tahoma" w:cs="Tahoma"/>
          <w:noProof/>
          <w:lang w:val="en-US"/>
        </w:rPr>
        <w:t>&lt;&lt;k&lt;&lt;endl;</w:t>
      </w:r>
    </w:p>
    <w:p w14:paraId="36D0B69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if</w:t>
      </w:r>
      <w:r w:rsidRPr="00C6019A">
        <w:rPr>
          <w:rFonts w:ascii="Tahoma" w:hAnsi="Tahoma" w:cs="Tahoma"/>
          <w:bCs/>
          <w:noProof/>
          <w:lang w:val="en-US"/>
        </w:rPr>
        <w:t xml:space="preserve"> (del_find (k, &amp;Head)) show_List (Head);</w:t>
      </w:r>
    </w:p>
    <w:p w14:paraId="7FF88208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  <w:color w:val="0000FF"/>
        </w:rPr>
        <w:t>else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cout</w:t>
      </w:r>
      <w:r w:rsidRPr="00C6019A">
        <w:rPr>
          <w:rFonts w:ascii="Tahoma" w:hAnsi="Tahoma" w:cs="Tahoma"/>
          <w:bCs/>
          <w:noProof/>
        </w:rPr>
        <w:t>&lt;&lt;</w:t>
      </w:r>
      <w:r w:rsidRPr="00C6019A">
        <w:rPr>
          <w:rFonts w:ascii="Tahoma" w:hAnsi="Tahoma" w:cs="Tahoma"/>
          <w:noProof/>
          <w:color w:val="A31515"/>
        </w:rPr>
        <w:t>"Элемент "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lang w:val="en-US"/>
        </w:rPr>
        <w:t>k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color w:val="A31515"/>
        </w:rPr>
        <w:t>" не найден!!!"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lang w:val="en-US"/>
        </w:rPr>
        <w:t>endl</w:t>
      </w:r>
      <w:r w:rsidRPr="00C6019A">
        <w:rPr>
          <w:rFonts w:ascii="Tahoma" w:hAnsi="Tahoma" w:cs="Tahoma"/>
          <w:noProof/>
        </w:rPr>
        <w:t>;</w:t>
      </w:r>
    </w:p>
    <w:p w14:paraId="7BA1774C" w14:textId="77777777" w:rsidR="00C6019A" w:rsidRPr="00C6019A" w:rsidRDefault="00C6019A" w:rsidP="00C6019A">
      <w:pPr>
        <w:tabs>
          <w:tab w:val="left" w:pos="6804"/>
        </w:tabs>
        <w:spacing w:line="360" w:lineRule="auto"/>
        <w:rPr>
          <w:rFonts w:ascii="Tahoma" w:hAnsi="Tahoma" w:cs="Tahoma"/>
          <w:bCs/>
          <w:noProof/>
        </w:rPr>
      </w:pPr>
      <w:r w:rsidRPr="00C6019A">
        <w:rPr>
          <w:rFonts w:ascii="Tahoma" w:hAnsi="Tahoma" w:cs="Tahoma"/>
          <w:bCs/>
          <w:noProof/>
        </w:rPr>
        <w:t>. . .</w:t>
      </w:r>
    </w:p>
    <w:p w14:paraId="7C6A8B54" w14:textId="77777777" w:rsidR="00C6019A" w:rsidRPr="00C6019A" w:rsidRDefault="00C6019A" w:rsidP="00C6019A">
      <w:pPr>
        <w:numPr>
          <w:ilvl w:val="0"/>
          <w:numId w:val="30"/>
        </w:num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proofErr w:type="spellStart"/>
      <w:r w:rsidRPr="00C6019A">
        <w:t>Опереление</w:t>
      </w:r>
      <w:proofErr w:type="spellEnd"/>
      <w:r w:rsidRPr="00C6019A">
        <w:rPr>
          <w:bCs/>
          <w:noProof/>
        </w:rPr>
        <w:t xml:space="preserve"> функции </w:t>
      </w:r>
      <w:r w:rsidRPr="00C6019A">
        <w:rPr>
          <w:rFonts w:ascii="Tahoma" w:hAnsi="Tahoma" w:cs="Tahoma"/>
          <w:bCs/>
          <w:noProof/>
          <w:lang w:val="en-US"/>
        </w:rPr>
        <w:t>del_find (</w:t>
      </w:r>
      <w:r w:rsidRPr="00C6019A">
        <w:rPr>
          <w:rFonts w:ascii="Tahoma" w:hAnsi="Tahoma" w:cs="Tahoma"/>
          <w:bCs/>
          <w:noProof/>
        </w:rPr>
        <w:t>)</w:t>
      </w:r>
    </w:p>
    <w:p w14:paraId="1E7004F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//==================================</w:t>
      </w:r>
    </w:p>
    <w:p w14:paraId="4A7A228F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 xml:space="preserve">// </w:t>
      </w:r>
      <w:r w:rsidRPr="00C6019A">
        <w:rPr>
          <w:rFonts w:ascii="Tahoma" w:hAnsi="Tahoma" w:cs="Tahoma"/>
          <w:noProof/>
          <w:color w:val="008000"/>
        </w:rPr>
        <w:tab/>
      </w:r>
      <w:r w:rsidRPr="00C6019A">
        <w:rPr>
          <w:rFonts w:ascii="Tahoma" w:hAnsi="Tahoma" w:cs="Tahoma"/>
          <w:noProof/>
          <w:color w:val="008000"/>
        </w:rPr>
        <w:tab/>
        <w:t>ОБЛАСТЬ ОПРЕДЕЛЕНИЯ ФУНКЦИЙ</w:t>
      </w:r>
    </w:p>
    <w:p w14:paraId="4A8CAAB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//-----------------------------------------------------------------</w:t>
      </w:r>
    </w:p>
    <w:p w14:paraId="117DA4AB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</w:t>
      </w:r>
      <w:r w:rsidRPr="00C6019A">
        <w:rPr>
          <w:rFonts w:ascii="Tahoma" w:hAnsi="Tahoma" w:cs="Tahoma"/>
          <w:noProof/>
          <w:color w:val="008000"/>
        </w:rPr>
        <w:tab/>
        <w:t>УДАЛИТЬ УЗЕЛ ПОСЛЕ ПОИСКА</w:t>
      </w:r>
    </w:p>
    <w:p w14:paraId="1C22EF78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 xml:space="preserve">// Приём : </w:t>
      </w:r>
      <w:r w:rsidRPr="00C6019A">
        <w:rPr>
          <w:rFonts w:ascii="Tahoma" w:hAnsi="Tahoma" w:cs="Tahoma"/>
          <w:noProof/>
          <w:color w:val="008000"/>
        </w:rPr>
        <w:tab/>
        <w:t xml:space="preserve">int etalon - значение для поиска </w:t>
      </w:r>
    </w:p>
    <w:p w14:paraId="03497CAE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</w:t>
      </w:r>
      <w:r w:rsidRPr="00C6019A">
        <w:rPr>
          <w:rFonts w:ascii="Tahoma" w:hAnsi="Tahoma" w:cs="Tahoma"/>
          <w:noProof/>
          <w:color w:val="008000"/>
        </w:rPr>
        <w:tab/>
      </w:r>
      <w:r w:rsidRPr="00C6019A">
        <w:rPr>
          <w:rFonts w:ascii="Tahoma" w:hAnsi="Tahoma" w:cs="Tahoma"/>
          <w:noProof/>
          <w:color w:val="008000"/>
        </w:rPr>
        <w:tab/>
        <w:t xml:space="preserve">List** Head - указатель на тип List* (указатель на указатель) </w:t>
      </w:r>
    </w:p>
    <w:p w14:paraId="3540C786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 Возврат : (true, false), результат поиска</w:t>
      </w:r>
    </w:p>
    <w:p w14:paraId="11332EE2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//-----------------------------------------------------------------</w:t>
      </w:r>
    </w:p>
    <w:p w14:paraId="739A5E5A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bool</w:t>
      </w:r>
      <w:r w:rsidRPr="00C6019A">
        <w:rPr>
          <w:rFonts w:ascii="Tahoma" w:hAnsi="Tahoma" w:cs="Tahoma"/>
          <w:bCs/>
          <w:noProof/>
          <w:lang w:val="en-US"/>
        </w:rPr>
        <w:t xml:space="preserve"> del_find (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etalon, List** H)</w:t>
      </w:r>
    </w:p>
    <w:p w14:paraId="0422A32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lang w:val="en-US"/>
        </w:rPr>
        <w:t>{</w:t>
      </w:r>
      <w:r w:rsidRPr="00C6019A">
        <w:rPr>
          <w:rFonts w:ascii="Tahoma" w:hAnsi="Tahoma" w:cs="Tahoma"/>
          <w:noProof/>
          <w:lang w:val="en-US"/>
        </w:rPr>
        <w:tab/>
        <w:t>List* Cur, *Work;</w:t>
      </w:r>
    </w:p>
    <w:p w14:paraId="3FD8C2FD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noProof/>
          <w:color w:val="0000FF"/>
          <w:lang w:val="en-US"/>
        </w:rPr>
        <w:t>bool</w:t>
      </w:r>
      <w:r w:rsidRPr="00C6019A">
        <w:rPr>
          <w:rFonts w:ascii="Tahoma" w:hAnsi="Tahoma" w:cs="Tahoma"/>
          <w:bCs/>
          <w:noProof/>
          <w:lang w:val="en-US"/>
        </w:rPr>
        <w:t xml:space="preserve"> fl = </w:t>
      </w:r>
      <w:r w:rsidRPr="00C6019A">
        <w:rPr>
          <w:rFonts w:ascii="Tahoma" w:hAnsi="Tahoma" w:cs="Tahoma"/>
          <w:noProof/>
          <w:color w:val="0000FF"/>
          <w:lang w:val="en-US"/>
        </w:rPr>
        <w:t>false</w:t>
      </w:r>
      <w:r w:rsidRPr="00C6019A">
        <w:rPr>
          <w:rFonts w:ascii="Tahoma" w:hAnsi="Tahoma" w:cs="Tahoma"/>
          <w:noProof/>
          <w:lang w:val="en-US"/>
        </w:rPr>
        <w:t>;</w:t>
      </w:r>
      <w:r w:rsidRPr="00C6019A">
        <w:rPr>
          <w:rFonts w:ascii="Tahoma" w:hAnsi="Tahoma" w:cs="Tahoma"/>
          <w:noProof/>
          <w:lang w:val="en-US"/>
        </w:rPr>
        <w:tab/>
      </w:r>
      <w:r w:rsidRPr="00C6019A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6019A">
        <w:rPr>
          <w:rFonts w:ascii="Tahoma" w:hAnsi="Tahoma" w:cs="Tahoma"/>
          <w:noProof/>
          <w:color w:val="008000"/>
        </w:rPr>
        <w:t>флаг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поиска</w:t>
      </w:r>
    </w:p>
    <w:p w14:paraId="79BD3EDF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noProof/>
          <w:color w:val="0000FF"/>
        </w:rPr>
        <w:t>if</w:t>
      </w:r>
      <w:r w:rsidRPr="00C6019A">
        <w:rPr>
          <w:rFonts w:ascii="Tahoma" w:hAnsi="Tahoma" w:cs="Tahoma"/>
          <w:bCs/>
          <w:noProof/>
        </w:rPr>
        <w:t xml:space="preserve"> ((*H)-&gt;Data == etalon) </w:t>
      </w:r>
      <w:r w:rsidRPr="00C6019A">
        <w:rPr>
          <w:rFonts w:ascii="Tahoma" w:hAnsi="Tahoma" w:cs="Tahoma"/>
          <w:noProof/>
          <w:color w:val="008000"/>
        </w:rPr>
        <w:t>//*********** УДАЛЕНИЕ ГОЛОВНОГО УЗЛА</w:t>
      </w:r>
    </w:p>
    <w:p w14:paraId="6C21DE7B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  <w:t>{</w:t>
      </w:r>
      <w:r w:rsidRPr="00C6019A">
        <w:rPr>
          <w:rFonts w:ascii="Tahoma" w:hAnsi="Tahoma" w:cs="Tahoma"/>
          <w:bCs/>
          <w:noProof/>
        </w:rPr>
        <w:tab/>
        <w:t xml:space="preserve">Work = (*H)-&gt;Next; </w:t>
      </w:r>
      <w:r w:rsidRPr="00C6019A">
        <w:rPr>
          <w:rFonts w:ascii="Tahoma" w:hAnsi="Tahoma" w:cs="Tahoma"/>
          <w:noProof/>
          <w:color w:val="008000"/>
        </w:rPr>
        <w:t>// сохранение адреса следующего за головным</w:t>
      </w:r>
    </w:p>
    <w:p w14:paraId="6A60FD0E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  <w:t>free (*H);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удалить головной узел</w:t>
      </w:r>
    </w:p>
    <w:p w14:paraId="25D90357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  <w:t>*H = Work;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изменение адреса головного узла</w:t>
      </w:r>
    </w:p>
    <w:p w14:paraId="1161E0BF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  <w:t>fl=</w:t>
      </w:r>
      <w:r w:rsidRPr="00C6019A">
        <w:rPr>
          <w:rFonts w:ascii="Tahoma" w:hAnsi="Tahoma" w:cs="Tahoma"/>
          <w:noProof/>
          <w:color w:val="0000FF"/>
        </w:rPr>
        <w:t>true</w:t>
      </w:r>
      <w:r w:rsidRPr="00C6019A">
        <w:rPr>
          <w:rFonts w:ascii="Tahoma" w:hAnsi="Tahoma" w:cs="Tahoma"/>
          <w:noProof/>
        </w:rPr>
        <w:t>;</w:t>
      </w:r>
    </w:p>
    <w:p w14:paraId="72F7C571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ab/>
        <w:t>}</w:t>
      </w:r>
    </w:p>
    <w:p w14:paraId="265E79E3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00FF"/>
          <w:lang w:val="en-US"/>
        </w:rPr>
        <w:t>e</w:t>
      </w:r>
      <w:r w:rsidRPr="00C6019A">
        <w:rPr>
          <w:rFonts w:ascii="Tahoma" w:hAnsi="Tahoma" w:cs="Tahoma"/>
          <w:noProof/>
          <w:color w:val="0000FF"/>
        </w:rPr>
        <w:t>lse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// ********************* УДАЛЕНИЕ ВСЕХ ОСТАЛЬНЫХ *************</w:t>
      </w:r>
    </w:p>
    <w:p w14:paraId="1176BA6E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  <w:t>{Cur = *H;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 xml:space="preserve">// </w:t>
      </w:r>
      <w:r w:rsidRPr="00C6019A">
        <w:rPr>
          <w:rFonts w:ascii="Tahoma" w:hAnsi="Tahoma" w:cs="Tahoma"/>
          <w:noProof/>
          <w:color w:val="008000"/>
          <w:lang w:val="en-US"/>
        </w:rPr>
        <w:t>Cur</w:t>
      </w:r>
      <w:r w:rsidRPr="00C6019A">
        <w:rPr>
          <w:rFonts w:ascii="Tahoma" w:hAnsi="Tahoma" w:cs="Tahoma"/>
          <w:noProof/>
          <w:color w:val="008000"/>
        </w:rPr>
        <w:t>–узел это текущий узел (устанавливаем в начало)</w:t>
      </w:r>
    </w:p>
    <w:p w14:paraId="12DAD3F2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 цикл поиска совпадения по данным</w:t>
      </w:r>
    </w:p>
    <w:p w14:paraId="7001B76A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00FF"/>
          <w:lang w:val="en-US"/>
        </w:rPr>
        <w:t>while</w:t>
      </w:r>
      <w:r w:rsidRPr="00C6019A">
        <w:rPr>
          <w:rFonts w:ascii="Tahoma" w:hAnsi="Tahoma" w:cs="Tahoma"/>
          <w:bCs/>
          <w:noProof/>
        </w:rPr>
        <w:t xml:space="preserve"> (</w:t>
      </w:r>
      <w:r w:rsidRPr="00C6019A">
        <w:rPr>
          <w:rFonts w:ascii="Tahoma" w:hAnsi="Tahoma" w:cs="Tahoma"/>
          <w:bCs/>
          <w:noProof/>
          <w:lang w:val="en-US"/>
        </w:rPr>
        <w:t>Cur</w:t>
      </w:r>
      <w:r w:rsidRPr="00C6019A">
        <w:rPr>
          <w:rFonts w:ascii="Tahoma" w:hAnsi="Tahoma" w:cs="Tahoma"/>
          <w:bCs/>
          <w:noProof/>
        </w:rPr>
        <w:t>-&gt;</w:t>
      </w:r>
      <w:r w:rsidRPr="00C6019A">
        <w:rPr>
          <w:rFonts w:ascii="Tahoma" w:hAnsi="Tahoma" w:cs="Tahoma"/>
          <w:bCs/>
          <w:noProof/>
          <w:lang w:val="en-US"/>
        </w:rPr>
        <w:t>Next</w:t>
      </w:r>
      <w:r w:rsidRPr="00C6019A">
        <w:rPr>
          <w:rFonts w:ascii="Tahoma" w:hAnsi="Tahoma" w:cs="Tahoma"/>
          <w:bCs/>
          <w:noProof/>
        </w:rPr>
        <w:t xml:space="preserve"> !=</w:t>
      </w:r>
      <w:r w:rsidRPr="00C6019A">
        <w:rPr>
          <w:rFonts w:ascii="Tahoma" w:hAnsi="Tahoma" w:cs="Tahoma"/>
          <w:bCs/>
          <w:noProof/>
          <w:lang w:val="en-US"/>
        </w:rPr>
        <w:t>NULL</w:t>
      </w:r>
      <w:r w:rsidRPr="00C6019A">
        <w:rPr>
          <w:rFonts w:ascii="Tahoma" w:hAnsi="Tahoma" w:cs="Tahoma"/>
          <w:bCs/>
          <w:noProof/>
        </w:rPr>
        <w:t xml:space="preserve">) </w:t>
      </w:r>
      <w:r w:rsidRPr="00C6019A">
        <w:rPr>
          <w:rFonts w:ascii="Tahoma" w:hAnsi="Tahoma" w:cs="Tahoma"/>
          <w:noProof/>
          <w:color w:val="008000"/>
        </w:rPr>
        <w:t xml:space="preserve">// находимся в цикле, пока </w:t>
      </w:r>
      <w:r w:rsidRPr="00C6019A">
        <w:rPr>
          <w:rFonts w:ascii="Tahoma" w:hAnsi="Tahoma" w:cs="Tahoma"/>
          <w:noProof/>
          <w:color w:val="008000"/>
          <w:lang w:val="en-US"/>
        </w:rPr>
        <w:t>Cur</w:t>
      </w:r>
      <w:r w:rsidRPr="00C6019A">
        <w:rPr>
          <w:rFonts w:ascii="Tahoma" w:hAnsi="Tahoma" w:cs="Tahoma"/>
          <w:noProof/>
          <w:color w:val="008000"/>
        </w:rPr>
        <w:t>-узел не последний</w:t>
      </w:r>
    </w:p>
    <w:p w14:paraId="0CE648CF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00FF"/>
          <w:lang w:val="en-US"/>
        </w:rPr>
        <w:t>if</w:t>
      </w:r>
      <w:r w:rsidRPr="00C6019A">
        <w:rPr>
          <w:rFonts w:ascii="Tahoma" w:hAnsi="Tahoma" w:cs="Tahoma"/>
          <w:bCs/>
          <w:noProof/>
        </w:rPr>
        <w:t xml:space="preserve"> ((</w:t>
      </w:r>
      <w:r w:rsidRPr="00C6019A">
        <w:rPr>
          <w:rFonts w:ascii="Tahoma" w:hAnsi="Tahoma" w:cs="Tahoma"/>
          <w:bCs/>
          <w:noProof/>
          <w:lang w:val="en-US"/>
        </w:rPr>
        <w:t>Cur</w:t>
      </w:r>
      <w:r w:rsidRPr="00C6019A">
        <w:rPr>
          <w:rFonts w:ascii="Tahoma" w:hAnsi="Tahoma" w:cs="Tahoma"/>
          <w:bCs/>
          <w:noProof/>
        </w:rPr>
        <w:t>-&gt;</w:t>
      </w:r>
      <w:r w:rsidRPr="00C6019A">
        <w:rPr>
          <w:rFonts w:ascii="Tahoma" w:hAnsi="Tahoma" w:cs="Tahoma"/>
          <w:bCs/>
          <w:noProof/>
          <w:lang w:val="en-US"/>
        </w:rPr>
        <w:t>Next</w:t>
      </w:r>
      <w:r w:rsidRPr="00C6019A">
        <w:rPr>
          <w:rFonts w:ascii="Tahoma" w:hAnsi="Tahoma" w:cs="Tahoma"/>
          <w:bCs/>
          <w:noProof/>
        </w:rPr>
        <w:t>)-&gt;</w:t>
      </w:r>
      <w:r w:rsidRPr="00C6019A">
        <w:rPr>
          <w:rFonts w:ascii="Tahoma" w:hAnsi="Tahoma" w:cs="Tahoma"/>
          <w:bCs/>
          <w:noProof/>
          <w:lang w:val="en-US"/>
        </w:rPr>
        <w:t>Data</w:t>
      </w:r>
      <w:r w:rsidRPr="00C6019A">
        <w:rPr>
          <w:rFonts w:ascii="Tahoma" w:hAnsi="Tahoma" w:cs="Tahoma"/>
          <w:bCs/>
          <w:noProof/>
        </w:rPr>
        <w:t xml:space="preserve"> != </w:t>
      </w:r>
      <w:r w:rsidRPr="00C6019A">
        <w:rPr>
          <w:rFonts w:ascii="Tahoma" w:hAnsi="Tahoma" w:cs="Tahoma"/>
          <w:bCs/>
          <w:noProof/>
          <w:lang w:val="en-US"/>
        </w:rPr>
        <w:t>etalon</w:t>
      </w:r>
      <w:r w:rsidRPr="00C6019A">
        <w:rPr>
          <w:rFonts w:ascii="Tahoma" w:hAnsi="Tahoma" w:cs="Tahoma"/>
          <w:bCs/>
          <w:noProof/>
        </w:rPr>
        <w:t xml:space="preserve">) </w:t>
      </w:r>
      <w:r w:rsidRPr="00C6019A">
        <w:rPr>
          <w:rFonts w:ascii="Tahoma" w:hAnsi="Tahoma" w:cs="Tahoma"/>
          <w:noProof/>
          <w:color w:val="008000"/>
        </w:rPr>
        <w:t xml:space="preserve">// проверка следующего за </w:t>
      </w:r>
      <w:r w:rsidRPr="00C6019A">
        <w:rPr>
          <w:rFonts w:ascii="Tahoma" w:hAnsi="Tahoma" w:cs="Tahoma"/>
          <w:noProof/>
          <w:color w:val="008000"/>
          <w:lang w:val="en-US"/>
        </w:rPr>
        <w:t>Cur</w:t>
      </w:r>
    </w:p>
    <w:p w14:paraId="7983E4DE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  <w:t>Cur=Cur-&gt;Next;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 xml:space="preserve">// смена </w:t>
      </w:r>
      <w:r w:rsidRPr="00C6019A">
        <w:rPr>
          <w:rFonts w:ascii="Tahoma" w:hAnsi="Tahoma" w:cs="Tahoma"/>
          <w:noProof/>
          <w:color w:val="008000"/>
          <w:lang w:val="en-US"/>
        </w:rPr>
        <w:t>Cur</w:t>
      </w:r>
      <w:r w:rsidRPr="00C6019A">
        <w:rPr>
          <w:rFonts w:ascii="Tahoma" w:hAnsi="Tahoma" w:cs="Tahoma"/>
          <w:noProof/>
          <w:color w:val="008000"/>
        </w:rPr>
        <w:t>-узла (перемещение далее)</w:t>
      </w:r>
    </w:p>
    <w:p w14:paraId="53F01747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00FF"/>
        </w:rPr>
        <w:t>else</w:t>
      </w:r>
      <w:r w:rsidRPr="00C6019A">
        <w:rPr>
          <w:rFonts w:ascii="Tahoma" w:hAnsi="Tahoma" w:cs="Tahoma"/>
          <w:bCs/>
          <w:noProof/>
        </w:rPr>
        <w:tab/>
      </w:r>
    </w:p>
    <w:p w14:paraId="3CB9D7BC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  <w:t>{fl=</w:t>
      </w:r>
      <w:r w:rsidRPr="00C6019A">
        <w:rPr>
          <w:rFonts w:ascii="Tahoma" w:hAnsi="Tahoma" w:cs="Tahoma"/>
          <w:noProof/>
          <w:color w:val="0000FF"/>
        </w:rPr>
        <w:t>true</w:t>
      </w:r>
      <w:r w:rsidRPr="00C6019A">
        <w:rPr>
          <w:rFonts w:ascii="Tahoma" w:hAnsi="Tahoma" w:cs="Tahoma"/>
          <w:noProof/>
        </w:rPr>
        <w:t xml:space="preserve">;  </w:t>
      </w:r>
      <w:r w:rsidRPr="00C6019A">
        <w:rPr>
          <w:rFonts w:ascii="Tahoma" w:hAnsi="Tahoma" w:cs="Tahoma"/>
          <w:noProof/>
          <w:color w:val="008000"/>
        </w:rPr>
        <w:t>//  данные совпали : искомый узел - следующий за Cur</w:t>
      </w:r>
    </w:p>
    <w:p w14:paraId="40961213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  <w:t xml:space="preserve">  </w:t>
      </w:r>
      <w:r w:rsidRPr="00C6019A">
        <w:rPr>
          <w:rFonts w:ascii="Tahoma" w:hAnsi="Tahoma" w:cs="Tahoma"/>
          <w:noProof/>
          <w:color w:val="0000FF"/>
        </w:rPr>
        <w:t>break</w:t>
      </w:r>
      <w:r w:rsidRPr="00C6019A">
        <w:rPr>
          <w:rFonts w:ascii="Tahoma" w:hAnsi="Tahoma" w:cs="Tahoma"/>
          <w:noProof/>
        </w:rPr>
        <w:t>;</w:t>
      </w:r>
    </w:p>
    <w:p w14:paraId="58404761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  <w:t>}</w:t>
      </w:r>
    </w:p>
    <w:p w14:paraId="34FF4455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  <w:color w:val="0000FF"/>
        </w:rPr>
        <w:t>if</w:t>
      </w:r>
      <w:r w:rsidRPr="00C6019A">
        <w:rPr>
          <w:rFonts w:ascii="Tahoma" w:hAnsi="Tahoma" w:cs="Tahoma"/>
          <w:bCs/>
          <w:noProof/>
        </w:rPr>
        <w:t xml:space="preserve"> (fl)</w:t>
      </w:r>
    </w:p>
    <w:p w14:paraId="3FED4087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bCs/>
          <w:noProof/>
        </w:rPr>
      </w:pPr>
      <w:r w:rsidRPr="00C6019A">
        <w:rPr>
          <w:rFonts w:ascii="Tahoma" w:hAnsi="Tahoma" w:cs="Tahoma"/>
          <w:bCs/>
          <w:noProof/>
        </w:rPr>
        <w:t>{</w:t>
      </w:r>
      <w:r w:rsidRPr="00C6019A">
        <w:rPr>
          <w:rFonts w:ascii="Tahoma" w:hAnsi="Tahoma" w:cs="Tahoma"/>
          <w:noProof/>
          <w:color w:val="008000"/>
        </w:rPr>
        <w:t xml:space="preserve">// Work - сохранение адреса второго, следующего за </w:t>
      </w:r>
      <w:r w:rsidRPr="00C6019A">
        <w:rPr>
          <w:rFonts w:ascii="Tahoma" w:hAnsi="Tahoma" w:cs="Tahoma"/>
          <w:noProof/>
          <w:color w:val="008000"/>
          <w:lang w:val="en-US"/>
        </w:rPr>
        <w:t>Cur</w:t>
      </w:r>
      <w:r w:rsidRPr="00C6019A">
        <w:rPr>
          <w:rFonts w:ascii="Tahoma" w:hAnsi="Tahoma" w:cs="Tahoma"/>
          <w:noProof/>
          <w:color w:val="008000"/>
        </w:rPr>
        <w:t>-узлом</w:t>
      </w:r>
    </w:p>
    <w:p w14:paraId="0BD1581B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  <w:lang w:val="en-US"/>
        </w:rPr>
        <w:t>Work</w:t>
      </w:r>
      <w:r w:rsidRPr="00C6019A">
        <w:rPr>
          <w:rFonts w:ascii="Tahoma" w:hAnsi="Tahoma" w:cs="Tahoma"/>
          <w:bCs/>
          <w:noProof/>
        </w:rPr>
        <w:t xml:space="preserve"> = </w:t>
      </w:r>
      <w:r w:rsidRPr="00C6019A">
        <w:rPr>
          <w:rFonts w:ascii="Tahoma" w:hAnsi="Tahoma" w:cs="Tahoma"/>
          <w:bCs/>
          <w:noProof/>
          <w:lang w:val="en-US"/>
        </w:rPr>
        <w:t>Cur</w:t>
      </w:r>
      <w:r w:rsidRPr="00C6019A">
        <w:rPr>
          <w:rFonts w:ascii="Tahoma" w:hAnsi="Tahoma" w:cs="Tahoma"/>
          <w:bCs/>
          <w:noProof/>
        </w:rPr>
        <w:t>-&gt;</w:t>
      </w:r>
      <w:r w:rsidRPr="00C6019A">
        <w:rPr>
          <w:rFonts w:ascii="Tahoma" w:hAnsi="Tahoma" w:cs="Tahoma"/>
          <w:bCs/>
          <w:noProof/>
          <w:lang w:val="en-US"/>
        </w:rPr>
        <w:t>Next</w:t>
      </w:r>
      <w:r w:rsidRPr="00C6019A">
        <w:rPr>
          <w:rFonts w:ascii="Tahoma" w:hAnsi="Tahoma" w:cs="Tahoma"/>
          <w:bCs/>
          <w:noProof/>
        </w:rPr>
        <w:t>-&gt;</w:t>
      </w:r>
      <w:r w:rsidRPr="00C6019A">
        <w:rPr>
          <w:rFonts w:ascii="Tahoma" w:hAnsi="Tahoma" w:cs="Tahoma"/>
          <w:bCs/>
          <w:noProof/>
          <w:lang w:val="en-US"/>
        </w:rPr>
        <w:t>Next</w:t>
      </w:r>
      <w:r w:rsidRPr="00C6019A">
        <w:rPr>
          <w:rFonts w:ascii="Tahoma" w:hAnsi="Tahoma" w:cs="Tahoma"/>
          <w:bCs/>
          <w:noProof/>
        </w:rPr>
        <w:t>;</w:t>
      </w:r>
    </w:p>
    <w:p w14:paraId="792DCE36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  <w:lang w:val="en-US"/>
        </w:rPr>
        <w:t>free</w:t>
      </w:r>
      <w:r w:rsidRPr="00C6019A">
        <w:rPr>
          <w:rFonts w:ascii="Tahoma" w:hAnsi="Tahoma" w:cs="Tahoma"/>
          <w:bCs/>
          <w:noProof/>
        </w:rPr>
        <w:t xml:space="preserve"> (</w:t>
      </w:r>
      <w:r w:rsidRPr="00C6019A">
        <w:rPr>
          <w:rFonts w:ascii="Tahoma" w:hAnsi="Tahoma" w:cs="Tahoma"/>
          <w:bCs/>
          <w:noProof/>
          <w:lang w:val="en-US"/>
        </w:rPr>
        <w:t>Cur</w:t>
      </w:r>
      <w:r w:rsidRPr="00C6019A">
        <w:rPr>
          <w:rFonts w:ascii="Tahoma" w:hAnsi="Tahoma" w:cs="Tahoma"/>
          <w:bCs/>
          <w:noProof/>
        </w:rPr>
        <w:t>-&gt;</w:t>
      </w:r>
      <w:r w:rsidRPr="00C6019A">
        <w:rPr>
          <w:rFonts w:ascii="Tahoma" w:hAnsi="Tahoma" w:cs="Tahoma"/>
          <w:bCs/>
          <w:noProof/>
          <w:lang w:val="en-US"/>
        </w:rPr>
        <w:t>Next</w:t>
      </w:r>
      <w:r w:rsidRPr="00C6019A">
        <w:rPr>
          <w:rFonts w:ascii="Tahoma" w:hAnsi="Tahoma" w:cs="Tahoma"/>
          <w:bCs/>
          <w:noProof/>
        </w:rPr>
        <w:t>);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 xml:space="preserve">// удаление первого, следующего за </w:t>
      </w:r>
      <w:r w:rsidRPr="00C6019A">
        <w:rPr>
          <w:rFonts w:ascii="Tahoma" w:hAnsi="Tahoma" w:cs="Tahoma"/>
          <w:noProof/>
          <w:color w:val="008000"/>
          <w:lang w:val="en-US"/>
        </w:rPr>
        <w:t>Cur</w:t>
      </w:r>
      <w:r w:rsidRPr="00C6019A">
        <w:rPr>
          <w:rFonts w:ascii="Tahoma" w:hAnsi="Tahoma" w:cs="Tahoma"/>
          <w:noProof/>
          <w:color w:val="008000"/>
        </w:rPr>
        <w:t>-узлом</w:t>
      </w:r>
    </w:p>
    <w:p w14:paraId="6D4CD59D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>Cur-&gt;Next= Work;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 xml:space="preserve">// </w:t>
      </w:r>
      <w:r w:rsidRPr="00C6019A">
        <w:rPr>
          <w:rFonts w:ascii="Tahoma" w:hAnsi="Tahoma" w:cs="Tahoma"/>
          <w:noProof/>
          <w:color w:val="008000"/>
          <w:lang w:val="en-US"/>
        </w:rPr>
        <w:t>Cur</w:t>
      </w:r>
      <w:r w:rsidRPr="00C6019A">
        <w:rPr>
          <w:rFonts w:ascii="Tahoma" w:hAnsi="Tahoma" w:cs="Tahoma"/>
          <w:noProof/>
          <w:color w:val="008000"/>
        </w:rPr>
        <w:t>-узел связывается со вторым,следующим за ним за</w:t>
      </w:r>
    </w:p>
    <w:p w14:paraId="37ABECBC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>}</w:t>
      </w:r>
    </w:p>
    <w:p w14:paraId="59A5B625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 xml:space="preserve">} </w:t>
      </w:r>
      <w:r w:rsidRPr="00C6019A">
        <w:rPr>
          <w:rFonts w:ascii="Tahoma" w:hAnsi="Tahoma" w:cs="Tahoma"/>
          <w:noProof/>
          <w:color w:val="008000"/>
        </w:rPr>
        <w:t>//*************************************************************</w:t>
      </w:r>
    </w:p>
    <w:p w14:paraId="45499F1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  <w:color w:val="0000FF"/>
        </w:rPr>
        <w:t>return</w:t>
      </w:r>
      <w:r w:rsidRPr="00C6019A">
        <w:rPr>
          <w:rFonts w:ascii="Tahoma" w:hAnsi="Tahoma" w:cs="Tahoma"/>
          <w:bCs/>
          <w:noProof/>
        </w:rPr>
        <w:t xml:space="preserve"> fl;</w:t>
      </w:r>
    </w:p>
    <w:p w14:paraId="3468A2D9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</w:rPr>
        <w:t>}</w:t>
      </w:r>
    </w:p>
    <w:p w14:paraId="2D3C3DD8" w14:textId="77777777" w:rsidR="00C6019A" w:rsidRPr="00C6019A" w:rsidRDefault="00C6019A" w:rsidP="00C6019A">
      <w:pPr>
        <w:tabs>
          <w:tab w:val="left" w:pos="6804"/>
        </w:tabs>
        <w:spacing w:line="360" w:lineRule="auto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//---------------------------------------------</w:t>
      </w:r>
    </w:p>
    <w:p w14:paraId="7B1D473B" w14:textId="77777777" w:rsidR="00C6019A" w:rsidRPr="00C6019A" w:rsidRDefault="00C6019A" w:rsidP="00C6019A">
      <w:pPr>
        <w:autoSpaceDE w:val="0"/>
        <w:autoSpaceDN w:val="0"/>
        <w:adjustRightInd w:val="0"/>
        <w:rPr>
          <w:b/>
          <w:noProof/>
          <w:sz w:val="28"/>
          <w:szCs w:val="28"/>
        </w:rPr>
      </w:pPr>
      <w:r w:rsidRPr="00C6019A">
        <w:rPr>
          <w:b/>
          <w:noProof/>
          <w:sz w:val="28"/>
          <w:szCs w:val="28"/>
        </w:rPr>
        <w:lastRenderedPageBreak/>
        <w:t>Комментарии к программе (Задача №2)</w:t>
      </w:r>
    </w:p>
    <w:p w14:paraId="2D429261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noProof/>
        </w:rPr>
        <w:t>В задаче №1 функция</w:t>
      </w:r>
      <w:r w:rsidRPr="00C6019A">
        <w:rPr>
          <w:b/>
          <w:noProof/>
          <w:sz w:val="28"/>
          <w:szCs w:val="28"/>
        </w:rPr>
        <w:t xml:space="preserve"> </w:t>
      </w:r>
      <w:r w:rsidRPr="00C6019A">
        <w:rPr>
          <w:rFonts w:ascii="Tahoma" w:hAnsi="Tahoma" w:cs="Tahoma"/>
          <w:noProof/>
          <w:lang w:val="en-US"/>
        </w:rPr>
        <w:t>make</w:t>
      </w:r>
      <w:r w:rsidRPr="00C6019A">
        <w:rPr>
          <w:rFonts w:ascii="Tahoma" w:hAnsi="Tahoma" w:cs="Tahoma"/>
          <w:noProof/>
        </w:rPr>
        <w:t>_</w:t>
      </w:r>
      <w:r w:rsidRPr="00C6019A">
        <w:rPr>
          <w:rFonts w:ascii="Tahoma" w:hAnsi="Tahoma" w:cs="Tahoma"/>
          <w:noProof/>
          <w:lang w:val="en-US"/>
        </w:rPr>
        <w:t>List</w:t>
      </w:r>
      <w:r w:rsidRPr="00C6019A">
        <w:rPr>
          <w:rFonts w:ascii="Tahoma" w:hAnsi="Tahoma" w:cs="Tahoma"/>
          <w:noProof/>
        </w:rPr>
        <w:t>()</w:t>
      </w:r>
      <w:r w:rsidRPr="00C6019A">
        <w:rPr>
          <w:rFonts w:ascii="Tahoma" w:hAnsi="Tahoma" w:cs="Tahoma"/>
          <w:b/>
          <w:noProof/>
        </w:rPr>
        <w:t xml:space="preserve"> </w:t>
      </w:r>
      <w:r w:rsidRPr="00C6019A">
        <w:rPr>
          <w:noProof/>
        </w:rPr>
        <w:t>изменяет голову списка, поэтому возвращает указатель</w:t>
      </w:r>
      <w:r w:rsidRPr="00C6019A">
        <w:rPr>
          <w:rFonts w:ascii="Tahoma" w:hAnsi="Tahoma" w:cs="Tahoma"/>
          <w:b/>
          <w:noProof/>
        </w:rPr>
        <w:t xml:space="preserve"> </w:t>
      </w:r>
      <w:r w:rsidRPr="00C6019A">
        <w:rPr>
          <w:rFonts w:ascii="Tahoma" w:hAnsi="Tahoma" w:cs="Tahoma"/>
          <w:noProof/>
          <w:lang w:val="en-US"/>
        </w:rPr>
        <w:t>List</w:t>
      </w:r>
      <w:r w:rsidRPr="00C6019A">
        <w:rPr>
          <w:rFonts w:ascii="Tahoma" w:hAnsi="Tahoma" w:cs="Tahoma"/>
          <w:noProof/>
        </w:rPr>
        <w:t>*</w:t>
      </w:r>
    </w:p>
    <w:p w14:paraId="6DF65519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>Но что делать если функция, которая  изменяет голову списка должна возвращать другую информацию? Очевидно, что нужно «научиться» обращаться к указателю, расположенному за пределами функции из тела самой функции.</w:t>
      </w:r>
    </w:p>
    <w:p w14:paraId="1E2B9353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 xml:space="preserve">Разберем теорию этого вопроса. </w:t>
      </w:r>
    </w:p>
    <w:p w14:paraId="08BF98B8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  <w:r w:rsidRPr="00C6019A">
        <w:rPr>
          <w:noProof/>
        </w:rPr>
        <w:t xml:space="preserve">Поставим абстрактную задачу, где нам нужно удалённо (из функции) обращаться к данным функции </w:t>
      </w:r>
      <w:r w:rsidRPr="00C6019A">
        <w:rPr>
          <w:rFonts w:ascii="Tahoma" w:hAnsi="Tahoma" w:cs="Tahoma"/>
          <w:bCs/>
          <w:noProof/>
          <w:lang w:val="en-US"/>
        </w:rPr>
        <w:t>main</w:t>
      </w:r>
      <w:r w:rsidRPr="00C6019A">
        <w:rPr>
          <w:rFonts w:ascii="Tahoma" w:hAnsi="Tahoma" w:cs="Tahoma"/>
          <w:bCs/>
          <w:noProof/>
        </w:rPr>
        <w:t xml:space="preserve">() </w:t>
      </w:r>
      <w:r w:rsidRPr="00C6019A">
        <w:rPr>
          <w:noProof/>
        </w:rPr>
        <w:t xml:space="preserve">следующих типов: 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</w:rPr>
        <w:t xml:space="preserve">  </w:t>
      </w:r>
      <w:r w:rsidRPr="00C6019A">
        <w:rPr>
          <w:rFonts w:ascii="Tahoma" w:hAnsi="Tahoma" w:cs="Tahoma"/>
          <w:bCs/>
          <w:noProof/>
          <w:lang w:val="en-US"/>
        </w:rPr>
        <w:t>x</w:t>
      </w:r>
      <w:r w:rsidRPr="00C6019A">
        <w:rPr>
          <w:rFonts w:ascii="Tahoma" w:hAnsi="Tahoma" w:cs="Tahoma"/>
          <w:bCs/>
          <w:noProof/>
        </w:rPr>
        <w:t xml:space="preserve"> ,</w:t>
      </w:r>
      <w:r w:rsidRPr="00C6019A">
        <w:rPr>
          <w:rFonts w:ascii="Tahoma" w:hAnsi="Tahoma" w:cs="Tahoma"/>
          <w:noProof/>
          <w:color w:val="0000FF"/>
        </w:rPr>
        <w:t xml:space="preserve"> 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</w:rPr>
        <w:t xml:space="preserve">* </w:t>
      </w:r>
      <w:r w:rsidRPr="00C6019A">
        <w:rPr>
          <w:rFonts w:ascii="Tahoma" w:hAnsi="Tahoma" w:cs="Tahoma"/>
          <w:bCs/>
          <w:noProof/>
          <w:lang w:val="en-US"/>
        </w:rPr>
        <w:t>ptr</w:t>
      </w:r>
    </w:p>
    <w:p w14:paraId="39527BD9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  <w:color w:val="008000"/>
        </w:rPr>
        <w:t>//------------------------------------------------------------------------------------------</w:t>
      </w:r>
    </w:p>
    <w:p w14:paraId="2C6605BB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 Функция принимает параметры:</w:t>
      </w:r>
    </w:p>
    <w:p w14:paraId="60F69EDD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 int* p - для доступа к внешней переменной типа int (простой указатель)</w:t>
      </w:r>
    </w:p>
    <w:p w14:paraId="70396C82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 int** pp - для доступа к внешней переменной типа int* (указатель на указатель)</w:t>
      </w:r>
    </w:p>
    <w:p w14:paraId="6604AA77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color w:val="008000"/>
          <w:lang w:val="en-US"/>
        </w:rPr>
        <w:t>//------------------------------------------------------------------------------------------</w:t>
      </w:r>
    </w:p>
    <w:p w14:paraId="5C0C7F28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void</w:t>
      </w:r>
      <w:r w:rsidRPr="00C6019A">
        <w:rPr>
          <w:rFonts w:ascii="Tahoma" w:hAnsi="Tahoma" w:cs="Tahoma"/>
          <w:bCs/>
          <w:noProof/>
          <w:lang w:val="en-US"/>
        </w:rPr>
        <w:t xml:space="preserve"> f (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noProof/>
          <w:lang w:val="en-US"/>
        </w:rPr>
        <w:t xml:space="preserve">* p, 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noProof/>
          <w:lang w:val="en-US"/>
        </w:rPr>
        <w:t xml:space="preserve">** pp) </w:t>
      </w:r>
      <w:r w:rsidRPr="00C6019A">
        <w:rPr>
          <w:rFonts w:ascii="Tahoma" w:hAnsi="Tahoma" w:cs="Tahoma"/>
          <w:noProof/>
          <w:lang w:val="en-US"/>
        </w:rPr>
        <w:tab/>
      </w:r>
      <w:r w:rsidRPr="00C6019A">
        <w:rPr>
          <w:rFonts w:ascii="Tahoma" w:hAnsi="Tahoma" w:cs="Tahoma"/>
          <w:noProof/>
          <w:lang w:val="en-US"/>
        </w:rPr>
        <w:tab/>
      </w:r>
      <w:r w:rsidRPr="00C6019A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6019A">
        <w:rPr>
          <w:rFonts w:ascii="Tahoma" w:hAnsi="Tahoma" w:cs="Tahoma"/>
          <w:noProof/>
          <w:color w:val="008000"/>
        </w:rPr>
        <w:t>вызов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f (&amp;x, &amp;ptr);  </w:t>
      </w:r>
    </w:p>
    <w:p w14:paraId="6676F8E5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</w:rPr>
        <w:t>{</w:t>
      </w:r>
      <w:r w:rsidRPr="00C6019A">
        <w:rPr>
          <w:rFonts w:ascii="Tahoma" w:hAnsi="Tahoma" w:cs="Tahoma"/>
          <w:noProof/>
          <w:color w:val="008000"/>
        </w:rPr>
        <w:t>//</w:t>
      </w:r>
      <w:r w:rsidRPr="00C6019A">
        <w:rPr>
          <w:rFonts w:ascii="Tahoma" w:hAnsi="Tahoma" w:cs="Tahoma"/>
          <w:noProof/>
          <w:color w:val="008000"/>
        </w:rPr>
        <w:tab/>
        <w:t>ДОСТУП К ДАННЫМ ЗА ПРЕДЕЛАМИ ФУНКЦИИ f()</w:t>
      </w:r>
    </w:p>
    <w:p w14:paraId="7D376173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 xml:space="preserve">// запись числа 100 в переменную </w:t>
      </w:r>
      <w:r w:rsidRPr="00C6019A">
        <w:rPr>
          <w:rFonts w:ascii="Tahoma" w:hAnsi="Tahoma" w:cs="Tahoma"/>
          <w:noProof/>
          <w:color w:val="008000"/>
          <w:lang w:val="en-US"/>
        </w:rPr>
        <w:t>x</w:t>
      </w:r>
    </w:p>
    <w:p w14:paraId="50A26712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  <w:t xml:space="preserve">*p=100; </w:t>
      </w:r>
      <w:r w:rsidRPr="00C6019A">
        <w:rPr>
          <w:rFonts w:ascii="Tahoma" w:hAnsi="Tahoma" w:cs="Tahoma"/>
          <w:noProof/>
          <w:color w:val="008000"/>
        </w:rPr>
        <w:t>// разыменование указателя p (удалённый доступ к данным типа int)</w:t>
      </w:r>
    </w:p>
    <w:p w14:paraId="015905C5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 xml:space="preserve">// запись p (адрес </w:t>
      </w:r>
      <w:r w:rsidRPr="00C6019A">
        <w:rPr>
          <w:rFonts w:ascii="Tahoma" w:hAnsi="Tahoma" w:cs="Tahoma"/>
          <w:noProof/>
          <w:color w:val="008000"/>
          <w:lang w:val="en-US"/>
        </w:rPr>
        <w:t>x</w:t>
      </w:r>
      <w:r w:rsidRPr="00C6019A">
        <w:rPr>
          <w:rFonts w:ascii="Tahoma" w:hAnsi="Tahoma" w:cs="Tahoma"/>
          <w:noProof/>
          <w:color w:val="008000"/>
        </w:rPr>
        <w:t>) в указатель ptr</w:t>
      </w:r>
    </w:p>
    <w:p w14:paraId="4F3EFD1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  <w:t xml:space="preserve">*pp = p; </w:t>
      </w:r>
      <w:r w:rsidRPr="00C6019A">
        <w:rPr>
          <w:rFonts w:ascii="Tahoma" w:hAnsi="Tahoma" w:cs="Tahoma"/>
          <w:noProof/>
          <w:color w:val="008000"/>
        </w:rPr>
        <w:t>// разыменование указателя pp (удалённый доступ к данным типа int*)</w:t>
      </w:r>
    </w:p>
    <w:p w14:paraId="3E7FD00B" w14:textId="77777777" w:rsidR="00C6019A" w:rsidRPr="00C6019A" w:rsidRDefault="00C6019A" w:rsidP="00C6019A">
      <w:pPr>
        <w:autoSpaceDE w:val="0"/>
        <w:autoSpaceDN w:val="0"/>
        <w:adjustRightInd w:val="0"/>
        <w:rPr>
          <w:noProof/>
          <w:lang w:val="en-US"/>
        </w:rPr>
      </w:pPr>
      <w:r w:rsidRPr="00C6019A">
        <w:rPr>
          <w:rFonts w:ascii="Tahoma" w:hAnsi="Tahoma" w:cs="Tahoma"/>
          <w:noProof/>
          <w:lang w:val="en-US"/>
        </w:rPr>
        <w:t>}</w:t>
      </w:r>
    </w:p>
    <w:p w14:paraId="485D0AE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00FF"/>
          <w:lang w:val="en-US"/>
        </w:rPr>
      </w:pPr>
    </w:p>
    <w:p w14:paraId="34779EF3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_tmain(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argc, _TCHAR* argv[])</w:t>
      </w:r>
    </w:p>
    <w:p w14:paraId="6C19AD1C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</w:rPr>
        <w:t>{</w:t>
      </w:r>
      <w:r w:rsidRPr="00C6019A">
        <w:rPr>
          <w:noProof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//данные, к которым нужно обращаться из функции f()</w:t>
      </w:r>
    </w:p>
    <w:p w14:paraId="30130D66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 x =0,*ptr= NULL;</w:t>
      </w:r>
      <w:r w:rsidRPr="00C6019A">
        <w:rPr>
          <w:rFonts w:ascii="Tahoma" w:hAnsi="Tahoma" w:cs="Tahoma"/>
          <w:bCs/>
          <w:noProof/>
          <w:lang w:val="en-US"/>
        </w:rPr>
        <w:tab/>
      </w:r>
    </w:p>
    <w:p w14:paraId="65F5D03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  <w:lang w:val="en-US"/>
        </w:rPr>
        <w:tab/>
        <w:t>setlocale (LC_ALL,</w:t>
      </w:r>
      <w:r w:rsidRPr="00C6019A">
        <w:rPr>
          <w:rFonts w:ascii="Tahoma" w:hAnsi="Tahoma" w:cs="Tahoma"/>
          <w:noProof/>
          <w:color w:val="A31515"/>
          <w:lang w:val="en-US"/>
        </w:rPr>
        <w:t>"Russian"</w:t>
      </w:r>
      <w:r w:rsidRPr="00C6019A">
        <w:rPr>
          <w:rFonts w:ascii="Tahoma" w:hAnsi="Tahoma" w:cs="Tahoma"/>
          <w:noProof/>
          <w:lang w:val="en-US"/>
        </w:rPr>
        <w:t>);</w:t>
      </w:r>
    </w:p>
    <w:p w14:paraId="2241460A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C6019A">
        <w:rPr>
          <w:rFonts w:ascii="Tahoma" w:hAnsi="Tahoma" w:cs="Tahoma"/>
          <w:noProof/>
          <w:color w:val="008000"/>
        </w:rPr>
        <w:t>// значения x  и ptr до вызова функции</w:t>
      </w:r>
    </w:p>
    <w:p w14:paraId="3D28BDBB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  <w:lang w:val="en-US"/>
        </w:rPr>
        <w:t>cout</w:t>
      </w:r>
      <w:r w:rsidRPr="00C6019A">
        <w:rPr>
          <w:rFonts w:ascii="Tahoma" w:hAnsi="Tahoma" w:cs="Tahoma"/>
          <w:bCs/>
          <w:noProof/>
        </w:rPr>
        <w:t>&lt;&lt;</w:t>
      </w:r>
      <w:r w:rsidRPr="00C6019A">
        <w:rPr>
          <w:rFonts w:ascii="Tahoma" w:hAnsi="Tahoma" w:cs="Tahoma"/>
          <w:noProof/>
          <w:color w:val="A31515"/>
        </w:rPr>
        <w:t>"</w:t>
      </w:r>
      <w:r w:rsidRPr="00C6019A">
        <w:rPr>
          <w:rFonts w:ascii="Tahoma" w:hAnsi="Tahoma" w:cs="Tahoma"/>
          <w:noProof/>
          <w:color w:val="A31515"/>
          <w:lang w:val="en-US"/>
        </w:rPr>
        <w:t>x</w:t>
      </w:r>
      <w:r w:rsidRPr="00C6019A">
        <w:rPr>
          <w:rFonts w:ascii="Tahoma" w:hAnsi="Tahoma" w:cs="Tahoma"/>
          <w:noProof/>
          <w:color w:val="A31515"/>
        </w:rPr>
        <w:t>="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lang w:val="en-US"/>
        </w:rPr>
        <w:t>x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color w:val="A31515"/>
        </w:rPr>
        <w:t>"   адрес х = "</w:t>
      </w:r>
      <w:r w:rsidRPr="00C6019A">
        <w:rPr>
          <w:rFonts w:ascii="Tahoma" w:hAnsi="Tahoma" w:cs="Tahoma"/>
          <w:noProof/>
        </w:rPr>
        <w:t>&lt;&lt;&amp;</w:t>
      </w:r>
      <w:r w:rsidRPr="00C6019A">
        <w:rPr>
          <w:rFonts w:ascii="Tahoma" w:hAnsi="Tahoma" w:cs="Tahoma"/>
          <w:noProof/>
          <w:lang w:val="en-US"/>
        </w:rPr>
        <w:t>x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color w:val="A31515"/>
        </w:rPr>
        <w:t xml:space="preserve">" </w:t>
      </w:r>
      <w:r w:rsidRPr="00C6019A">
        <w:rPr>
          <w:rFonts w:ascii="Tahoma" w:hAnsi="Tahoma" w:cs="Tahoma"/>
          <w:noProof/>
          <w:color w:val="A31515"/>
          <w:lang w:val="en-US"/>
        </w:rPr>
        <w:t>ptr</w:t>
      </w:r>
      <w:r w:rsidRPr="00C6019A">
        <w:rPr>
          <w:rFonts w:ascii="Tahoma" w:hAnsi="Tahoma" w:cs="Tahoma"/>
          <w:noProof/>
          <w:color w:val="A31515"/>
        </w:rPr>
        <w:t>="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lang w:val="en-US"/>
        </w:rPr>
        <w:t>ptr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lang w:val="en-US"/>
        </w:rPr>
        <w:t>endl</w:t>
      </w:r>
      <w:r w:rsidRPr="00C6019A">
        <w:rPr>
          <w:rFonts w:ascii="Tahoma" w:hAnsi="Tahoma" w:cs="Tahoma"/>
          <w:noProof/>
        </w:rPr>
        <w:t>;</w:t>
      </w:r>
    </w:p>
    <w:p w14:paraId="5F038F71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ab/>
        <w:t xml:space="preserve">f (&amp;x, &amp;ptr);  </w:t>
      </w:r>
      <w:r w:rsidRPr="00C6019A">
        <w:rPr>
          <w:rFonts w:ascii="Tahoma" w:hAnsi="Tahoma" w:cs="Tahoma"/>
          <w:noProof/>
          <w:color w:val="008000"/>
        </w:rPr>
        <w:t>// при вызове передаем адреса переменной x и указателя ptr</w:t>
      </w:r>
    </w:p>
    <w:p w14:paraId="26A2BA18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  <w:lang w:val="en-US"/>
        </w:rPr>
        <w:t>cout</w:t>
      </w:r>
      <w:r w:rsidRPr="00C6019A">
        <w:rPr>
          <w:rFonts w:ascii="Tahoma" w:hAnsi="Tahoma" w:cs="Tahoma"/>
          <w:bCs/>
          <w:noProof/>
        </w:rPr>
        <w:t>&lt;&lt;</w:t>
      </w:r>
      <w:r w:rsidRPr="00C6019A">
        <w:rPr>
          <w:rFonts w:ascii="Tahoma" w:hAnsi="Tahoma" w:cs="Tahoma"/>
          <w:noProof/>
          <w:color w:val="A31515"/>
        </w:rPr>
        <w:t xml:space="preserve">"Вызов функции: </w:t>
      </w:r>
      <w:r w:rsidRPr="00C6019A">
        <w:rPr>
          <w:rFonts w:ascii="Tahoma" w:hAnsi="Tahoma" w:cs="Tahoma"/>
          <w:noProof/>
          <w:color w:val="A31515"/>
          <w:lang w:val="en-US"/>
        </w:rPr>
        <w:t>f</w:t>
      </w:r>
      <w:r w:rsidRPr="00C6019A">
        <w:rPr>
          <w:rFonts w:ascii="Tahoma" w:hAnsi="Tahoma" w:cs="Tahoma"/>
          <w:noProof/>
          <w:color w:val="A31515"/>
        </w:rPr>
        <w:t xml:space="preserve"> (&amp;</w:t>
      </w:r>
      <w:r w:rsidRPr="00C6019A">
        <w:rPr>
          <w:rFonts w:ascii="Tahoma" w:hAnsi="Tahoma" w:cs="Tahoma"/>
          <w:noProof/>
          <w:color w:val="A31515"/>
          <w:lang w:val="en-US"/>
        </w:rPr>
        <w:t>x</w:t>
      </w:r>
      <w:r w:rsidRPr="00C6019A">
        <w:rPr>
          <w:rFonts w:ascii="Tahoma" w:hAnsi="Tahoma" w:cs="Tahoma"/>
          <w:noProof/>
          <w:color w:val="A31515"/>
        </w:rPr>
        <w:t>, &amp;</w:t>
      </w:r>
      <w:r w:rsidRPr="00C6019A">
        <w:rPr>
          <w:rFonts w:ascii="Tahoma" w:hAnsi="Tahoma" w:cs="Tahoma"/>
          <w:noProof/>
          <w:color w:val="A31515"/>
          <w:lang w:val="en-US"/>
        </w:rPr>
        <w:t>ptr</w:t>
      </w:r>
      <w:r w:rsidRPr="00C6019A">
        <w:rPr>
          <w:rFonts w:ascii="Tahoma" w:hAnsi="Tahoma" w:cs="Tahoma"/>
          <w:noProof/>
          <w:color w:val="A31515"/>
        </w:rPr>
        <w:t>);"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lang w:val="en-US"/>
        </w:rPr>
        <w:t>endl</w:t>
      </w:r>
      <w:r w:rsidRPr="00C6019A">
        <w:rPr>
          <w:rFonts w:ascii="Tahoma" w:hAnsi="Tahoma" w:cs="Tahoma"/>
          <w:noProof/>
        </w:rPr>
        <w:t>;</w:t>
      </w:r>
    </w:p>
    <w:p w14:paraId="4BC9EE9A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lang w:val="en-US"/>
        </w:rPr>
        <w:t>cout&lt;&lt;</w:t>
      </w:r>
      <w:r w:rsidRPr="00C6019A">
        <w:rPr>
          <w:rFonts w:ascii="Tahoma" w:hAnsi="Tahoma" w:cs="Tahoma"/>
          <w:noProof/>
          <w:color w:val="A31515"/>
          <w:lang w:val="en-US"/>
        </w:rPr>
        <w:t>"x="</w:t>
      </w:r>
      <w:r w:rsidRPr="00C6019A">
        <w:rPr>
          <w:rFonts w:ascii="Tahoma" w:hAnsi="Tahoma" w:cs="Tahoma"/>
          <w:noProof/>
          <w:lang w:val="en-US"/>
        </w:rPr>
        <w:t>&lt;&lt;x&lt;&lt;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"   </w:t>
      </w:r>
      <w:r w:rsidRPr="00C6019A">
        <w:rPr>
          <w:rFonts w:ascii="Tahoma" w:hAnsi="Tahoma" w:cs="Tahoma"/>
          <w:noProof/>
          <w:color w:val="A31515"/>
        </w:rPr>
        <w:t>адрес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 </w:t>
      </w:r>
      <w:r w:rsidRPr="00C6019A">
        <w:rPr>
          <w:rFonts w:ascii="Tahoma" w:hAnsi="Tahoma" w:cs="Tahoma"/>
          <w:noProof/>
          <w:color w:val="A31515"/>
        </w:rPr>
        <w:t>х</w:t>
      </w:r>
      <w:r w:rsidRPr="00C6019A">
        <w:rPr>
          <w:rFonts w:ascii="Tahoma" w:hAnsi="Tahoma" w:cs="Tahoma"/>
          <w:noProof/>
          <w:color w:val="A31515"/>
          <w:lang w:val="en-US"/>
        </w:rPr>
        <w:t xml:space="preserve"> = "</w:t>
      </w:r>
      <w:r w:rsidRPr="00C6019A">
        <w:rPr>
          <w:rFonts w:ascii="Tahoma" w:hAnsi="Tahoma" w:cs="Tahoma"/>
          <w:noProof/>
          <w:lang w:val="en-US"/>
        </w:rPr>
        <w:t>&lt;&lt;&amp;x&lt;&lt;</w:t>
      </w:r>
      <w:r w:rsidRPr="00C6019A">
        <w:rPr>
          <w:rFonts w:ascii="Tahoma" w:hAnsi="Tahoma" w:cs="Tahoma"/>
          <w:noProof/>
          <w:color w:val="A31515"/>
          <w:lang w:val="en-US"/>
        </w:rPr>
        <w:t>" ptr="</w:t>
      </w:r>
      <w:r w:rsidRPr="00C6019A">
        <w:rPr>
          <w:rFonts w:ascii="Tahoma" w:hAnsi="Tahoma" w:cs="Tahoma"/>
          <w:noProof/>
          <w:lang w:val="en-US"/>
        </w:rPr>
        <w:t>&lt;&lt;ptr&lt;&lt;endl;</w:t>
      </w:r>
    </w:p>
    <w:p w14:paraId="1CD3798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bCs/>
          <w:noProof/>
          <w:lang w:val="en-US"/>
        </w:rPr>
        <w:tab/>
        <w:t>system (</w:t>
      </w:r>
      <w:r w:rsidRPr="00C6019A">
        <w:rPr>
          <w:rFonts w:ascii="Tahoma" w:hAnsi="Tahoma" w:cs="Tahoma"/>
          <w:noProof/>
          <w:color w:val="A31515"/>
          <w:lang w:val="en-US"/>
        </w:rPr>
        <w:t>"pause"</w:t>
      </w:r>
      <w:r w:rsidRPr="00C6019A">
        <w:rPr>
          <w:rFonts w:ascii="Tahoma" w:hAnsi="Tahoma" w:cs="Tahoma"/>
          <w:noProof/>
          <w:lang w:val="en-US"/>
        </w:rPr>
        <w:t>);</w:t>
      </w:r>
    </w:p>
    <w:p w14:paraId="77E9822F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  <w:lang w:val="en-US"/>
        </w:rPr>
        <w:tab/>
      </w:r>
      <w:r w:rsidRPr="00C6019A">
        <w:rPr>
          <w:rFonts w:ascii="Tahoma" w:hAnsi="Tahoma" w:cs="Tahoma"/>
          <w:noProof/>
          <w:color w:val="0000FF"/>
        </w:rPr>
        <w:t>return</w:t>
      </w:r>
      <w:r w:rsidRPr="00C6019A">
        <w:rPr>
          <w:rFonts w:ascii="Tahoma" w:hAnsi="Tahoma" w:cs="Tahoma"/>
          <w:bCs/>
          <w:noProof/>
        </w:rPr>
        <w:t xml:space="preserve"> 0;</w:t>
      </w:r>
    </w:p>
    <w:p w14:paraId="54343EFB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</w:rPr>
        <w:t>}</w:t>
      </w:r>
    </w:p>
    <w:p w14:paraId="73611166" w14:textId="77777777" w:rsidR="00C6019A" w:rsidRPr="00C6019A" w:rsidRDefault="00C6019A" w:rsidP="00C6019A">
      <w:pPr>
        <w:tabs>
          <w:tab w:val="left" w:pos="6804"/>
        </w:tabs>
        <w:spacing w:line="360" w:lineRule="auto"/>
        <w:rPr>
          <w:rFonts w:ascii="Tahoma" w:hAnsi="Tahoma" w:cs="Tahoma"/>
          <w:noProof/>
        </w:rPr>
      </w:pPr>
      <w:r w:rsidRPr="00C6019A">
        <w:rPr>
          <w:noProof/>
        </w:rPr>
        <w:t>Пример наглядно показывает, что функция</w:t>
      </w:r>
      <w:r w:rsidRPr="00C6019A">
        <w:rPr>
          <w:b/>
        </w:rPr>
        <w:t xml:space="preserve"> </w:t>
      </w:r>
      <w:r w:rsidRPr="00C6019A">
        <w:rPr>
          <w:rFonts w:ascii="Tahoma" w:hAnsi="Tahoma" w:cs="Tahoma"/>
          <w:bCs/>
          <w:noProof/>
        </w:rPr>
        <w:t xml:space="preserve">f ()  </w:t>
      </w:r>
      <w:r w:rsidRPr="00C6019A">
        <w:rPr>
          <w:noProof/>
        </w:rPr>
        <w:t>удалённо изменила переменную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noProof/>
          <w:lang w:val="en-US"/>
        </w:rPr>
        <w:t>x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noProof/>
        </w:rPr>
        <w:t>и указатель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noProof/>
          <w:lang w:val="en-US"/>
        </w:rPr>
        <w:t>ptr</w:t>
      </w:r>
    </w:p>
    <w:p w14:paraId="6DE57DAC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 xml:space="preserve">Вернемся к задаче №2. Планируемая функция «удаление узла после поиска» может менять адрес головного узла (если найденный узел окажется головным), в то же время она должна возвращать значение «найдено/не найдено», для диагностики результата поиска. </w:t>
      </w:r>
    </w:p>
    <w:p w14:paraId="181326FF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</w:p>
    <w:p w14:paraId="31CBD3B0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>Поэтому прототип функции имеет вид:</w:t>
      </w:r>
    </w:p>
    <w:p w14:paraId="7384D29D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bool</w:t>
      </w:r>
      <w:r w:rsidRPr="00C6019A">
        <w:rPr>
          <w:rFonts w:ascii="Tahoma" w:hAnsi="Tahoma" w:cs="Tahoma"/>
          <w:bCs/>
          <w:noProof/>
          <w:lang w:val="en-US"/>
        </w:rPr>
        <w:t xml:space="preserve"> del_find (</w:t>
      </w:r>
      <w:r w:rsidRPr="00C6019A">
        <w:rPr>
          <w:rFonts w:ascii="Tahoma" w:hAnsi="Tahoma" w:cs="Tahoma"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Cs/>
          <w:noProof/>
          <w:lang w:val="en-US"/>
        </w:rPr>
        <w:t xml:space="preserve"> etalon, List** H); 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6019A">
        <w:rPr>
          <w:rFonts w:ascii="Tahoma" w:hAnsi="Tahoma" w:cs="Tahoma"/>
          <w:noProof/>
          <w:color w:val="008000"/>
        </w:rPr>
        <w:t>удалить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узел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после</w:t>
      </w:r>
      <w:r w:rsidRPr="00C6019A">
        <w:rPr>
          <w:rFonts w:ascii="Tahoma" w:hAnsi="Tahoma" w:cs="Tahoma"/>
          <w:noProof/>
          <w:color w:val="008000"/>
          <w:lang w:val="en-US"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поиска</w:t>
      </w:r>
    </w:p>
    <w:p w14:paraId="4990BC68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>1-ый параметр – данные для поиска</w:t>
      </w:r>
    </w:p>
    <w:p w14:paraId="5098C6DC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C6019A">
        <w:rPr>
          <w:noProof/>
        </w:rPr>
        <w:t xml:space="preserve">2-ой параметр – указатель на указатель для удалённого изменения  </w:t>
      </w:r>
      <w:r w:rsidRPr="00C6019A">
        <w:rPr>
          <w:rFonts w:ascii="Tahoma" w:hAnsi="Tahoma" w:cs="Tahoma"/>
          <w:bCs/>
          <w:noProof/>
          <w:lang w:val="en-US"/>
        </w:rPr>
        <w:t>Head</w:t>
      </w:r>
      <w:r w:rsidRPr="00C6019A">
        <w:rPr>
          <w:noProof/>
        </w:rPr>
        <w:t xml:space="preserve">  в функции </w:t>
      </w:r>
      <w:r w:rsidRPr="00C6019A">
        <w:rPr>
          <w:rFonts w:ascii="Tahoma" w:hAnsi="Tahoma" w:cs="Tahoma"/>
          <w:bCs/>
          <w:noProof/>
          <w:lang w:val="en-US"/>
        </w:rPr>
        <w:t>main</w:t>
      </w:r>
      <w:r w:rsidRPr="00C6019A">
        <w:rPr>
          <w:rFonts w:ascii="Tahoma" w:hAnsi="Tahoma" w:cs="Tahoma"/>
          <w:bCs/>
          <w:noProof/>
        </w:rPr>
        <w:t>()</w:t>
      </w:r>
    </w:p>
    <w:p w14:paraId="1011C10A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</w:p>
    <w:p w14:paraId="14274B51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>Действия функции: если функция находит узел, то она удаляет его из списка и возвращает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noProof/>
          <w:lang w:val="en-US"/>
        </w:rPr>
        <w:t>true</w:t>
      </w:r>
      <w:r w:rsidRPr="00C6019A">
        <w:rPr>
          <w:rFonts w:ascii="Tahoma" w:hAnsi="Tahoma" w:cs="Tahoma"/>
          <w:noProof/>
        </w:rPr>
        <w:t xml:space="preserve">, </w:t>
      </w:r>
      <w:r w:rsidRPr="00C6019A">
        <w:rPr>
          <w:noProof/>
        </w:rPr>
        <w:t>если же искомый узел не найден, то функция возвращает</w:t>
      </w:r>
      <w:r w:rsidRPr="00C6019A">
        <w:rPr>
          <w:rFonts w:ascii="Tahoma" w:hAnsi="Tahoma" w:cs="Tahoma"/>
          <w:noProof/>
        </w:rPr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false</w:t>
      </w:r>
      <w:r w:rsidRPr="00C6019A">
        <w:rPr>
          <w:noProof/>
        </w:rPr>
        <w:t>, при этом список остается неизменным.</w:t>
      </w:r>
    </w:p>
    <w:p w14:paraId="42811C1F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</w:p>
    <w:p w14:paraId="6E20A5DA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>При вызове</w:t>
      </w:r>
      <w:r w:rsidRPr="00C6019A">
        <w:rPr>
          <w:rFonts w:ascii="Tahoma" w:hAnsi="Tahoma" w:cs="Tahoma"/>
          <w:noProof/>
        </w:rPr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del</w:t>
      </w:r>
      <w:r w:rsidRPr="00C6019A">
        <w:rPr>
          <w:rFonts w:ascii="Tahoma" w:hAnsi="Tahoma" w:cs="Tahoma"/>
          <w:bCs/>
          <w:noProof/>
        </w:rPr>
        <w:t>_</w:t>
      </w:r>
      <w:r w:rsidRPr="00C6019A">
        <w:rPr>
          <w:rFonts w:ascii="Tahoma" w:hAnsi="Tahoma" w:cs="Tahoma"/>
          <w:bCs/>
          <w:noProof/>
          <w:lang w:val="en-US"/>
        </w:rPr>
        <w:t>find</w:t>
      </w:r>
      <w:r w:rsidRPr="00C6019A">
        <w:rPr>
          <w:rFonts w:ascii="Tahoma" w:hAnsi="Tahoma" w:cs="Tahoma"/>
          <w:bCs/>
          <w:noProof/>
        </w:rPr>
        <w:t xml:space="preserve"> () </w:t>
      </w:r>
      <w:r w:rsidRPr="00C6019A">
        <w:rPr>
          <w:noProof/>
        </w:rPr>
        <w:t>проверяем резуьтат поиска: если возвращается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noProof/>
          <w:lang w:val="en-US"/>
        </w:rPr>
        <w:t>true</w:t>
      </w:r>
      <w:r w:rsidRPr="00C6019A">
        <w:rPr>
          <w:rFonts w:ascii="Tahoma" w:hAnsi="Tahoma" w:cs="Tahoma"/>
          <w:noProof/>
          <w:color w:val="0000FF"/>
        </w:rPr>
        <w:t xml:space="preserve">, </w:t>
      </w:r>
      <w:r w:rsidRPr="00C6019A">
        <w:rPr>
          <w:noProof/>
        </w:rPr>
        <w:t>то печатаем измененный массив, иначе выводим сообщение об ошибке</w:t>
      </w:r>
    </w:p>
    <w:p w14:paraId="75879F2B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6019A">
        <w:rPr>
          <w:rFonts w:ascii="Tahoma" w:hAnsi="Tahoma" w:cs="Tahoma"/>
          <w:noProof/>
          <w:color w:val="0000FF"/>
          <w:lang w:val="en-US"/>
        </w:rPr>
        <w:t>if</w:t>
      </w:r>
      <w:r w:rsidRPr="00C6019A">
        <w:rPr>
          <w:rFonts w:ascii="Tahoma" w:hAnsi="Tahoma" w:cs="Tahoma"/>
          <w:bCs/>
          <w:noProof/>
          <w:lang w:val="en-US"/>
        </w:rPr>
        <w:t xml:space="preserve"> (del_find (k, &amp;Head)) show_List (Head);</w:t>
      </w:r>
    </w:p>
    <w:p w14:paraId="6EF221F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C6019A">
        <w:rPr>
          <w:rFonts w:ascii="Tahoma" w:hAnsi="Tahoma" w:cs="Tahoma"/>
          <w:noProof/>
          <w:color w:val="0000FF"/>
          <w:lang w:val="en-US"/>
        </w:rPr>
        <w:t>else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cout</w:t>
      </w:r>
      <w:r w:rsidRPr="00C6019A">
        <w:rPr>
          <w:rFonts w:ascii="Tahoma" w:hAnsi="Tahoma" w:cs="Tahoma"/>
          <w:bCs/>
          <w:noProof/>
        </w:rPr>
        <w:t>&lt;&lt;</w:t>
      </w:r>
      <w:r w:rsidRPr="00C6019A">
        <w:rPr>
          <w:rFonts w:ascii="Tahoma" w:hAnsi="Tahoma" w:cs="Tahoma"/>
          <w:noProof/>
          <w:color w:val="A31515"/>
        </w:rPr>
        <w:t>"Элемент "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lang w:val="en-US"/>
        </w:rPr>
        <w:t>k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color w:val="A31515"/>
        </w:rPr>
        <w:t>" не найден!!!"</w:t>
      </w:r>
      <w:r w:rsidRPr="00C6019A">
        <w:rPr>
          <w:rFonts w:ascii="Tahoma" w:hAnsi="Tahoma" w:cs="Tahoma"/>
          <w:noProof/>
        </w:rPr>
        <w:t>&lt;&lt;</w:t>
      </w:r>
      <w:r w:rsidRPr="00C6019A">
        <w:rPr>
          <w:rFonts w:ascii="Tahoma" w:hAnsi="Tahoma" w:cs="Tahoma"/>
          <w:noProof/>
          <w:lang w:val="en-US"/>
        </w:rPr>
        <w:t>endl</w:t>
      </w:r>
      <w:r w:rsidRPr="00C6019A">
        <w:rPr>
          <w:rFonts w:ascii="Tahoma" w:hAnsi="Tahoma" w:cs="Tahoma"/>
          <w:noProof/>
        </w:rPr>
        <w:t>;</w:t>
      </w:r>
    </w:p>
    <w:p w14:paraId="5A0CF4FD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lastRenderedPageBreak/>
        <w:t xml:space="preserve">Проверка правильности работы программы завершает работу над программой. Необходимо не просто проверять работоспособность, нужно убедиться, что программа корректно работает при всех вариантах использования. </w:t>
      </w:r>
    </w:p>
    <w:p w14:paraId="3E1F710A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 xml:space="preserve">В нашем случае список состоит из узлов 3-х типов: </w:t>
      </w:r>
    </w:p>
    <w:p w14:paraId="57407262" w14:textId="77777777" w:rsidR="00C6019A" w:rsidRPr="00C6019A" w:rsidRDefault="00C6019A" w:rsidP="00C6019A">
      <w:pPr>
        <w:numPr>
          <w:ilvl w:val="0"/>
          <w:numId w:val="27"/>
        </w:num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>головной узел</w:t>
      </w:r>
    </w:p>
    <w:p w14:paraId="5E710D11" w14:textId="77777777" w:rsidR="00C6019A" w:rsidRPr="00C6019A" w:rsidRDefault="00C6019A" w:rsidP="00C6019A">
      <w:pPr>
        <w:numPr>
          <w:ilvl w:val="0"/>
          <w:numId w:val="27"/>
        </w:num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>хвостовой узел</w:t>
      </w:r>
    </w:p>
    <w:p w14:paraId="320F1B7F" w14:textId="77777777" w:rsidR="00C6019A" w:rsidRPr="00C6019A" w:rsidRDefault="00C6019A" w:rsidP="00C6019A">
      <w:pPr>
        <w:numPr>
          <w:ilvl w:val="0"/>
          <w:numId w:val="27"/>
        </w:num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>прочие узлы списка</w:t>
      </w:r>
    </w:p>
    <w:p w14:paraId="089E9435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>Необходимо проверить все возможные варианты:</w:t>
      </w:r>
    </w:p>
    <w:p w14:paraId="46A86A27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</w:rPr>
        <w:t>k=61;</w:t>
      </w:r>
      <w:r w:rsidRPr="00C6019A">
        <w:rPr>
          <w:rFonts w:ascii="Tahoma" w:hAnsi="Tahoma" w:cs="Tahoma"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значение для поиска (конец списка)</w:t>
      </w:r>
    </w:p>
    <w:p w14:paraId="45FD3D26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</w:rPr>
        <w:t xml:space="preserve">k=41; </w:t>
      </w:r>
      <w:r w:rsidRPr="00C6019A">
        <w:rPr>
          <w:rFonts w:ascii="Tahoma" w:hAnsi="Tahoma" w:cs="Tahoma"/>
          <w:noProof/>
          <w:color w:val="008000"/>
        </w:rPr>
        <w:t>// значение для поиска (начало списка)</w:t>
      </w:r>
    </w:p>
    <w:p w14:paraId="1F1FB29F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</w:rPr>
        <w:t xml:space="preserve">k=69; </w:t>
      </w:r>
      <w:r w:rsidRPr="00C6019A">
        <w:rPr>
          <w:rFonts w:ascii="Tahoma" w:hAnsi="Tahoma" w:cs="Tahoma"/>
          <w:noProof/>
          <w:color w:val="008000"/>
        </w:rPr>
        <w:t>// значение для поиска (середина списка)</w:t>
      </w:r>
    </w:p>
    <w:p w14:paraId="1E14531C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</w:rPr>
        <w:t xml:space="preserve">k=999; </w:t>
      </w:r>
      <w:r w:rsidRPr="00C6019A">
        <w:rPr>
          <w:rFonts w:ascii="Tahoma" w:hAnsi="Tahoma" w:cs="Tahoma"/>
          <w:noProof/>
          <w:color w:val="008000"/>
        </w:rPr>
        <w:t>// значение для поиска (нет в списке)</w:t>
      </w:r>
    </w:p>
    <w:p w14:paraId="0CC50861" w14:textId="77777777" w:rsidR="00C6019A" w:rsidRPr="00C6019A" w:rsidRDefault="00C6019A" w:rsidP="00C6019A">
      <w:pPr>
        <w:autoSpaceDE w:val="0"/>
        <w:autoSpaceDN w:val="0"/>
        <w:adjustRightInd w:val="0"/>
        <w:rPr>
          <w:b/>
          <w:bCs/>
          <w:noProof/>
        </w:rPr>
      </w:pPr>
    </w:p>
    <w:p w14:paraId="7DDF3558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b/>
          <w:bCs/>
          <w:noProof/>
        </w:rPr>
        <w:t xml:space="preserve">Комментарии к </w:t>
      </w:r>
      <w:r w:rsidRPr="00C6019A">
        <w:rPr>
          <w:rFonts w:ascii="Tahoma" w:hAnsi="Tahoma" w:cs="Tahoma"/>
          <w:b/>
          <w:noProof/>
          <w:color w:val="0000FF"/>
          <w:lang w:val="en-US"/>
        </w:rPr>
        <w:t>bool</w:t>
      </w:r>
      <w:r w:rsidRPr="00C6019A">
        <w:rPr>
          <w:rFonts w:ascii="Tahoma" w:hAnsi="Tahoma" w:cs="Tahoma"/>
          <w:b/>
          <w:bCs/>
          <w:noProof/>
        </w:rPr>
        <w:t xml:space="preserve"> </w:t>
      </w:r>
      <w:r w:rsidRPr="00C6019A">
        <w:rPr>
          <w:rFonts w:ascii="Tahoma" w:hAnsi="Tahoma" w:cs="Tahoma"/>
          <w:b/>
          <w:bCs/>
          <w:noProof/>
          <w:lang w:val="en-US"/>
        </w:rPr>
        <w:t>del</w:t>
      </w:r>
      <w:r w:rsidRPr="00C6019A">
        <w:rPr>
          <w:rFonts w:ascii="Tahoma" w:hAnsi="Tahoma" w:cs="Tahoma"/>
          <w:b/>
          <w:bCs/>
          <w:noProof/>
        </w:rPr>
        <w:t>_</w:t>
      </w:r>
      <w:r w:rsidRPr="00C6019A">
        <w:rPr>
          <w:rFonts w:ascii="Tahoma" w:hAnsi="Tahoma" w:cs="Tahoma"/>
          <w:b/>
          <w:bCs/>
          <w:noProof/>
          <w:lang w:val="en-US"/>
        </w:rPr>
        <w:t>find</w:t>
      </w:r>
      <w:r w:rsidRPr="00C6019A">
        <w:rPr>
          <w:rFonts w:ascii="Tahoma" w:hAnsi="Tahoma" w:cs="Tahoma"/>
          <w:b/>
          <w:bCs/>
          <w:noProof/>
        </w:rPr>
        <w:t xml:space="preserve"> (</w:t>
      </w:r>
      <w:r w:rsidRPr="00C6019A">
        <w:rPr>
          <w:rFonts w:ascii="Tahoma" w:hAnsi="Tahoma" w:cs="Tahoma"/>
          <w:b/>
          <w:noProof/>
          <w:color w:val="0000FF"/>
          <w:lang w:val="en-US"/>
        </w:rPr>
        <w:t>int</w:t>
      </w:r>
      <w:r w:rsidRPr="00C6019A">
        <w:rPr>
          <w:rFonts w:ascii="Tahoma" w:hAnsi="Tahoma" w:cs="Tahoma"/>
          <w:b/>
          <w:bCs/>
          <w:noProof/>
        </w:rPr>
        <w:t xml:space="preserve"> </w:t>
      </w:r>
      <w:r w:rsidRPr="00C6019A">
        <w:rPr>
          <w:rFonts w:ascii="Tahoma" w:hAnsi="Tahoma" w:cs="Tahoma"/>
          <w:b/>
          <w:bCs/>
          <w:noProof/>
          <w:lang w:val="en-US"/>
        </w:rPr>
        <w:t>etalon</w:t>
      </w:r>
      <w:r w:rsidRPr="00C6019A">
        <w:rPr>
          <w:rFonts w:ascii="Tahoma" w:hAnsi="Tahoma" w:cs="Tahoma"/>
          <w:b/>
          <w:bCs/>
          <w:noProof/>
        </w:rPr>
        <w:t xml:space="preserve">, </w:t>
      </w:r>
      <w:r w:rsidRPr="00C6019A">
        <w:rPr>
          <w:rFonts w:ascii="Tahoma" w:hAnsi="Tahoma" w:cs="Tahoma"/>
          <w:b/>
          <w:bCs/>
          <w:noProof/>
          <w:lang w:val="en-US"/>
        </w:rPr>
        <w:t>List</w:t>
      </w:r>
      <w:r w:rsidRPr="00C6019A">
        <w:rPr>
          <w:rFonts w:ascii="Tahoma" w:hAnsi="Tahoma" w:cs="Tahoma"/>
          <w:b/>
          <w:bCs/>
          <w:noProof/>
        </w:rPr>
        <w:t xml:space="preserve">** </w:t>
      </w:r>
      <w:r w:rsidRPr="00C6019A">
        <w:rPr>
          <w:rFonts w:ascii="Tahoma" w:hAnsi="Tahoma" w:cs="Tahoma"/>
          <w:b/>
          <w:bCs/>
          <w:noProof/>
          <w:lang w:val="en-US"/>
        </w:rPr>
        <w:t>H</w:t>
      </w:r>
      <w:r w:rsidRPr="00C6019A">
        <w:rPr>
          <w:rFonts w:ascii="Tahoma" w:hAnsi="Tahoma" w:cs="Tahoma"/>
          <w:b/>
          <w:bCs/>
          <w:noProof/>
        </w:rPr>
        <w:t xml:space="preserve">); </w:t>
      </w:r>
      <w:r w:rsidRPr="00C6019A">
        <w:rPr>
          <w:rFonts w:ascii="Tahoma" w:hAnsi="Tahoma" w:cs="Tahoma"/>
          <w:noProof/>
          <w:color w:val="008000"/>
        </w:rPr>
        <w:t>// удалить узел после поиска</w:t>
      </w:r>
    </w:p>
    <w:p w14:paraId="770E7570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</w:p>
    <w:p w14:paraId="00BC4F4A" w14:textId="77777777" w:rsidR="00C6019A" w:rsidRPr="00C6019A" w:rsidRDefault="00C6019A" w:rsidP="00C6019A">
      <w:pPr>
        <w:autoSpaceDE w:val="0"/>
        <w:autoSpaceDN w:val="0"/>
        <w:adjustRightInd w:val="0"/>
        <w:jc w:val="center"/>
        <w:rPr>
          <w:noProof/>
          <w:sz w:val="28"/>
          <w:szCs w:val="28"/>
        </w:rPr>
      </w:pPr>
      <w:r w:rsidRPr="00C6019A">
        <w:rPr>
          <w:noProof/>
          <w:sz w:val="28"/>
          <w:szCs w:val="28"/>
        </w:rPr>
        <w:t>Схема удаления  узла списка</w:t>
      </w:r>
    </w:p>
    <w:p w14:paraId="533A7843" w14:textId="77777777" w:rsidR="00C6019A" w:rsidRPr="00C6019A" w:rsidRDefault="00C6019A" w:rsidP="00C6019A">
      <w:pPr>
        <w:autoSpaceDE w:val="0"/>
        <w:autoSpaceDN w:val="0"/>
        <w:adjustRightInd w:val="0"/>
        <w:jc w:val="center"/>
        <w:rPr>
          <w:noProof/>
          <w:sz w:val="28"/>
          <w:szCs w:val="28"/>
        </w:rPr>
      </w:pPr>
    </w:p>
    <w:p w14:paraId="05248CE5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 wp14:anchorId="0F215777" wp14:editId="0D25394A">
            <wp:extent cx="6057900" cy="1739900"/>
            <wp:effectExtent l="0" t="0" r="0" b="0"/>
            <wp:docPr id="1" name="Рисунок 1" descr="Удаление элемента из однонаправленного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даление элемента из однонаправленного спис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D101" w14:textId="77777777" w:rsidR="00C6019A" w:rsidRPr="00C6019A" w:rsidRDefault="00C6019A" w:rsidP="00C6019A">
      <w:pPr>
        <w:autoSpaceDE w:val="0"/>
        <w:autoSpaceDN w:val="0"/>
        <w:adjustRightInd w:val="0"/>
        <w:jc w:val="center"/>
        <w:rPr>
          <w:rFonts w:ascii="Tahoma" w:hAnsi="Tahoma" w:cs="Tahoma"/>
          <w:noProof/>
        </w:rPr>
      </w:pPr>
    </w:p>
    <w:p w14:paraId="6C880CD2" w14:textId="77777777" w:rsidR="00C6019A" w:rsidRPr="00C6019A" w:rsidRDefault="00C6019A" w:rsidP="00C6019A">
      <w:pPr>
        <w:autoSpaceDE w:val="0"/>
        <w:autoSpaceDN w:val="0"/>
        <w:adjustRightInd w:val="0"/>
        <w:jc w:val="center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</w:rPr>
        <w:t>Рис 2</w:t>
      </w:r>
    </w:p>
    <w:p w14:paraId="3A60BEFD" w14:textId="77777777" w:rsidR="00C6019A" w:rsidRPr="00C6019A" w:rsidRDefault="00C6019A" w:rsidP="00C6019A">
      <w:pPr>
        <w:autoSpaceDE w:val="0"/>
        <w:autoSpaceDN w:val="0"/>
        <w:adjustRightInd w:val="0"/>
        <w:jc w:val="center"/>
        <w:rPr>
          <w:rFonts w:ascii="Tahoma" w:hAnsi="Tahoma" w:cs="Tahoma"/>
          <w:noProof/>
        </w:rPr>
      </w:pPr>
    </w:p>
    <w:p w14:paraId="2C8BBC90" w14:textId="77777777" w:rsidR="00C6019A" w:rsidRPr="00C6019A" w:rsidRDefault="00C6019A" w:rsidP="00C6019A">
      <w:pPr>
        <w:numPr>
          <w:ilvl w:val="0"/>
          <w:numId w:val="35"/>
        </w:num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noProof/>
        </w:rPr>
        <w:t xml:space="preserve">Переменные и указатели функции </w:t>
      </w:r>
      <w:r w:rsidRPr="00C6019A">
        <w:rPr>
          <w:rFonts w:ascii="Tahoma" w:hAnsi="Tahoma" w:cs="Tahoma"/>
          <w:b/>
          <w:bCs/>
          <w:noProof/>
          <w:lang w:val="en-US"/>
        </w:rPr>
        <w:t>del</w:t>
      </w:r>
      <w:r w:rsidRPr="00C6019A">
        <w:rPr>
          <w:rFonts w:ascii="Tahoma" w:hAnsi="Tahoma" w:cs="Tahoma"/>
          <w:b/>
          <w:bCs/>
          <w:noProof/>
        </w:rPr>
        <w:t>_</w:t>
      </w:r>
      <w:r w:rsidRPr="00C6019A">
        <w:rPr>
          <w:rFonts w:ascii="Tahoma" w:hAnsi="Tahoma" w:cs="Tahoma"/>
          <w:b/>
          <w:bCs/>
          <w:noProof/>
          <w:lang w:val="en-US"/>
        </w:rPr>
        <w:t>find</w:t>
      </w:r>
      <w:r w:rsidRPr="00C6019A">
        <w:rPr>
          <w:rFonts w:ascii="Tahoma" w:hAnsi="Tahoma" w:cs="Tahoma"/>
          <w:b/>
          <w:bCs/>
          <w:noProof/>
        </w:rPr>
        <w:t>()</w:t>
      </w:r>
    </w:p>
    <w:p w14:paraId="07CDB330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  <w:lang w:val="en-US"/>
        </w:rPr>
        <w:t>List</w:t>
      </w:r>
      <w:r w:rsidRPr="00C6019A">
        <w:rPr>
          <w:rFonts w:ascii="Tahoma" w:hAnsi="Tahoma" w:cs="Tahoma"/>
          <w:noProof/>
        </w:rPr>
        <w:t xml:space="preserve">* </w:t>
      </w:r>
      <w:r w:rsidRPr="00C6019A">
        <w:rPr>
          <w:rFonts w:ascii="Tahoma" w:hAnsi="Tahoma" w:cs="Tahoma"/>
          <w:noProof/>
          <w:lang w:val="en-US"/>
        </w:rPr>
        <w:t>Cur</w:t>
      </w:r>
      <w:r w:rsidRPr="00C6019A">
        <w:rPr>
          <w:rFonts w:ascii="Tahoma" w:hAnsi="Tahoma" w:cs="Tahoma"/>
          <w:noProof/>
        </w:rPr>
        <w:t>, *</w:t>
      </w:r>
      <w:r w:rsidRPr="00C6019A">
        <w:rPr>
          <w:rFonts w:ascii="Tahoma" w:hAnsi="Tahoma" w:cs="Tahoma"/>
          <w:noProof/>
          <w:lang w:val="en-US"/>
        </w:rPr>
        <w:t>Work</w:t>
      </w:r>
      <w:r w:rsidRPr="00C6019A">
        <w:rPr>
          <w:rFonts w:ascii="Tahoma" w:hAnsi="Tahoma" w:cs="Tahoma"/>
          <w:noProof/>
        </w:rPr>
        <w:t>;</w:t>
      </w:r>
      <w:r w:rsidRPr="00C6019A">
        <w:rPr>
          <w:rFonts w:ascii="Tahoma" w:hAnsi="Tahoma" w:cs="Tahoma"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 xml:space="preserve">// рабочие указатели </w:t>
      </w:r>
    </w:p>
    <w:p w14:paraId="795FE7DD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00FF"/>
          <w:lang w:val="en-US"/>
        </w:rPr>
        <w:t>bool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fl</w:t>
      </w:r>
      <w:r w:rsidRPr="00C6019A">
        <w:rPr>
          <w:rFonts w:ascii="Tahoma" w:hAnsi="Tahoma" w:cs="Tahoma"/>
          <w:bCs/>
          <w:noProof/>
        </w:rPr>
        <w:t xml:space="preserve"> = </w:t>
      </w:r>
      <w:r w:rsidRPr="00C6019A">
        <w:rPr>
          <w:rFonts w:ascii="Tahoma" w:hAnsi="Tahoma" w:cs="Tahoma"/>
          <w:noProof/>
          <w:color w:val="0000FF"/>
          <w:lang w:val="en-US"/>
        </w:rPr>
        <w:t>false</w:t>
      </w:r>
      <w:r w:rsidRPr="00C6019A">
        <w:rPr>
          <w:rFonts w:ascii="Tahoma" w:hAnsi="Tahoma" w:cs="Tahoma"/>
          <w:noProof/>
        </w:rPr>
        <w:t>;</w:t>
      </w:r>
      <w:r w:rsidRPr="00C6019A">
        <w:rPr>
          <w:rFonts w:ascii="Tahoma" w:hAnsi="Tahoma" w:cs="Tahoma"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флаг поиска</w:t>
      </w:r>
    </w:p>
    <w:p w14:paraId="6F4F08A9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</w:p>
    <w:p w14:paraId="460C3381" w14:textId="77777777" w:rsidR="00C6019A" w:rsidRPr="00C6019A" w:rsidRDefault="00C6019A" w:rsidP="00C6019A">
      <w:pPr>
        <w:numPr>
          <w:ilvl w:val="0"/>
          <w:numId w:val="35"/>
        </w:num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>Удаление (для головного узла)</w:t>
      </w:r>
    </w:p>
    <w:p w14:paraId="5D20BC4B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>Работа с данными головного узла идет удалённо,через указатель H, поэтому каждый раз требуется разименование. Проверка головного узла на совпадение с искомым значением.</w:t>
      </w:r>
    </w:p>
    <w:p w14:paraId="4BE480AE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00FF"/>
        </w:rPr>
        <w:t>if</w:t>
      </w:r>
      <w:r w:rsidRPr="00C6019A">
        <w:rPr>
          <w:rFonts w:ascii="Tahoma" w:hAnsi="Tahoma" w:cs="Tahoma"/>
          <w:bCs/>
          <w:noProof/>
        </w:rPr>
        <w:t xml:space="preserve"> ((*H)-&gt;Data == etalon) </w:t>
      </w:r>
      <w:r w:rsidRPr="00C6019A">
        <w:rPr>
          <w:rFonts w:ascii="Tahoma" w:hAnsi="Tahoma" w:cs="Tahoma"/>
          <w:noProof/>
          <w:color w:val="008000"/>
        </w:rPr>
        <w:t>//*********** УДАЛЕНИЕ ГОЛОВНОГО УЗЛА</w:t>
      </w:r>
    </w:p>
    <w:p w14:paraId="18298195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>если совпадает, то перед удалением нужно сохранить адрес узла, следующего за головным, этот узел станет головным после удаления</w:t>
      </w:r>
    </w:p>
    <w:p w14:paraId="0B5CF9F6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  <w:t>{</w:t>
      </w:r>
      <w:r w:rsidRPr="00C6019A">
        <w:rPr>
          <w:rFonts w:ascii="Tahoma" w:hAnsi="Tahoma" w:cs="Tahoma"/>
          <w:bCs/>
          <w:noProof/>
        </w:rPr>
        <w:tab/>
        <w:t xml:space="preserve">Work = (*H)-&gt;Next; </w:t>
      </w:r>
    </w:p>
    <w:p w14:paraId="08EE1B20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  <w:t>free (*H);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удалить головной узел</w:t>
      </w:r>
    </w:p>
    <w:p w14:paraId="31935C6A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  <w:t>*H = Work;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>// изменение адреса головного узла</w:t>
      </w:r>
    </w:p>
    <w:p w14:paraId="7D4D146A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  <w:t>fl=</w:t>
      </w:r>
      <w:r w:rsidRPr="00C6019A">
        <w:rPr>
          <w:rFonts w:ascii="Tahoma" w:hAnsi="Tahoma" w:cs="Tahoma"/>
          <w:noProof/>
          <w:color w:val="0000FF"/>
        </w:rPr>
        <w:t>true</w:t>
      </w:r>
      <w:r w:rsidRPr="00C6019A">
        <w:rPr>
          <w:rFonts w:ascii="Tahoma" w:hAnsi="Tahoma" w:cs="Tahoma"/>
          <w:noProof/>
        </w:rPr>
        <w:t>;</w:t>
      </w:r>
    </w:p>
    <w:p w14:paraId="11151268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C6019A">
        <w:rPr>
          <w:rFonts w:ascii="Tahoma" w:hAnsi="Tahoma" w:cs="Tahoma"/>
          <w:bCs/>
          <w:noProof/>
        </w:rPr>
        <w:tab/>
        <w:t>}</w:t>
      </w:r>
    </w:p>
    <w:p w14:paraId="706FE8D5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</w:p>
    <w:p w14:paraId="10443768" w14:textId="77777777" w:rsidR="00C6019A" w:rsidRPr="00C6019A" w:rsidRDefault="00C6019A" w:rsidP="00C6019A">
      <w:pPr>
        <w:numPr>
          <w:ilvl w:val="0"/>
          <w:numId w:val="35"/>
        </w:num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>Удаление (для всех остальных узлов)</w:t>
      </w:r>
    </w:p>
    <w:p w14:paraId="240E465B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 xml:space="preserve">На Рис 2 видно, что в операции участвуют 3 узла: удаляемый и два его окружающих, Очевидно, что текущий указатель нужно устанавливать перед удалямым узлом (так как в однонаправленном списке нет доступа к предыдущим узлам – только к последующим). </w:t>
      </w:r>
    </w:p>
    <w:p w14:paraId="52ADE607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b/>
          <w:bCs/>
          <w:noProof/>
        </w:rPr>
      </w:pPr>
      <w:r w:rsidRPr="00C6019A">
        <w:rPr>
          <w:noProof/>
        </w:rPr>
        <w:t xml:space="preserve">Поиск ведем через указатель Cur функции </w:t>
      </w:r>
      <w:r w:rsidRPr="00C6019A">
        <w:rPr>
          <w:rFonts w:ascii="Tahoma" w:hAnsi="Tahoma" w:cs="Tahoma"/>
          <w:b/>
          <w:bCs/>
          <w:noProof/>
          <w:lang w:val="en-US"/>
        </w:rPr>
        <w:t>del</w:t>
      </w:r>
      <w:r w:rsidRPr="00C6019A">
        <w:rPr>
          <w:rFonts w:ascii="Tahoma" w:hAnsi="Tahoma" w:cs="Tahoma"/>
          <w:b/>
          <w:bCs/>
          <w:noProof/>
        </w:rPr>
        <w:t>_</w:t>
      </w:r>
      <w:r w:rsidRPr="00C6019A">
        <w:rPr>
          <w:rFonts w:ascii="Tahoma" w:hAnsi="Tahoma" w:cs="Tahoma"/>
          <w:b/>
          <w:bCs/>
          <w:noProof/>
          <w:lang w:val="en-US"/>
        </w:rPr>
        <w:t>find</w:t>
      </w:r>
      <w:r w:rsidRPr="00C6019A">
        <w:rPr>
          <w:rFonts w:ascii="Tahoma" w:hAnsi="Tahoma" w:cs="Tahoma"/>
          <w:b/>
          <w:bCs/>
          <w:noProof/>
        </w:rPr>
        <w:t xml:space="preserve">() </w:t>
      </w:r>
    </w:p>
    <w:p w14:paraId="745E73A1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>Первоначально устанавливаем Cur на начало списка</w:t>
      </w:r>
    </w:p>
    <w:p w14:paraId="6686E691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lastRenderedPageBreak/>
        <w:tab/>
      </w:r>
      <w:r w:rsidRPr="00C6019A">
        <w:rPr>
          <w:rFonts w:ascii="Tahoma" w:hAnsi="Tahoma" w:cs="Tahoma"/>
          <w:noProof/>
          <w:color w:val="0000FF"/>
          <w:lang w:val="en-US"/>
        </w:rPr>
        <w:t>e</w:t>
      </w:r>
      <w:r w:rsidRPr="00C6019A">
        <w:rPr>
          <w:rFonts w:ascii="Tahoma" w:hAnsi="Tahoma" w:cs="Tahoma"/>
          <w:noProof/>
          <w:color w:val="0000FF"/>
        </w:rPr>
        <w:t>lse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rFonts w:ascii="Tahoma" w:hAnsi="Tahoma" w:cs="Tahoma"/>
          <w:noProof/>
          <w:color w:val="008000"/>
        </w:rPr>
        <w:t>// ********************* УДАЛЕНИЕ ВСЕХ ОСТАЛЬНЫХ *************</w:t>
      </w:r>
    </w:p>
    <w:p w14:paraId="604824E9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  <w:t>{Cur = *H;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 xml:space="preserve">// </w:t>
      </w:r>
      <w:r w:rsidRPr="00C6019A">
        <w:rPr>
          <w:rFonts w:ascii="Tahoma" w:hAnsi="Tahoma" w:cs="Tahoma"/>
          <w:noProof/>
          <w:color w:val="008000"/>
          <w:lang w:val="en-US"/>
        </w:rPr>
        <w:t>Cur</w:t>
      </w:r>
      <w:r w:rsidRPr="00C6019A">
        <w:rPr>
          <w:rFonts w:ascii="Tahoma" w:hAnsi="Tahoma" w:cs="Tahoma"/>
          <w:noProof/>
          <w:color w:val="008000"/>
        </w:rPr>
        <w:t>–узел это текущий узел (устанавливаем в начало)</w:t>
      </w:r>
    </w:p>
    <w:p w14:paraId="4ABCEF7C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noProof/>
          <w:color w:val="008000"/>
        </w:rPr>
        <w:t>// цикл поиска совпадения по данным</w:t>
      </w:r>
    </w:p>
    <w:p w14:paraId="4D3C570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00FF"/>
          <w:lang w:val="en-US"/>
        </w:rPr>
        <w:t>while</w:t>
      </w:r>
      <w:r w:rsidRPr="00C6019A">
        <w:rPr>
          <w:rFonts w:ascii="Tahoma" w:hAnsi="Tahoma" w:cs="Tahoma"/>
          <w:bCs/>
          <w:noProof/>
        </w:rPr>
        <w:t xml:space="preserve"> (</w:t>
      </w:r>
      <w:r w:rsidRPr="00C6019A">
        <w:rPr>
          <w:rFonts w:ascii="Tahoma" w:hAnsi="Tahoma" w:cs="Tahoma"/>
          <w:bCs/>
          <w:noProof/>
          <w:lang w:val="en-US"/>
        </w:rPr>
        <w:t>Cur</w:t>
      </w:r>
      <w:r w:rsidRPr="00C6019A">
        <w:rPr>
          <w:rFonts w:ascii="Tahoma" w:hAnsi="Tahoma" w:cs="Tahoma"/>
          <w:bCs/>
          <w:noProof/>
        </w:rPr>
        <w:t>-&gt;</w:t>
      </w:r>
      <w:r w:rsidRPr="00C6019A">
        <w:rPr>
          <w:rFonts w:ascii="Tahoma" w:hAnsi="Tahoma" w:cs="Tahoma"/>
          <w:bCs/>
          <w:noProof/>
          <w:lang w:val="en-US"/>
        </w:rPr>
        <w:t>Next</w:t>
      </w:r>
      <w:r w:rsidRPr="00C6019A">
        <w:rPr>
          <w:rFonts w:ascii="Tahoma" w:hAnsi="Tahoma" w:cs="Tahoma"/>
          <w:bCs/>
          <w:noProof/>
        </w:rPr>
        <w:t xml:space="preserve"> !=</w:t>
      </w:r>
      <w:r w:rsidRPr="00C6019A">
        <w:rPr>
          <w:rFonts w:ascii="Tahoma" w:hAnsi="Tahoma" w:cs="Tahoma"/>
          <w:bCs/>
          <w:noProof/>
          <w:lang w:val="en-US"/>
        </w:rPr>
        <w:t>NULL</w:t>
      </w:r>
      <w:r w:rsidRPr="00C6019A">
        <w:rPr>
          <w:rFonts w:ascii="Tahoma" w:hAnsi="Tahoma" w:cs="Tahoma"/>
          <w:bCs/>
          <w:noProof/>
        </w:rPr>
        <w:t xml:space="preserve">) </w:t>
      </w:r>
      <w:r w:rsidRPr="00C6019A">
        <w:rPr>
          <w:rFonts w:ascii="Tahoma" w:hAnsi="Tahoma" w:cs="Tahoma"/>
          <w:noProof/>
          <w:color w:val="008000"/>
        </w:rPr>
        <w:t xml:space="preserve">// находимся в цикле, пока </w:t>
      </w:r>
      <w:r w:rsidRPr="00C6019A">
        <w:rPr>
          <w:rFonts w:ascii="Tahoma" w:hAnsi="Tahoma" w:cs="Tahoma"/>
          <w:noProof/>
          <w:color w:val="008000"/>
          <w:lang w:val="en-US"/>
        </w:rPr>
        <w:t>Cur</w:t>
      </w:r>
      <w:r w:rsidRPr="00C6019A">
        <w:rPr>
          <w:rFonts w:ascii="Tahoma" w:hAnsi="Tahoma" w:cs="Tahoma"/>
          <w:noProof/>
          <w:color w:val="008000"/>
        </w:rPr>
        <w:t>-узел не последний</w:t>
      </w:r>
    </w:p>
    <w:p w14:paraId="1EE30EAB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>Проверяем узел следующий за Cur, так как если совпадет, нам нужно, чтобы указатель остался перед удаляемым узлом</w:t>
      </w:r>
    </w:p>
    <w:p w14:paraId="07B68446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00FF"/>
          <w:lang w:val="en-US"/>
        </w:rPr>
        <w:t>if</w:t>
      </w:r>
      <w:r w:rsidRPr="00C6019A">
        <w:rPr>
          <w:rFonts w:ascii="Tahoma" w:hAnsi="Tahoma" w:cs="Tahoma"/>
          <w:bCs/>
          <w:noProof/>
        </w:rPr>
        <w:t xml:space="preserve"> (</w:t>
      </w:r>
      <w:r w:rsidRPr="00C6019A">
        <w:rPr>
          <w:rFonts w:ascii="Tahoma" w:hAnsi="Tahoma" w:cs="Tahoma"/>
          <w:bCs/>
          <w:noProof/>
          <w:lang w:val="en-US"/>
        </w:rPr>
        <w:t>Cur</w:t>
      </w:r>
      <w:r w:rsidRPr="00C6019A">
        <w:rPr>
          <w:rFonts w:ascii="Tahoma" w:hAnsi="Tahoma" w:cs="Tahoma"/>
          <w:bCs/>
          <w:noProof/>
        </w:rPr>
        <w:t>-&gt;</w:t>
      </w:r>
      <w:r w:rsidRPr="00C6019A">
        <w:rPr>
          <w:rFonts w:ascii="Tahoma" w:hAnsi="Tahoma" w:cs="Tahoma"/>
          <w:bCs/>
          <w:noProof/>
          <w:lang w:val="en-US"/>
        </w:rPr>
        <w:t>Next</w:t>
      </w:r>
      <w:r w:rsidRPr="00C6019A">
        <w:rPr>
          <w:rFonts w:ascii="Tahoma" w:hAnsi="Tahoma" w:cs="Tahoma"/>
          <w:bCs/>
          <w:noProof/>
        </w:rPr>
        <w:t>-&gt;</w:t>
      </w:r>
      <w:r w:rsidRPr="00C6019A">
        <w:rPr>
          <w:rFonts w:ascii="Tahoma" w:hAnsi="Tahoma" w:cs="Tahoma"/>
          <w:bCs/>
          <w:noProof/>
          <w:lang w:val="en-US"/>
        </w:rPr>
        <w:t>Data</w:t>
      </w:r>
      <w:r w:rsidRPr="00C6019A">
        <w:rPr>
          <w:rFonts w:ascii="Tahoma" w:hAnsi="Tahoma" w:cs="Tahoma"/>
          <w:bCs/>
          <w:noProof/>
        </w:rPr>
        <w:t xml:space="preserve"> != </w:t>
      </w:r>
      <w:r w:rsidRPr="00C6019A">
        <w:rPr>
          <w:rFonts w:ascii="Tahoma" w:hAnsi="Tahoma" w:cs="Tahoma"/>
          <w:bCs/>
          <w:noProof/>
          <w:lang w:val="en-US"/>
        </w:rPr>
        <w:t>etalon</w:t>
      </w:r>
      <w:r w:rsidRPr="00C6019A">
        <w:rPr>
          <w:rFonts w:ascii="Tahoma" w:hAnsi="Tahoma" w:cs="Tahoma"/>
          <w:bCs/>
          <w:noProof/>
        </w:rPr>
        <w:t xml:space="preserve">) </w:t>
      </w:r>
      <w:r w:rsidRPr="00C6019A">
        <w:rPr>
          <w:rFonts w:ascii="Tahoma" w:hAnsi="Tahoma" w:cs="Tahoma"/>
          <w:noProof/>
          <w:color w:val="008000"/>
        </w:rPr>
        <w:t xml:space="preserve">// проверка следующего за </w:t>
      </w:r>
      <w:r w:rsidRPr="00C6019A">
        <w:rPr>
          <w:rFonts w:ascii="Tahoma" w:hAnsi="Tahoma" w:cs="Tahoma"/>
          <w:noProof/>
          <w:color w:val="008000"/>
          <w:lang w:val="en-US"/>
        </w:rPr>
        <w:t>Cur</w:t>
      </w:r>
    </w:p>
    <w:p w14:paraId="7FFD3636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  <w:t>Cur=Cur-&gt;Next;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 xml:space="preserve">// смена </w:t>
      </w:r>
      <w:r w:rsidRPr="00C6019A">
        <w:rPr>
          <w:rFonts w:ascii="Tahoma" w:hAnsi="Tahoma" w:cs="Tahoma"/>
          <w:noProof/>
          <w:color w:val="008000"/>
          <w:lang w:val="en-US"/>
        </w:rPr>
        <w:t>Cur</w:t>
      </w:r>
      <w:r w:rsidRPr="00C6019A">
        <w:rPr>
          <w:rFonts w:ascii="Tahoma" w:hAnsi="Tahoma" w:cs="Tahoma"/>
          <w:noProof/>
          <w:color w:val="008000"/>
        </w:rPr>
        <w:t>-узла (перемещаемся дальше)</w:t>
      </w:r>
    </w:p>
    <w:p w14:paraId="3015AC15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00FF"/>
        </w:rPr>
        <w:t>else</w:t>
      </w:r>
      <w:r w:rsidRPr="00C6019A">
        <w:rPr>
          <w:rFonts w:ascii="Tahoma" w:hAnsi="Tahoma" w:cs="Tahoma"/>
          <w:bCs/>
          <w:noProof/>
        </w:rPr>
        <w:tab/>
      </w:r>
    </w:p>
    <w:p w14:paraId="4A775BD9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  <w:t>{fl=</w:t>
      </w:r>
      <w:r w:rsidRPr="00C6019A">
        <w:rPr>
          <w:rFonts w:ascii="Tahoma" w:hAnsi="Tahoma" w:cs="Tahoma"/>
          <w:noProof/>
          <w:color w:val="0000FF"/>
        </w:rPr>
        <w:t>true</w:t>
      </w:r>
      <w:r w:rsidRPr="00C6019A">
        <w:rPr>
          <w:rFonts w:ascii="Tahoma" w:hAnsi="Tahoma" w:cs="Tahoma"/>
          <w:noProof/>
        </w:rPr>
        <w:t xml:space="preserve">;  </w:t>
      </w:r>
      <w:r w:rsidRPr="00C6019A">
        <w:rPr>
          <w:rFonts w:ascii="Tahoma" w:hAnsi="Tahoma" w:cs="Tahoma"/>
          <w:noProof/>
          <w:color w:val="008000"/>
        </w:rPr>
        <w:t>//  данные совпали : искомый узел - следующий за Cur</w:t>
      </w:r>
    </w:p>
    <w:p w14:paraId="600B72D7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  <w:t xml:space="preserve">  </w:t>
      </w:r>
      <w:r w:rsidRPr="00C6019A">
        <w:rPr>
          <w:rFonts w:ascii="Tahoma" w:hAnsi="Tahoma" w:cs="Tahoma"/>
          <w:noProof/>
          <w:color w:val="0000FF"/>
        </w:rPr>
        <w:t>break</w:t>
      </w:r>
      <w:r w:rsidRPr="00C6019A">
        <w:rPr>
          <w:rFonts w:ascii="Tahoma" w:hAnsi="Tahoma" w:cs="Tahoma"/>
          <w:noProof/>
        </w:rPr>
        <w:t>;</w:t>
      </w:r>
    </w:p>
    <w:p w14:paraId="3241883C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bCs/>
          <w:noProof/>
        </w:rPr>
        <w:tab/>
        <w:t>}</w:t>
      </w:r>
    </w:p>
    <w:p w14:paraId="17142F61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bCs/>
          <w:noProof/>
        </w:rPr>
      </w:pPr>
      <w:r w:rsidRPr="00C6019A">
        <w:rPr>
          <w:rFonts w:ascii="Tahoma" w:hAnsi="Tahoma" w:cs="Tahoma"/>
          <w:noProof/>
          <w:color w:val="0000FF"/>
        </w:rPr>
        <w:t>if</w:t>
      </w:r>
      <w:r w:rsidRPr="00C6019A">
        <w:rPr>
          <w:rFonts w:ascii="Tahoma" w:hAnsi="Tahoma" w:cs="Tahoma"/>
          <w:bCs/>
          <w:noProof/>
        </w:rPr>
        <w:t xml:space="preserve"> (fl)</w:t>
      </w:r>
    </w:p>
    <w:p w14:paraId="7C6A5DF2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 xml:space="preserve">Узел  найден, действия по удалению: </w:t>
      </w:r>
    </w:p>
    <w:p w14:paraId="17A31895" w14:textId="77777777" w:rsidR="00C6019A" w:rsidRPr="00C6019A" w:rsidRDefault="00C6019A" w:rsidP="00C6019A">
      <w:pPr>
        <w:numPr>
          <w:ilvl w:val="0"/>
          <w:numId w:val="37"/>
        </w:num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 xml:space="preserve">сохранение адреса узла (в </w:t>
      </w:r>
      <w:r w:rsidRPr="00C6019A">
        <w:rPr>
          <w:rFonts w:ascii="Tahoma" w:hAnsi="Tahoma" w:cs="Tahoma"/>
          <w:bCs/>
          <w:noProof/>
          <w:lang w:val="en-US"/>
        </w:rPr>
        <w:t>Work</w:t>
      </w:r>
      <w:r w:rsidRPr="00C6019A">
        <w:rPr>
          <w:noProof/>
        </w:rPr>
        <w:t>) с которым связан удаляемый узел.  Если удаляемый узел – это первый следующий за Cur-узлом, то адрес в</w:t>
      </w:r>
      <w:r w:rsidRPr="00C6019A">
        <w:rPr>
          <w:rFonts w:ascii="Tahoma" w:hAnsi="Tahoma" w:cs="Tahoma"/>
          <w:noProof/>
          <w:color w:val="008000"/>
        </w:rPr>
        <w:t xml:space="preserve"> </w:t>
      </w:r>
      <w:r w:rsidRPr="00C6019A">
        <w:rPr>
          <w:rFonts w:ascii="Tahoma" w:hAnsi="Tahoma" w:cs="Tahoma"/>
          <w:bCs/>
          <w:noProof/>
          <w:lang w:val="en-US"/>
        </w:rPr>
        <w:t>Work</w:t>
      </w:r>
      <w:r w:rsidRPr="00C6019A">
        <w:rPr>
          <w:rFonts w:ascii="Tahoma" w:hAnsi="Tahoma" w:cs="Tahoma"/>
          <w:bCs/>
          <w:noProof/>
        </w:rPr>
        <w:t xml:space="preserve"> – </w:t>
      </w:r>
      <w:r w:rsidRPr="00C6019A">
        <w:rPr>
          <w:noProof/>
        </w:rPr>
        <w:t>это второй, следующий за Cur-узлом</w:t>
      </w:r>
    </w:p>
    <w:p w14:paraId="66F2D5C8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bCs/>
          <w:noProof/>
        </w:rPr>
      </w:pPr>
      <w:r w:rsidRPr="00C6019A">
        <w:rPr>
          <w:rFonts w:ascii="Tahoma" w:hAnsi="Tahoma" w:cs="Tahoma"/>
          <w:bCs/>
          <w:noProof/>
        </w:rPr>
        <w:t>{</w:t>
      </w:r>
      <w:r w:rsidRPr="00C6019A">
        <w:rPr>
          <w:rFonts w:ascii="Tahoma" w:hAnsi="Tahoma" w:cs="Tahoma"/>
          <w:noProof/>
          <w:color w:val="008000"/>
        </w:rPr>
        <w:t xml:space="preserve">// Work - сохранение адреса второго, следующего за </w:t>
      </w:r>
      <w:r w:rsidRPr="00C6019A">
        <w:rPr>
          <w:rFonts w:ascii="Tahoma" w:hAnsi="Tahoma" w:cs="Tahoma"/>
          <w:noProof/>
          <w:color w:val="008000"/>
          <w:lang w:val="en-US"/>
        </w:rPr>
        <w:t>Cur</w:t>
      </w:r>
      <w:r w:rsidRPr="00C6019A">
        <w:rPr>
          <w:rFonts w:ascii="Tahoma" w:hAnsi="Tahoma" w:cs="Tahoma"/>
          <w:noProof/>
          <w:color w:val="008000"/>
        </w:rPr>
        <w:t>-узлом</w:t>
      </w:r>
    </w:p>
    <w:p w14:paraId="0D0048B4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bCs/>
          <w:noProof/>
        </w:rPr>
      </w:pPr>
      <w:r w:rsidRPr="00C6019A">
        <w:rPr>
          <w:rFonts w:ascii="Tahoma" w:hAnsi="Tahoma" w:cs="Tahoma"/>
          <w:bCs/>
          <w:noProof/>
          <w:lang w:val="en-US"/>
        </w:rPr>
        <w:t>Work</w:t>
      </w:r>
      <w:r w:rsidRPr="00C6019A">
        <w:rPr>
          <w:rFonts w:ascii="Tahoma" w:hAnsi="Tahoma" w:cs="Tahoma"/>
          <w:bCs/>
          <w:noProof/>
        </w:rPr>
        <w:t xml:space="preserve"> = </w:t>
      </w:r>
      <w:r w:rsidRPr="00C6019A">
        <w:rPr>
          <w:rFonts w:ascii="Tahoma" w:hAnsi="Tahoma" w:cs="Tahoma"/>
          <w:bCs/>
          <w:noProof/>
          <w:lang w:val="en-US"/>
        </w:rPr>
        <w:t>Cur</w:t>
      </w:r>
      <w:r w:rsidRPr="00C6019A">
        <w:rPr>
          <w:rFonts w:ascii="Tahoma" w:hAnsi="Tahoma" w:cs="Tahoma"/>
          <w:bCs/>
          <w:noProof/>
        </w:rPr>
        <w:t>-&gt;</w:t>
      </w:r>
      <w:r w:rsidRPr="00C6019A">
        <w:rPr>
          <w:rFonts w:ascii="Tahoma" w:hAnsi="Tahoma" w:cs="Tahoma"/>
          <w:bCs/>
          <w:noProof/>
          <w:lang w:val="en-US"/>
        </w:rPr>
        <w:t>Next</w:t>
      </w:r>
      <w:r w:rsidRPr="00C6019A">
        <w:rPr>
          <w:rFonts w:ascii="Tahoma" w:hAnsi="Tahoma" w:cs="Tahoma"/>
          <w:bCs/>
          <w:noProof/>
        </w:rPr>
        <w:t>-&gt;</w:t>
      </w:r>
      <w:r w:rsidRPr="00C6019A">
        <w:rPr>
          <w:rFonts w:ascii="Tahoma" w:hAnsi="Tahoma" w:cs="Tahoma"/>
          <w:bCs/>
          <w:noProof/>
          <w:lang w:val="en-US"/>
        </w:rPr>
        <w:t>Next</w:t>
      </w:r>
      <w:r w:rsidRPr="00C6019A">
        <w:rPr>
          <w:rFonts w:ascii="Tahoma" w:hAnsi="Tahoma" w:cs="Tahoma"/>
          <w:bCs/>
          <w:noProof/>
        </w:rPr>
        <w:t>;</w:t>
      </w:r>
    </w:p>
    <w:p w14:paraId="5EF1DC35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6019A">
        <w:rPr>
          <w:noProof/>
        </w:rPr>
        <w:t>Удаление найденного узла -</w:t>
      </w:r>
      <w:r w:rsidRPr="00C6019A">
        <w:rPr>
          <w:rFonts w:ascii="Tahoma" w:hAnsi="Tahoma" w:cs="Tahoma"/>
          <w:bCs/>
          <w:noProof/>
        </w:rPr>
        <w:t xml:space="preserve"> </w:t>
      </w:r>
      <w:r w:rsidRPr="00C6019A">
        <w:rPr>
          <w:noProof/>
        </w:rPr>
        <w:t>первого следующего за Cur-узлом</w:t>
      </w:r>
    </w:p>
    <w:p w14:paraId="7F99CDA5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  <w:lang w:val="en-US"/>
        </w:rPr>
        <w:t>free</w:t>
      </w:r>
      <w:r w:rsidRPr="00C6019A">
        <w:rPr>
          <w:rFonts w:ascii="Tahoma" w:hAnsi="Tahoma" w:cs="Tahoma"/>
          <w:bCs/>
          <w:noProof/>
        </w:rPr>
        <w:t xml:space="preserve"> (</w:t>
      </w:r>
      <w:r w:rsidRPr="00C6019A">
        <w:rPr>
          <w:rFonts w:ascii="Tahoma" w:hAnsi="Tahoma" w:cs="Tahoma"/>
          <w:bCs/>
          <w:noProof/>
          <w:lang w:val="en-US"/>
        </w:rPr>
        <w:t>Cur</w:t>
      </w:r>
      <w:r w:rsidRPr="00C6019A">
        <w:rPr>
          <w:rFonts w:ascii="Tahoma" w:hAnsi="Tahoma" w:cs="Tahoma"/>
          <w:bCs/>
          <w:noProof/>
        </w:rPr>
        <w:t>-&gt;</w:t>
      </w:r>
      <w:r w:rsidRPr="00C6019A">
        <w:rPr>
          <w:rFonts w:ascii="Tahoma" w:hAnsi="Tahoma" w:cs="Tahoma"/>
          <w:bCs/>
          <w:noProof/>
          <w:lang w:val="en-US"/>
        </w:rPr>
        <w:t>Next</w:t>
      </w:r>
      <w:r w:rsidRPr="00C6019A">
        <w:rPr>
          <w:rFonts w:ascii="Tahoma" w:hAnsi="Tahoma" w:cs="Tahoma"/>
          <w:bCs/>
          <w:noProof/>
        </w:rPr>
        <w:t>);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 xml:space="preserve">// удаление первого, следующего за </w:t>
      </w:r>
      <w:r w:rsidRPr="00C6019A">
        <w:rPr>
          <w:rFonts w:ascii="Tahoma" w:hAnsi="Tahoma" w:cs="Tahoma"/>
          <w:noProof/>
          <w:color w:val="008000"/>
          <w:lang w:val="en-US"/>
        </w:rPr>
        <w:t>Cur</w:t>
      </w:r>
      <w:r w:rsidRPr="00C6019A">
        <w:rPr>
          <w:rFonts w:ascii="Tahoma" w:hAnsi="Tahoma" w:cs="Tahoma"/>
          <w:noProof/>
          <w:color w:val="008000"/>
        </w:rPr>
        <w:t>-узлом</w:t>
      </w:r>
    </w:p>
    <w:p w14:paraId="4A731E77" w14:textId="77777777" w:rsidR="00C6019A" w:rsidRPr="00C6019A" w:rsidRDefault="00C6019A" w:rsidP="00C6019A">
      <w:pPr>
        <w:autoSpaceDE w:val="0"/>
        <w:autoSpaceDN w:val="0"/>
        <w:adjustRightInd w:val="0"/>
        <w:rPr>
          <w:noProof/>
        </w:rPr>
      </w:pPr>
      <w:r w:rsidRPr="00C6019A">
        <w:rPr>
          <w:noProof/>
        </w:rPr>
        <w:t>На данном этапе Cur-узел связан с удаленным узлом, нужно восстановить связность списка</w:t>
      </w:r>
    </w:p>
    <w:p w14:paraId="3D6487E2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>Cur-&gt;Next= Work;</w:t>
      </w:r>
      <w:r w:rsidRPr="00C6019A">
        <w:rPr>
          <w:rFonts w:ascii="Tahoma" w:hAnsi="Tahoma" w:cs="Tahoma"/>
          <w:bCs/>
          <w:noProof/>
        </w:rPr>
        <w:tab/>
      </w:r>
      <w:r w:rsidRPr="00C6019A">
        <w:rPr>
          <w:rFonts w:ascii="Tahoma" w:hAnsi="Tahoma" w:cs="Tahoma"/>
          <w:noProof/>
          <w:color w:val="008000"/>
        </w:rPr>
        <w:t xml:space="preserve">// </w:t>
      </w:r>
      <w:r w:rsidRPr="00C6019A">
        <w:rPr>
          <w:rFonts w:ascii="Tahoma" w:hAnsi="Tahoma" w:cs="Tahoma"/>
          <w:noProof/>
          <w:color w:val="008000"/>
          <w:lang w:val="en-US"/>
        </w:rPr>
        <w:t>Cur</w:t>
      </w:r>
      <w:r w:rsidRPr="00C6019A">
        <w:rPr>
          <w:rFonts w:ascii="Tahoma" w:hAnsi="Tahoma" w:cs="Tahoma"/>
          <w:noProof/>
          <w:color w:val="008000"/>
        </w:rPr>
        <w:t>-узел связывается со вторым,следующим за ним за</w:t>
      </w:r>
    </w:p>
    <w:p w14:paraId="54BDBBF9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</w:rPr>
      </w:pPr>
      <w:r w:rsidRPr="00C6019A">
        <w:rPr>
          <w:rFonts w:ascii="Tahoma" w:hAnsi="Tahoma" w:cs="Tahoma"/>
          <w:bCs/>
          <w:noProof/>
        </w:rPr>
        <w:t>}</w:t>
      </w:r>
    </w:p>
    <w:p w14:paraId="0DE11541" w14:textId="77777777" w:rsidR="00C6019A" w:rsidRPr="00C6019A" w:rsidRDefault="00C6019A" w:rsidP="00C6019A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color w:val="008000"/>
        </w:rPr>
      </w:pPr>
      <w:r w:rsidRPr="00C6019A">
        <w:rPr>
          <w:rFonts w:ascii="Tahoma" w:hAnsi="Tahoma" w:cs="Tahoma"/>
          <w:bCs/>
          <w:noProof/>
        </w:rPr>
        <w:t xml:space="preserve">} </w:t>
      </w:r>
      <w:r w:rsidRPr="00C6019A">
        <w:rPr>
          <w:rFonts w:ascii="Tahoma" w:hAnsi="Tahoma" w:cs="Tahoma"/>
          <w:noProof/>
          <w:color w:val="008000"/>
        </w:rPr>
        <w:t>//*************************************************************</w:t>
      </w:r>
    </w:p>
    <w:p w14:paraId="0EF91145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  <w:color w:val="0000FF"/>
        </w:rPr>
        <w:t>return</w:t>
      </w:r>
      <w:r w:rsidRPr="00C6019A">
        <w:rPr>
          <w:rFonts w:ascii="Tahoma" w:hAnsi="Tahoma" w:cs="Tahoma"/>
          <w:bCs/>
          <w:noProof/>
        </w:rPr>
        <w:t xml:space="preserve"> fl;</w:t>
      </w:r>
    </w:p>
    <w:p w14:paraId="04182F74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6019A">
        <w:rPr>
          <w:rFonts w:ascii="Tahoma" w:hAnsi="Tahoma" w:cs="Tahoma"/>
          <w:noProof/>
        </w:rPr>
        <w:t>}</w:t>
      </w:r>
    </w:p>
    <w:p w14:paraId="2EE12F23" w14:textId="77777777" w:rsidR="00C6019A" w:rsidRPr="00C6019A" w:rsidRDefault="00C6019A" w:rsidP="00C6019A">
      <w:pPr>
        <w:autoSpaceDE w:val="0"/>
        <w:autoSpaceDN w:val="0"/>
        <w:adjustRightInd w:val="0"/>
        <w:rPr>
          <w:rFonts w:ascii="Tahoma" w:hAnsi="Tahoma" w:cs="Tahoma"/>
          <w:noProof/>
        </w:rPr>
      </w:pPr>
    </w:p>
    <w:p w14:paraId="0FDA1BD2" w14:textId="77777777" w:rsidR="00C6019A" w:rsidRPr="00C6019A" w:rsidRDefault="00C6019A" w:rsidP="00C6019A">
      <w:pPr>
        <w:tabs>
          <w:tab w:val="left" w:pos="6804"/>
        </w:tabs>
        <w:spacing w:line="360" w:lineRule="auto"/>
        <w:jc w:val="center"/>
        <w:rPr>
          <w:b/>
        </w:rPr>
      </w:pPr>
      <w:r w:rsidRPr="00C6019A">
        <w:rPr>
          <w:b/>
        </w:rPr>
        <w:t xml:space="preserve">Общие требования к проекту </w:t>
      </w:r>
    </w:p>
    <w:p w14:paraId="3D6A136B" w14:textId="77777777" w:rsidR="00C6019A" w:rsidRPr="00C6019A" w:rsidRDefault="00C6019A" w:rsidP="00C6019A">
      <w:pPr>
        <w:numPr>
          <w:ilvl w:val="0"/>
          <w:numId w:val="13"/>
        </w:numPr>
        <w:spacing w:line="276" w:lineRule="auto"/>
        <w:rPr>
          <w:rFonts w:eastAsia="Calibri"/>
          <w:lang w:eastAsia="en-US"/>
        </w:rPr>
      </w:pPr>
      <w:r w:rsidRPr="00C6019A">
        <w:rPr>
          <w:rFonts w:eastAsia="Calibri"/>
          <w:lang w:eastAsia="en-US"/>
        </w:rPr>
        <w:t>Продолжаем работу над проектом.</w:t>
      </w:r>
    </w:p>
    <w:p w14:paraId="2977B854" w14:textId="77777777" w:rsidR="00C6019A" w:rsidRPr="00C6019A" w:rsidRDefault="00C6019A" w:rsidP="00C6019A">
      <w:pPr>
        <w:numPr>
          <w:ilvl w:val="0"/>
          <w:numId w:val="13"/>
        </w:numPr>
        <w:spacing w:line="276" w:lineRule="auto"/>
        <w:rPr>
          <w:rFonts w:eastAsia="Calibri"/>
          <w:lang w:eastAsia="en-US"/>
        </w:rPr>
      </w:pPr>
      <w:r w:rsidRPr="00C6019A">
        <w:rPr>
          <w:rFonts w:eastAsia="Calibri"/>
          <w:lang w:eastAsia="en-US"/>
        </w:rPr>
        <w:t>Необходимо выполнять все требования, сформулированные в лабораторных работах №5, №6, по оформлению информации на экране, диалоговому интерфейсу.</w:t>
      </w:r>
    </w:p>
    <w:p w14:paraId="70E73ACA" w14:textId="77777777" w:rsidR="00C6019A" w:rsidRPr="00C6019A" w:rsidRDefault="00C6019A" w:rsidP="00C6019A">
      <w:pPr>
        <w:numPr>
          <w:ilvl w:val="0"/>
          <w:numId w:val="13"/>
        </w:numPr>
        <w:spacing w:line="276" w:lineRule="auto"/>
        <w:rPr>
          <w:rFonts w:eastAsia="Calibri"/>
          <w:lang w:eastAsia="en-US"/>
        </w:rPr>
      </w:pPr>
      <w:r w:rsidRPr="00C6019A">
        <w:rPr>
          <w:rFonts w:eastAsia="Calibri"/>
          <w:lang w:eastAsia="en-US"/>
        </w:rPr>
        <w:t>Информацию в памяти организовать в виде однонаправленного списка.</w:t>
      </w:r>
    </w:p>
    <w:p w14:paraId="71C75423" w14:textId="77777777" w:rsidR="00C6019A" w:rsidRPr="00C6019A" w:rsidRDefault="00C6019A" w:rsidP="00C6019A">
      <w:pPr>
        <w:numPr>
          <w:ilvl w:val="0"/>
          <w:numId w:val="13"/>
        </w:numPr>
        <w:spacing w:line="276" w:lineRule="auto"/>
        <w:rPr>
          <w:rFonts w:eastAsia="Calibri"/>
          <w:lang w:eastAsia="en-US"/>
        </w:rPr>
      </w:pPr>
      <w:r w:rsidRPr="00C6019A">
        <w:rPr>
          <w:rFonts w:eastAsia="Calibri"/>
          <w:lang w:eastAsia="en-US"/>
        </w:rPr>
        <w:t>Все разработанные функции приспособить для работы со списком, включая функции взаимодействия с жестким диском.</w:t>
      </w:r>
    </w:p>
    <w:p w14:paraId="06F3AD31" w14:textId="77777777" w:rsidR="00C6019A" w:rsidRPr="00C6019A" w:rsidRDefault="00C6019A" w:rsidP="00C6019A">
      <w:pPr>
        <w:numPr>
          <w:ilvl w:val="0"/>
          <w:numId w:val="13"/>
        </w:numPr>
        <w:spacing w:line="276" w:lineRule="auto"/>
        <w:rPr>
          <w:rFonts w:eastAsia="Calibri"/>
          <w:b/>
          <w:lang w:eastAsia="en-US"/>
        </w:rPr>
      </w:pPr>
      <w:r w:rsidRPr="00C6019A">
        <w:rPr>
          <w:rFonts w:eastAsia="Calibri"/>
          <w:lang w:eastAsia="en-US"/>
        </w:rPr>
        <w:t>Реализовать новые функции, указанные в задании</w:t>
      </w:r>
    </w:p>
    <w:p w14:paraId="4D47E89F" w14:textId="77777777" w:rsidR="00C6019A" w:rsidRPr="00C6019A" w:rsidRDefault="00C6019A" w:rsidP="00C6019A">
      <w:pPr>
        <w:numPr>
          <w:ilvl w:val="0"/>
          <w:numId w:val="13"/>
        </w:numPr>
        <w:spacing w:line="276" w:lineRule="auto"/>
        <w:rPr>
          <w:rFonts w:eastAsia="Calibri"/>
          <w:b/>
          <w:lang w:eastAsia="en-US"/>
        </w:rPr>
      </w:pPr>
      <w:r w:rsidRPr="00C6019A">
        <w:rPr>
          <w:rFonts w:eastAsia="Calibri"/>
          <w:b/>
          <w:lang w:eastAsia="en-US"/>
        </w:rPr>
        <w:t>Обратить особое внимание на тестирование программы. Ваш проект должен надежно работать при любых входных данных и действиях оператора.</w:t>
      </w:r>
    </w:p>
    <w:p w14:paraId="5AB401F6" w14:textId="77777777" w:rsidR="00C6019A" w:rsidRPr="00C6019A" w:rsidRDefault="00C6019A" w:rsidP="00C6019A">
      <w:pPr>
        <w:ind w:left="502"/>
        <w:rPr>
          <w:rFonts w:eastAsia="Calibri"/>
          <w:b/>
          <w:lang w:eastAsia="en-US"/>
        </w:rPr>
      </w:pPr>
    </w:p>
    <w:p w14:paraId="46BC3147" w14:textId="77777777" w:rsidR="00C6019A" w:rsidRPr="00C6019A" w:rsidRDefault="00C6019A" w:rsidP="00C6019A">
      <w:r w:rsidRPr="00C6019A">
        <w:br w:type="page"/>
      </w:r>
    </w:p>
    <w:p w14:paraId="1F0B2009" w14:textId="1CC68B14" w:rsidR="005B0749" w:rsidRPr="00C6019A" w:rsidRDefault="005B0749" w:rsidP="00C6019A"/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1"/>
        <w:gridCol w:w="8470"/>
      </w:tblGrid>
      <w:tr w:rsidR="005B0749" w:rsidRPr="00C6019A" w14:paraId="7F102131" w14:textId="77777777" w:rsidTr="00EA5D67">
        <w:tc>
          <w:tcPr>
            <w:tcW w:w="1591" w:type="dxa"/>
            <w:shd w:val="clear" w:color="auto" w:fill="auto"/>
          </w:tcPr>
          <w:p w14:paraId="08D8B1D8" w14:textId="77777777" w:rsidR="005B0749" w:rsidRPr="00C6019A" w:rsidRDefault="005B0749" w:rsidP="00EA5D67">
            <w:pPr>
              <w:jc w:val="center"/>
              <w:rPr>
                <w:b/>
              </w:rPr>
            </w:pPr>
            <w:r w:rsidRPr="00C6019A">
              <w:rPr>
                <w:b/>
              </w:rPr>
              <w:br w:type="page"/>
              <w:t>Номер компьютера</w:t>
            </w:r>
          </w:p>
        </w:tc>
        <w:tc>
          <w:tcPr>
            <w:tcW w:w="8470" w:type="dxa"/>
            <w:shd w:val="clear" w:color="auto" w:fill="auto"/>
          </w:tcPr>
          <w:p w14:paraId="7C2B6443" w14:textId="77777777" w:rsidR="005B0749" w:rsidRPr="00C6019A" w:rsidRDefault="005B0749" w:rsidP="00EA5D67">
            <w:pPr>
              <w:jc w:val="center"/>
              <w:rPr>
                <w:b/>
              </w:rPr>
            </w:pPr>
            <w:r w:rsidRPr="00C6019A">
              <w:rPr>
                <w:b/>
              </w:rPr>
              <w:t>Задание для групп</w:t>
            </w:r>
          </w:p>
          <w:p w14:paraId="27B25268" w14:textId="77777777" w:rsidR="005B0749" w:rsidRPr="00C6019A" w:rsidRDefault="005B0749" w:rsidP="00EA5D67">
            <w:pPr>
              <w:jc w:val="center"/>
            </w:pPr>
          </w:p>
        </w:tc>
      </w:tr>
      <w:tr w:rsidR="005B0749" w:rsidRPr="00C6019A" w14:paraId="49E8AE01" w14:textId="77777777" w:rsidTr="00EA5D67">
        <w:tc>
          <w:tcPr>
            <w:tcW w:w="1591" w:type="dxa"/>
            <w:shd w:val="clear" w:color="auto" w:fill="auto"/>
          </w:tcPr>
          <w:p w14:paraId="28D64498" w14:textId="77777777" w:rsidR="005B0749" w:rsidRPr="00C6019A" w:rsidRDefault="005B0749" w:rsidP="00EA5D67"/>
          <w:p w14:paraId="3F12555C" w14:textId="77777777" w:rsidR="005B0749" w:rsidRPr="00C6019A" w:rsidRDefault="005B0749" w:rsidP="00EA5D67"/>
          <w:p w14:paraId="3D61719B" w14:textId="77777777" w:rsidR="005B0749" w:rsidRPr="00C6019A" w:rsidRDefault="005B0749" w:rsidP="00EA5D67"/>
          <w:p w14:paraId="5E501036" w14:textId="77777777" w:rsidR="005B0749" w:rsidRPr="00C6019A" w:rsidRDefault="005B0749" w:rsidP="00EA5D67"/>
          <w:p w14:paraId="408ADDB4" w14:textId="77777777" w:rsidR="005B0749" w:rsidRPr="00C6019A" w:rsidRDefault="005B0749" w:rsidP="00EA5D67"/>
          <w:p w14:paraId="2A68266C" w14:textId="77777777" w:rsidR="005B0749" w:rsidRPr="00C6019A" w:rsidRDefault="005B0749" w:rsidP="00EA5D67">
            <w:pPr>
              <w:rPr>
                <w:lang w:val="en-US"/>
              </w:rPr>
            </w:pPr>
            <w:r w:rsidRPr="00C6019A">
              <w:rPr>
                <w:lang w:val="en-US"/>
              </w:rPr>
              <w:t>1,13,25</w:t>
            </w:r>
          </w:p>
        </w:tc>
        <w:tc>
          <w:tcPr>
            <w:tcW w:w="8470" w:type="dxa"/>
            <w:shd w:val="clear" w:color="auto" w:fill="auto"/>
          </w:tcPr>
          <w:p w14:paraId="7896C384" w14:textId="77777777" w:rsidR="005B0749" w:rsidRPr="00C6019A" w:rsidRDefault="005B0749" w:rsidP="00EA5D67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Проект: ВУЗ (Студент), продолжение</w:t>
            </w:r>
          </w:p>
          <w:p w14:paraId="4AD78754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Данные хранить в памяти в виде однонаправленного списка.</w:t>
            </w:r>
          </w:p>
          <w:p w14:paraId="496F7C67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Все ранее реализованные функции приспособить для работы со списком</w:t>
            </w:r>
          </w:p>
          <w:p w14:paraId="550461EB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Тестовая программа для проверки ранее реализованных функций</w:t>
            </w:r>
          </w:p>
          <w:p w14:paraId="242D60CB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загрузить данные с диска в виде списка, распечатать в табличном виде;</w:t>
            </w:r>
          </w:p>
          <w:p w14:paraId="7BE71F36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определить всех студентов по заданному направлению подготовки;</w:t>
            </w:r>
          </w:p>
          <w:p w14:paraId="6CA56828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</w:pPr>
            <w:r w:rsidRPr="00C6019A">
              <w:t>определить всех студентов заданной группы (</w:t>
            </w:r>
            <w:proofErr w:type="gramStart"/>
            <w:r w:rsidRPr="00C6019A">
              <w:t xml:space="preserve">группа это направление </w:t>
            </w:r>
            <w:proofErr w:type="spellStart"/>
            <w:r w:rsidRPr="00C6019A">
              <w:t>подготовки</w:t>
            </w:r>
            <w:proofErr w:type="gramEnd"/>
            <w:r w:rsidRPr="00C6019A">
              <w:t>+номер</w:t>
            </w:r>
            <w:proofErr w:type="spellEnd"/>
            <w:r w:rsidRPr="00C6019A">
              <w:t xml:space="preserve"> группы), результат запомнить в новом списке </w:t>
            </w:r>
          </w:p>
          <w:p w14:paraId="2099A505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при выходе из программы сохранить основной список на диске.</w:t>
            </w:r>
          </w:p>
          <w:p w14:paraId="415C663E" w14:textId="77777777" w:rsidR="005B0749" w:rsidRPr="00C6019A" w:rsidRDefault="005B0749" w:rsidP="00EA5D67">
            <w:pPr>
              <w:spacing w:line="276" w:lineRule="auto"/>
              <w:contextualSpacing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Интерфейс программы дополнить новыми функциями работы со списком</w:t>
            </w:r>
          </w:p>
          <w:p w14:paraId="10CB1F8F" w14:textId="77777777" w:rsidR="005B0749" w:rsidRPr="00C6019A" w:rsidRDefault="005B0749" w:rsidP="005B0749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добавить информацию о новом студенте (добавление в начало списка);</w:t>
            </w:r>
          </w:p>
          <w:p w14:paraId="5B866BEB" w14:textId="77777777" w:rsidR="005B0749" w:rsidRPr="00C6019A" w:rsidRDefault="005B0749" w:rsidP="005B0749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 xml:space="preserve">найти заданного студента и удалить </w:t>
            </w:r>
            <w:proofErr w:type="gramStart"/>
            <w:r w:rsidRPr="00C6019A">
              <w:rPr>
                <w:rFonts w:eastAsia="Calibri"/>
                <w:lang w:eastAsia="en-US"/>
              </w:rPr>
              <w:t>его ;</w:t>
            </w:r>
            <w:proofErr w:type="gramEnd"/>
          </w:p>
          <w:p w14:paraId="4EE6EE56" w14:textId="77777777" w:rsidR="005B0749" w:rsidRPr="00C6019A" w:rsidRDefault="005B0749" w:rsidP="005B0749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отсортировать основной список по алфавиту;</w:t>
            </w:r>
          </w:p>
          <w:p w14:paraId="0C523C87" w14:textId="77777777" w:rsidR="005B0749" w:rsidRPr="00C6019A" w:rsidRDefault="005B0749" w:rsidP="005B0749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при выходе из программы запомнить измененную базу на диске.</w:t>
            </w:r>
          </w:p>
        </w:tc>
      </w:tr>
      <w:tr w:rsidR="005B0749" w:rsidRPr="00C6019A" w14:paraId="4D5CE7F2" w14:textId="77777777" w:rsidTr="00EA5D67">
        <w:tc>
          <w:tcPr>
            <w:tcW w:w="1591" w:type="dxa"/>
            <w:shd w:val="clear" w:color="auto" w:fill="auto"/>
          </w:tcPr>
          <w:p w14:paraId="7E684795" w14:textId="77777777" w:rsidR="005B0749" w:rsidRPr="00C6019A" w:rsidRDefault="005B0749" w:rsidP="00EA5D67"/>
          <w:p w14:paraId="018F1C90" w14:textId="77777777" w:rsidR="005B0749" w:rsidRPr="00C6019A" w:rsidRDefault="005B0749" w:rsidP="00EA5D67"/>
          <w:p w14:paraId="6A47767C" w14:textId="77777777" w:rsidR="005B0749" w:rsidRPr="00C6019A" w:rsidRDefault="005B0749" w:rsidP="00EA5D67"/>
          <w:p w14:paraId="52995966" w14:textId="77777777" w:rsidR="005B0749" w:rsidRPr="00C6019A" w:rsidRDefault="005B0749" w:rsidP="00EA5D67"/>
          <w:p w14:paraId="60078800" w14:textId="77777777" w:rsidR="005B0749" w:rsidRPr="00C6019A" w:rsidRDefault="005B0749" w:rsidP="00EA5D67">
            <w:pPr>
              <w:rPr>
                <w:lang w:val="en-US"/>
              </w:rPr>
            </w:pPr>
            <w:r w:rsidRPr="00C6019A">
              <w:rPr>
                <w:lang w:val="en-US"/>
              </w:rPr>
              <w:t>2,14,26</w:t>
            </w:r>
          </w:p>
        </w:tc>
        <w:tc>
          <w:tcPr>
            <w:tcW w:w="8470" w:type="dxa"/>
            <w:shd w:val="clear" w:color="auto" w:fill="auto"/>
          </w:tcPr>
          <w:p w14:paraId="1BF96210" w14:textId="77777777" w:rsidR="005B0749" w:rsidRPr="00C6019A" w:rsidRDefault="005B0749" w:rsidP="00EA5D67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 xml:space="preserve">Проект: Склад (товары) </w:t>
            </w:r>
          </w:p>
          <w:p w14:paraId="4933AF2B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Данные хранить в памяти в виде однонаправленного списка.</w:t>
            </w:r>
          </w:p>
          <w:p w14:paraId="5ED3D6AB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Все ранее реализованные функции приспособить для работы со списком</w:t>
            </w:r>
          </w:p>
          <w:p w14:paraId="7FDF33FC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Тестовая программа для проверки ранее реализованных функций</w:t>
            </w:r>
          </w:p>
          <w:p w14:paraId="30DA50E5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загрузить данные с диска в виде списка, распечатать в табличном виде;</w:t>
            </w:r>
          </w:p>
          <w:p w14:paraId="425E2EE4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найти все товары заданной секции;</w:t>
            </w:r>
          </w:p>
          <w:p w14:paraId="3239C888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определить товары с количеством меньше заданного, результат вывести на экран;</w:t>
            </w:r>
          </w:p>
          <w:p w14:paraId="6DCECBDD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при выходе из программы сохранить основной список на диске.</w:t>
            </w:r>
          </w:p>
          <w:p w14:paraId="316FE1E9" w14:textId="77777777" w:rsidR="005B0749" w:rsidRPr="00C6019A" w:rsidRDefault="005B0749" w:rsidP="00EA5D67">
            <w:pPr>
              <w:spacing w:line="276" w:lineRule="auto"/>
              <w:contextualSpacing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Интерфейс программы дополнить новыми функциями работы со списком</w:t>
            </w:r>
          </w:p>
          <w:p w14:paraId="2C3A6E9A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ind w:left="360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 xml:space="preserve">добавить товар (товар – это название + цена). Если </w:t>
            </w:r>
            <w:proofErr w:type="gramStart"/>
            <w:r w:rsidRPr="00C6019A">
              <w:rPr>
                <w:rFonts w:eastAsia="Calibri"/>
                <w:lang w:eastAsia="en-US"/>
              </w:rPr>
              <w:t>товар  уже</w:t>
            </w:r>
            <w:proofErr w:type="gramEnd"/>
            <w:r w:rsidRPr="00C6019A">
              <w:rPr>
                <w:rFonts w:eastAsia="Calibri"/>
                <w:lang w:eastAsia="en-US"/>
              </w:rPr>
              <w:t xml:space="preserve"> есть, то добавляем количество, иначе создаем новую позицию (добавлять в конец списка) ;</w:t>
            </w:r>
          </w:p>
          <w:p w14:paraId="58B1E44F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ind w:left="360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найти товар по названию и удалить его;</w:t>
            </w:r>
          </w:p>
          <w:p w14:paraId="3B9086C9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ind w:left="360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 xml:space="preserve">отсортировать список по </w:t>
            </w:r>
            <w:proofErr w:type="gramStart"/>
            <w:r w:rsidRPr="00C6019A">
              <w:rPr>
                <w:rFonts w:eastAsia="Calibri"/>
                <w:lang w:eastAsia="en-US"/>
              </w:rPr>
              <w:t>возрастанию  количества</w:t>
            </w:r>
            <w:proofErr w:type="gramEnd"/>
            <w:r w:rsidRPr="00C6019A">
              <w:rPr>
                <w:rFonts w:eastAsia="Calibri"/>
                <w:lang w:eastAsia="en-US"/>
              </w:rPr>
              <w:t>;</w:t>
            </w:r>
          </w:p>
          <w:p w14:paraId="328FAFED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ind w:left="360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при выходе из программы запомнить измененную базу на диске.</w:t>
            </w:r>
          </w:p>
        </w:tc>
      </w:tr>
      <w:tr w:rsidR="005B0749" w:rsidRPr="00C6019A" w14:paraId="6A84245F" w14:textId="77777777" w:rsidTr="00EA5D67">
        <w:tc>
          <w:tcPr>
            <w:tcW w:w="1591" w:type="dxa"/>
            <w:shd w:val="clear" w:color="auto" w:fill="auto"/>
          </w:tcPr>
          <w:p w14:paraId="003B0862" w14:textId="77777777" w:rsidR="005B0749" w:rsidRPr="00C6019A" w:rsidRDefault="005B0749" w:rsidP="00EA5D67"/>
          <w:p w14:paraId="73BD466E" w14:textId="77777777" w:rsidR="005B0749" w:rsidRPr="00C6019A" w:rsidRDefault="005B0749" w:rsidP="00EA5D67"/>
          <w:p w14:paraId="3F43D7F5" w14:textId="77777777" w:rsidR="005B0749" w:rsidRPr="00C6019A" w:rsidRDefault="005B0749" w:rsidP="00EA5D67"/>
          <w:p w14:paraId="28C0ACBE" w14:textId="77777777" w:rsidR="005B0749" w:rsidRPr="00C6019A" w:rsidRDefault="005B0749" w:rsidP="00EA5D67"/>
          <w:p w14:paraId="02AFCD98" w14:textId="77777777" w:rsidR="005B0749" w:rsidRPr="00C6019A" w:rsidRDefault="005B0749" w:rsidP="00EA5D67">
            <w:pPr>
              <w:rPr>
                <w:lang w:val="en-US"/>
              </w:rPr>
            </w:pPr>
            <w:r w:rsidRPr="00C6019A">
              <w:rPr>
                <w:lang w:val="en-US"/>
              </w:rPr>
              <w:t>3,15,27</w:t>
            </w:r>
          </w:p>
        </w:tc>
        <w:tc>
          <w:tcPr>
            <w:tcW w:w="8470" w:type="dxa"/>
            <w:shd w:val="clear" w:color="auto" w:fill="auto"/>
          </w:tcPr>
          <w:p w14:paraId="2D6EE828" w14:textId="77777777" w:rsidR="005B0749" w:rsidRPr="00C6019A" w:rsidRDefault="005B0749" w:rsidP="00EA5D67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Проект: Транспорт (пассажир самолета)</w:t>
            </w:r>
          </w:p>
          <w:p w14:paraId="12CD1942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Данные хранить в памяти в виде однонаправленного списка.</w:t>
            </w:r>
          </w:p>
          <w:p w14:paraId="614EB179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Все ранее реализованные функции приспособить для работы со списком</w:t>
            </w:r>
          </w:p>
          <w:p w14:paraId="22FB4726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Тестовая программа для проверки ранее реализованных функций</w:t>
            </w:r>
          </w:p>
          <w:p w14:paraId="1CE54EA1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загрузить данные с диска в виде списка, распечатать в табличном виде</w:t>
            </w:r>
          </w:p>
          <w:p w14:paraId="24063774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найти все рейсы заданной компании, результат вывести на экран;</w:t>
            </w:r>
          </w:p>
          <w:p w14:paraId="1D8A2320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contextualSpacing/>
            </w:pPr>
            <w:r w:rsidRPr="00C6019A">
              <w:t xml:space="preserve">найти всех пассажиров заданного рейса; </w:t>
            </w:r>
          </w:p>
          <w:p w14:paraId="57724F20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при выходе из программы сохранить основной список на диске;</w:t>
            </w:r>
          </w:p>
          <w:p w14:paraId="575269EC" w14:textId="77777777" w:rsidR="005B0749" w:rsidRPr="00C6019A" w:rsidRDefault="005B0749" w:rsidP="00EA5D67">
            <w:pPr>
              <w:spacing w:line="276" w:lineRule="auto"/>
              <w:contextualSpacing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Интерфейс программы дополнить новыми функциями работы со списком</w:t>
            </w:r>
          </w:p>
          <w:p w14:paraId="0FB660C6" w14:textId="77777777" w:rsidR="005B0749" w:rsidRPr="00C6019A" w:rsidRDefault="005B0749" w:rsidP="005B0749">
            <w:pPr>
              <w:numPr>
                <w:ilvl w:val="0"/>
                <w:numId w:val="39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добавить нового пассажира в заданную позицию (по номеру) списка;</w:t>
            </w:r>
          </w:p>
          <w:p w14:paraId="62AB3DD5" w14:textId="77777777" w:rsidR="005B0749" w:rsidRPr="00C6019A" w:rsidRDefault="005B0749" w:rsidP="005B0749">
            <w:pPr>
              <w:numPr>
                <w:ilvl w:val="0"/>
                <w:numId w:val="39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найти и удалить всех пассажиров заданного рейса;</w:t>
            </w:r>
          </w:p>
          <w:p w14:paraId="5E6FED2B" w14:textId="77777777" w:rsidR="005B0749" w:rsidRPr="00C6019A" w:rsidRDefault="005B0749" w:rsidP="005B0749">
            <w:pPr>
              <w:numPr>
                <w:ilvl w:val="0"/>
                <w:numId w:val="39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t>список сортировать по алфавиту;</w:t>
            </w:r>
          </w:p>
          <w:p w14:paraId="06EA6DD4" w14:textId="77777777" w:rsidR="005B0749" w:rsidRPr="00C6019A" w:rsidRDefault="005B0749" w:rsidP="005B0749">
            <w:pPr>
              <w:numPr>
                <w:ilvl w:val="0"/>
                <w:numId w:val="39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при выходе из программы запомнить измененную базу на диске.</w:t>
            </w:r>
          </w:p>
        </w:tc>
      </w:tr>
    </w:tbl>
    <w:p w14:paraId="7E0CEC7F" w14:textId="39020F20" w:rsidR="00C6019A" w:rsidRPr="00C6019A" w:rsidRDefault="00C6019A" w:rsidP="00C6019A"/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1"/>
        <w:gridCol w:w="8470"/>
      </w:tblGrid>
      <w:tr w:rsidR="005B0749" w:rsidRPr="00C6019A" w14:paraId="3A636926" w14:textId="77777777" w:rsidTr="00EA5D67">
        <w:tc>
          <w:tcPr>
            <w:tcW w:w="1591" w:type="dxa"/>
            <w:shd w:val="clear" w:color="auto" w:fill="auto"/>
          </w:tcPr>
          <w:p w14:paraId="365F4A4A" w14:textId="77777777" w:rsidR="005B0749" w:rsidRPr="00C6019A" w:rsidRDefault="005B0749" w:rsidP="00EA5D67"/>
          <w:p w14:paraId="00B1DB91" w14:textId="77777777" w:rsidR="005B0749" w:rsidRPr="00C6019A" w:rsidRDefault="005B0749" w:rsidP="00EA5D67"/>
          <w:p w14:paraId="4241059E" w14:textId="77777777" w:rsidR="005B0749" w:rsidRPr="00C6019A" w:rsidRDefault="005B0749" w:rsidP="00EA5D67"/>
          <w:p w14:paraId="5381643A" w14:textId="77777777" w:rsidR="005B0749" w:rsidRPr="00C6019A" w:rsidRDefault="005B0749" w:rsidP="00EA5D67"/>
          <w:p w14:paraId="25EEE49B" w14:textId="77777777" w:rsidR="005B0749" w:rsidRPr="00C6019A" w:rsidRDefault="005B0749" w:rsidP="00EA5D67">
            <w:pPr>
              <w:rPr>
                <w:lang w:val="en-US"/>
              </w:rPr>
            </w:pPr>
            <w:r w:rsidRPr="00C6019A">
              <w:rPr>
                <w:lang w:val="en-US"/>
              </w:rPr>
              <w:t>4,16,28</w:t>
            </w:r>
          </w:p>
        </w:tc>
        <w:tc>
          <w:tcPr>
            <w:tcW w:w="8470" w:type="dxa"/>
            <w:shd w:val="clear" w:color="auto" w:fill="auto"/>
          </w:tcPr>
          <w:p w14:paraId="58C4D87D" w14:textId="77777777" w:rsidR="005B0749" w:rsidRPr="00C6019A" w:rsidRDefault="005B0749" w:rsidP="00EA5D67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Проект: Банк (депозит)</w:t>
            </w:r>
          </w:p>
          <w:p w14:paraId="12B20682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Данные хранить в памяти в виде однонаправленного списка.</w:t>
            </w:r>
          </w:p>
          <w:p w14:paraId="52B06D8F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Все ранее реализованные функции приспособить для работы со списком</w:t>
            </w:r>
          </w:p>
          <w:p w14:paraId="5567F9F7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Тестовая программа для проверки ранее реализованных функций</w:t>
            </w:r>
          </w:p>
          <w:p w14:paraId="10ED4B9B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загрузить данные с диска в виде списка, распечатать в табличном виде;</w:t>
            </w:r>
          </w:p>
          <w:p w14:paraId="7A7A28BC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определить все счета с суммой больше заданной, результат вывести на экран;</w:t>
            </w:r>
          </w:p>
          <w:p w14:paraId="3B79B3AD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t>найти все счета заданного клиента (по имени и фамилии</w:t>
            </w:r>
            <w:proofErr w:type="gramStart"/>
            <w:r w:rsidRPr="00C6019A">
              <w:t>),  результат</w:t>
            </w:r>
            <w:proofErr w:type="gramEnd"/>
            <w:r w:rsidRPr="00C6019A">
              <w:t>;</w:t>
            </w:r>
          </w:p>
          <w:p w14:paraId="46EEC598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t>запомнить в новом списке и вывести на экран;</w:t>
            </w:r>
          </w:p>
          <w:p w14:paraId="511F3893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при выходе из программы сохранить основной список на диске;</w:t>
            </w:r>
          </w:p>
          <w:p w14:paraId="35CA4FDF" w14:textId="77777777" w:rsidR="005B0749" w:rsidRPr="00C6019A" w:rsidRDefault="005B0749" w:rsidP="00EA5D67">
            <w:pPr>
              <w:spacing w:line="276" w:lineRule="auto"/>
              <w:contextualSpacing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Интерфейс программы дополнить новыми функциями работы со списком</w:t>
            </w:r>
          </w:p>
          <w:p w14:paraId="2D66EA24" w14:textId="77777777" w:rsidR="005B0749" w:rsidRPr="00C6019A" w:rsidRDefault="005B0749" w:rsidP="005B0749">
            <w:pPr>
              <w:numPr>
                <w:ilvl w:val="0"/>
                <w:numId w:val="41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добавить новый счет в начало списка</w:t>
            </w:r>
          </w:p>
          <w:p w14:paraId="60312F88" w14:textId="77777777" w:rsidR="005B0749" w:rsidRPr="00C6019A" w:rsidRDefault="005B0749" w:rsidP="005B0749">
            <w:pPr>
              <w:numPr>
                <w:ilvl w:val="0"/>
                <w:numId w:val="41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 xml:space="preserve">найти и удалить все счета с суммой </w:t>
            </w:r>
            <w:proofErr w:type="gramStart"/>
            <w:r w:rsidRPr="00C6019A">
              <w:rPr>
                <w:rFonts w:eastAsia="Calibri"/>
                <w:lang w:eastAsia="en-US"/>
              </w:rPr>
              <w:t>меньше</w:t>
            </w:r>
            <w:proofErr w:type="gramEnd"/>
            <w:r w:rsidRPr="00C6019A">
              <w:rPr>
                <w:rFonts w:eastAsia="Calibri"/>
                <w:lang w:eastAsia="en-US"/>
              </w:rPr>
              <w:t xml:space="preserve"> чем заданная</w:t>
            </w:r>
          </w:p>
          <w:p w14:paraId="59F9670C" w14:textId="77777777" w:rsidR="005B0749" w:rsidRPr="00C6019A" w:rsidRDefault="005B0749" w:rsidP="005B0749">
            <w:pPr>
              <w:numPr>
                <w:ilvl w:val="0"/>
                <w:numId w:val="41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сортировать список по алфавиту</w:t>
            </w:r>
          </w:p>
          <w:p w14:paraId="4FF30DC0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5B0749" w:rsidRPr="00C6019A" w14:paraId="46999A0B" w14:textId="77777777" w:rsidTr="00EA5D67">
        <w:tc>
          <w:tcPr>
            <w:tcW w:w="1591" w:type="dxa"/>
            <w:shd w:val="clear" w:color="auto" w:fill="auto"/>
          </w:tcPr>
          <w:p w14:paraId="12C5ADF3" w14:textId="77777777" w:rsidR="005B0749" w:rsidRPr="00C6019A" w:rsidRDefault="005B0749" w:rsidP="00EA5D67"/>
          <w:p w14:paraId="44AF0045" w14:textId="77777777" w:rsidR="005B0749" w:rsidRPr="00C6019A" w:rsidRDefault="005B0749" w:rsidP="00EA5D67"/>
          <w:p w14:paraId="08AA2B5D" w14:textId="77777777" w:rsidR="005B0749" w:rsidRPr="00C6019A" w:rsidRDefault="005B0749" w:rsidP="00EA5D67"/>
          <w:p w14:paraId="034E4F87" w14:textId="77777777" w:rsidR="005B0749" w:rsidRPr="00C6019A" w:rsidRDefault="005B0749" w:rsidP="00EA5D67"/>
          <w:p w14:paraId="6E4D9F1E" w14:textId="77777777" w:rsidR="005B0749" w:rsidRPr="00C6019A" w:rsidRDefault="005B0749" w:rsidP="00EA5D67">
            <w:pPr>
              <w:rPr>
                <w:lang w:val="en-US"/>
              </w:rPr>
            </w:pPr>
            <w:r w:rsidRPr="00C6019A">
              <w:rPr>
                <w:lang w:val="en-US"/>
              </w:rPr>
              <w:t>5,17,29</w:t>
            </w:r>
          </w:p>
        </w:tc>
        <w:tc>
          <w:tcPr>
            <w:tcW w:w="8470" w:type="dxa"/>
            <w:shd w:val="clear" w:color="auto" w:fill="auto"/>
          </w:tcPr>
          <w:p w14:paraId="32DE4121" w14:textId="77777777" w:rsidR="005B0749" w:rsidRPr="00C6019A" w:rsidRDefault="005B0749" w:rsidP="00EA5D67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Проект: Библиотека (статья в журнале)</w:t>
            </w:r>
          </w:p>
          <w:p w14:paraId="137569E1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Данные хранить в памяти в виде однонаправленного списка.</w:t>
            </w:r>
          </w:p>
          <w:p w14:paraId="1A6B9CE1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Все ранее реализованные функции приспособить для работы со списком</w:t>
            </w:r>
          </w:p>
          <w:p w14:paraId="2D6E29CC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Тестовая программа для проверки ранее реализованных функций</w:t>
            </w:r>
          </w:p>
          <w:p w14:paraId="76464A94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загрузить данные с диска в виде списка. Распечатать в табличном виде</w:t>
            </w:r>
          </w:p>
          <w:p w14:paraId="01A7F6F2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найти все статьи заданного автора, результат вывести на экран;</w:t>
            </w:r>
          </w:p>
          <w:p w14:paraId="23B95A0A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contextualSpacing/>
            </w:pPr>
            <w:r w:rsidRPr="00C6019A">
              <w:t>найти всех авторов заданного журнала (журнал – это название + номер + год);</w:t>
            </w:r>
          </w:p>
          <w:p w14:paraId="18BFE6FC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при выходе из программы сохранить основной список на диске;</w:t>
            </w:r>
          </w:p>
          <w:p w14:paraId="150D1D1D" w14:textId="77777777" w:rsidR="005B0749" w:rsidRPr="00C6019A" w:rsidRDefault="005B0749" w:rsidP="00EA5D67">
            <w:pPr>
              <w:spacing w:line="276" w:lineRule="auto"/>
              <w:contextualSpacing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Интерфейс программы дополнить новыми функциями работы со списком</w:t>
            </w:r>
          </w:p>
          <w:p w14:paraId="3322AF46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добавить новую статью в заданную (по номеру) позицию;</w:t>
            </w:r>
          </w:p>
          <w:p w14:paraId="54AAE86F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удалить все статьи определенного года;</w:t>
            </w:r>
          </w:p>
          <w:p w14:paraId="3BA3BDE8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сортировать основной список по алфавиту (название журнала);</w:t>
            </w:r>
          </w:p>
          <w:p w14:paraId="13B94BB2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при выходе из программы запомнить измененную базу на диске.</w:t>
            </w:r>
          </w:p>
        </w:tc>
      </w:tr>
      <w:tr w:rsidR="005B0749" w:rsidRPr="00C6019A" w14:paraId="1CEF8AEE" w14:textId="77777777" w:rsidTr="00EA5D67">
        <w:tc>
          <w:tcPr>
            <w:tcW w:w="1591" w:type="dxa"/>
            <w:shd w:val="clear" w:color="auto" w:fill="auto"/>
          </w:tcPr>
          <w:p w14:paraId="0DB7828C" w14:textId="77777777" w:rsidR="005B0749" w:rsidRPr="00C6019A" w:rsidRDefault="005B0749" w:rsidP="00EA5D67"/>
          <w:p w14:paraId="5417F393" w14:textId="77777777" w:rsidR="005B0749" w:rsidRPr="00C6019A" w:rsidRDefault="005B0749" w:rsidP="00EA5D67"/>
          <w:p w14:paraId="35E82984" w14:textId="77777777" w:rsidR="005B0749" w:rsidRPr="00C6019A" w:rsidRDefault="005B0749" w:rsidP="00EA5D67"/>
          <w:p w14:paraId="268D8200" w14:textId="77777777" w:rsidR="005B0749" w:rsidRPr="00C6019A" w:rsidRDefault="005B0749" w:rsidP="00EA5D67">
            <w:pPr>
              <w:rPr>
                <w:lang w:val="en-US"/>
              </w:rPr>
            </w:pPr>
            <w:r w:rsidRPr="00C6019A">
              <w:rPr>
                <w:lang w:val="en-US"/>
              </w:rPr>
              <w:t>6,18,30</w:t>
            </w:r>
          </w:p>
        </w:tc>
        <w:tc>
          <w:tcPr>
            <w:tcW w:w="8470" w:type="dxa"/>
            <w:shd w:val="clear" w:color="auto" w:fill="auto"/>
          </w:tcPr>
          <w:p w14:paraId="1DC0F3B2" w14:textId="77777777" w:rsidR="005B0749" w:rsidRPr="00C6019A" w:rsidRDefault="005B0749" w:rsidP="00EA5D67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 xml:space="preserve">Проект: Почта (ценное письмо) </w:t>
            </w:r>
          </w:p>
          <w:p w14:paraId="0E51C843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Данные хранить в памяти в виде однонаправленного списка.</w:t>
            </w:r>
          </w:p>
          <w:p w14:paraId="727C6896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Все ранее реализованные функции приспособить для работы со списком</w:t>
            </w:r>
          </w:p>
          <w:p w14:paraId="29C52FD0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Тестовая программа для проверки ранее реализованных функций</w:t>
            </w:r>
          </w:p>
          <w:p w14:paraId="0CC81901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загрузить данные с диска в виде списка, распечатать в табличном виде</w:t>
            </w:r>
          </w:p>
          <w:p w14:paraId="7373F80D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найти все письма заданного отправителя (отправитель – это фамилия + имя) результат вывести на экран;</w:t>
            </w:r>
          </w:p>
          <w:p w14:paraId="43000FDF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</w:pPr>
            <w:r w:rsidRPr="00C6019A">
              <w:t>найти все письма с оценкой большей заданного;</w:t>
            </w:r>
          </w:p>
          <w:p w14:paraId="746DAF4E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при выходе из программы сохранить основной список на диске;</w:t>
            </w:r>
          </w:p>
          <w:p w14:paraId="2EEB469D" w14:textId="77777777" w:rsidR="005B0749" w:rsidRPr="00C6019A" w:rsidRDefault="005B0749" w:rsidP="00EA5D67">
            <w:pPr>
              <w:spacing w:line="276" w:lineRule="auto"/>
              <w:contextualSpacing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Интерфейс программы дополнить новыми функциями работы со списком</w:t>
            </w:r>
          </w:p>
          <w:p w14:paraId="1300B181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добавить новое письмо в конец списка;</w:t>
            </w:r>
          </w:p>
          <w:p w14:paraId="1CA66BBF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удалить все письма по заданному индексу отправителя;</w:t>
            </w:r>
          </w:p>
          <w:p w14:paraId="3780359C" w14:textId="77777777" w:rsidR="005B0749" w:rsidRPr="00C6019A" w:rsidRDefault="005B0749" w:rsidP="005B0749">
            <w:pPr>
              <w:numPr>
                <w:ilvl w:val="0"/>
                <w:numId w:val="38"/>
              </w:numPr>
              <w:spacing w:line="276" w:lineRule="auto"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сортировать список по алфавиту (фамилия получателя);</w:t>
            </w:r>
          </w:p>
          <w:p w14:paraId="4C95767E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</w:pPr>
            <w:r w:rsidRPr="00C6019A">
              <w:rPr>
                <w:rFonts w:eastAsia="Calibri"/>
                <w:lang w:eastAsia="en-US"/>
              </w:rPr>
              <w:t>при выходе из программы запомнить измененную базу на диске.</w:t>
            </w:r>
          </w:p>
        </w:tc>
      </w:tr>
    </w:tbl>
    <w:p w14:paraId="02A74E35" w14:textId="77777777" w:rsidR="00C6019A" w:rsidRPr="00C6019A" w:rsidRDefault="00C6019A" w:rsidP="00C6019A">
      <w:pPr>
        <w:rPr>
          <w:b/>
        </w:rPr>
      </w:pPr>
    </w:p>
    <w:p w14:paraId="676FFEEC" w14:textId="77777777" w:rsidR="00C6019A" w:rsidRPr="00C6019A" w:rsidRDefault="00C6019A" w:rsidP="00C6019A">
      <w:pPr>
        <w:ind w:left="708"/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1"/>
        <w:gridCol w:w="8470"/>
      </w:tblGrid>
      <w:tr w:rsidR="005B0749" w:rsidRPr="00C6019A" w14:paraId="5F9D0D72" w14:textId="77777777" w:rsidTr="00EA5D67">
        <w:tc>
          <w:tcPr>
            <w:tcW w:w="1591" w:type="dxa"/>
            <w:shd w:val="clear" w:color="auto" w:fill="auto"/>
          </w:tcPr>
          <w:p w14:paraId="63ED7E4C" w14:textId="77777777" w:rsidR="005B0749" w:rsidRPr="00C6019A" w:rsidRDefault="005B0749" w:rsidP="00EA5D67"/>
          <w:p w14:paraId="291323D2" w14:textId="77777777" w:rsidR="005B0749" w:rsidRPr="00C6019A" w:rsidRDefault="005B0749" w:rsidP="00EA5D67"/>
          <w:p w14:paraId="5E51EC94" w14:textId="77777777" w:rsidR="005B0749" w:rsidRPr="00C6019A" w:rsidRDefault="005B0749" w:rsidP="00EA5D67">
            <w:pPr>
              <w:rPr>
                <w:lang w:val="en-US"/>
              </w:rPr>
            </w:pPr>
            <w:r w:rsidRPr="00C6019A">
              <w:rPr>
                <w:lang w:val="en-US"/>
              </w:rPr>
              <w:t>7,19</w:t>
            </w:r>
          </w:p>
        </w:tc>
        <w:tc>
          <w:tcPr>
            <w:tcW w:w="8470" w:type="dxa"/>
            <w:shd w:val="clear" w:color="auto" w:fill="auto"/>
          </w:tcPr>
          <w:p w14:paraId="07EDD9F0" w14:textId="77777777" w:rsidR="005B0749" w:rsidRPr="00C6019A" w:rsidRDefault="005B0749" w:rsidP="00EA5D67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Проект: Библиотека (книга)</w:t>
            </w:r>
          </w:p>
          <w:p w14:paraId="4ACE7C71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Данные хранить в памяти в виде однонаправленного списка.</w:t>
            </w:r>
          </w:p>
          <w:p w14:paraId="6E88D3FD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Все ранее реализованные функции приспособить для работы со списком</w:t>
            </w:r>
          </w:p>
          <w:p w14:paraId="1239820E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Тестовая программа для проверки ранее реализованных функций</w:t>
            </w:r>
          </w:p>
          <w:p w14:paraId="433F115A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загрузить данные с диска в виде списка, распечатать в табличном виде;</w:t>
            </w:r>
          </w:p>
          <w:p w14:paraId="6589815C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найти все книги заданного автора, результат вывести на экран;</w:t>
            </w:r>
          </w:p>
          <w:p w14:paraId="67349431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t>найти всех авторов заданного издательства;</w:t>
            </w:r>
          </w:p>
          <w:p w14:paraId="6725F99C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при выходе из программы сохранить основной список на диске;</w:t>
            </w:r>
          </w:p>
          <w:p w14:paraId="36E5BF66" w14:textId="77777777" w:rsidR="005B0749" w:rsidRPr="00C6019A" w:rsidRDefault="005B0749" w:rsidP="00EA5D67">
            <w:pPr>
              <w:spacing w:line="276" w:lineRule="auto"/>
              <w:contextualSpacing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Интерфейс программы дополнить новыми функциями работы со списком</w:t>
            </w:r>
          </w:p>
          <w:p w14:paraId="26EC6AD9" w14:textId="77777777" w:rsidR="005B0749" w:rsidRPr="00C6019A" w:rsidRDefault="005B0749" w:rsidP="005B0749">
            <w:pPr>
              <w:numPr>
                <w:ilvl w:val="0"/>
                <w:numId w:val="43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добавить нового автора</w:t>
            </w:r>
            <w:r w:rsidRPr="00C6019A">
              <w:rPr>
                <w:rFonts w:eastAsia="Calibri"/>
                <w:b/>
                <w:lang w:eastAsia="en-US"/>
              </w:rPr>
              <w:t xml:space="preserve"> </w:t>
            </w:r>
            <w:r w:rsidRPr="00C6019A">
              <w:rPr>
                <w:rFonts w:eastAsia="Calibri"/>
                <w:lang w:eastAsia="en-US"/>
              </w:rPr>
              <w:t>в заданную (по номеру в списке) позицию;</w:t>
            </w:r>
          </w:p>
          <w:p w14:paraId="56CBC28C" w14:textId="77777777" w:rsidR="005B0749" w:rsidRPr="00C6019A" w:rsidRDefault="005B0749" w:rsidP="005B0749">
            <w:pPr>
              <w:numPr>
                <w:ilvl w:val="0"/>
                <w:numId w:val="43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найти и удалить книгу по заданному названию;</w:t>
            </w:r>
          </w:p>
          <w:p w14:paraId="61F36C25" w14:textId="77777777" w:rsidR="005B0749" w:rsidRPr="00C6019A" w:rsidRDefault="005B0749" w:rsidP="005B0749">
            <w:pPr>
              <w:numPr>
                <w:ilvl w:val="0"/>
                <w:numId w:val="43"/>
              </w:numPr>
              <w:spacing w:line="276" w:lineRule="auto"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сортировать список по году издания;</w:t>
            </w:r>
          </w:p>
          <w:p w14:paraId="5288A7E0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</w:pPr>
            <w:r w:rsidRPr="00C6019A">
              <w:rPr>
                <w:rFonts w:eastAsia="Calibri"/>
                <w:lang w:eastAsia="en-US"/>
              </w:rPr>
              <w:t>при выходе из программы запомнить измененную базу на диске.</w:t>
            </w:r>
          </w:p>
        </w:tc>
      </w:tr>
      <w:tr w:rsidR="005B0749" w:rsidRPr="00C6019A" w14:paraId="5E3F04E1" w14:textId="77777777" w:rsidTr="00EA5D67">
        <w:tc>
          <w:tcPr>
            <w:tcW w:w="1591" w:type="dxa"/>
            <w:shd w:val="clear" w:color="auto" w:fill="auto"/>
          </w:tcPr>
          <w:p w14:paraId="2719BCC9" w14:textId="77777777" w:rsidR="005B0749" w:rsidRPr="00C6019A" w:rsidRDefault="005B0749" w:rsidP="00EA5D67"/>
          <w:p w14:paraId="216C33DA" w14:textId="77777777" w:rsidR="005B0749" w:rsidRPr="00C6019A" w:rsidRDefault="005B0749" w:rsidP="00EA5D67"/>
          <w:p w14:paraId="4F0DFAF3" w14:textId="77777777" w:rsidR="005B0749" w:rsidRPr="00C6019A" w:rsidRDefault="005B0749" w:rsidP="00EA5D67">
            <w:pPr>
              <w:rPr>
                <w:lang w:val="en-US"/>
              </w:rPr>
            </w:pPr>
            <w:r w:rsidRPr="00C6019A">
              <w:rPr>
                <w:lang w:val="en-US"/>
              </w:rPr>
              <w:t>8,20</w:t>
            </w:r>
          </w:p>
        </w:tc>
        <w:tc>
          <w:tcPr>
            <w:tcW w:w="8470" w:type="dxa"/>
            <w:shd w:val="clear" w:color="auto" w:fill="auto"/>
          </w:tcPr>
          <w:p w14:paraId="6661246D" w14:textId="77777777" w:rsidR="005B0749" w:rsidRPr="00C6019A" w:rsidRDefault="005B0749" w:rsidP="00EA5D67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Проект: Банк (кредит)</w:t>
            </w:r>
          </w:p>
          <w:p w14:paraId="37BF55DF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Данные хранить в памяти в виде однонаправленного списка.</w:t>
            </w:r>
          </w:p>
          <w:p w14:paraId="424E118C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Все ранее реализованные функции приспособить для работы со списком</w:t>
            </w:r>
          </w:p>
          <w:p w14:paraId="4803F0EA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Тестовая программа для проверки ранее реализованных функций</w:t>
            </w:r>
          </w:p>
          <w:p w14:paraId="5A3E1EAB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загрузить данные с диска в виде списка, распечатать в табличном виде;</w:t>
            </w:r>
          </w:p>
          <w:p w14:paraId="1C2B61E9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 xml:space="preserve">найти все </w:t>
            </w:r>
            <w:proofErr w:type="gramStart"/>
            <w:r w:rsidRPr="00C6019A">
              <w:rPr>
                <w:rFonts w:eastAsia="Calibri"/>
                <w:lang w:eastAsia="en-US"/>
              </w:rPr>
              <w:t>счета  и</w:t>
            </w:r>
            <w:proofErr w:type="gramEnd"/>
            <w:r w:rsidRPr="00C6019A">
              <w:rPr>
                <w:rFonts w:eastAsia="Calibri"/>
                <w:lang w:eastAsia="en-US"/>
              </w:rPr>
              <w:t xml:space="preserve"> общую сумму кредитов у заданного клиента (клиент – это фамилия + имя), результат вывести на экран;</w:t>
            </w:r>
          </w:p>
          <w:p w14:paraId="4757EEAD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t>определить всех клиентов с заданным процентом по кредиту;</w:t>
            </w:r>
          </w:p>
          <w:p w14:paraId="136C442F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при выходе из программы сохранить основной список на диске;</w:t>
            </w:r>
          </w:p>
          <w:p w14:paraId="3B8070AD" w14:textId="77777777" w:rsidR="005B0749" w:rsidRPr="00C6019A" w:rsidRDefault="005B0749" w:rsidP="00EA5D67">
            <w:pPr>
              <w:spacing w:line="276" w:lineRule="auto"/>
              <w:contextualSpacing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Интерфейс программы дополнить новыми функциями работы со списком</w:t>
            </w:r>
          </w:p>
          <w:p w14:paraId="496F8021" w14:textId="77777777" w:rsidR="005B0749" w:rsidRPr="00C6019A" w:rsidRDefault="005B0749" w:rsidP="005B0749">
            <w:pPr>
              <w:numPr>
                <w:ilvl w:val="0"/>
                <w:numId w:val="45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добавить счет в начало списка;</w:t>
            </w:r>
          </w:p>
          <w:p w14:paraId="55933F50" w14:textId="77777777" w:rsidR="005B0749" w:rsidRPr="00C6019A" w:rsidRDefault="005B0749" w:rsidP="005B0749">
            <w:pPr>
              <w:numPr>
                <w:ilvl w:val="0"/>
                <w:numId w:val="45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удалить все счета с заданной датой;</w:t>
            </w:r>
          </w:p>
          <w:p w14:paraId="0CF0CB4A" w14:textId="77777777" w:rsidR="005B0749" w:rsidRPr="00C6019A" w:rsidRDefault="005B0749" w:rsidP="005B0749">
            <w:pPr>
              <w:numPr>
                <w:ilvl w:val="0"/>
                <w:numId w:val="45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сортировать список по увеличению суммы кредита;</w:t>
            </w:r>
          </w:p>
          <w:p w14:paraId="0CB38697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</w:pPr>
            <w:r w:rsidRPr="00C6019A">
              <w:rPr>
                <w:rFonts w:eastAsia="Calibri"/>
                <w:lang w:eastAsia="en-US"/>
              </w:rPr>
              <w:t>при выходе из программы запомнить измененную базу на диске.</w:t>
            </w:r>
          </w:p>
        </w:tc>
      </w:tr>
      <w:tr w:rsidR="005B0749" w:rsidRPr="00C6019A" w14:paraId="12828A09" w14:textId="77777777" w:rsidTr="00EA5D67">
        <w:tc>
          <w:tcPr>
            <w:tcW w:w="1591" w:type="dxa"/>
            <w:shd w:val="clear" w:color="auto" w:fill="auto"/>
          </w:tcPr>
          <w:p w14:paraId="32AB0428" w14:textId="77777777" w:rsidR="005B0749" w:rsidRPr="00C6019A" w:rsidRDefault="005B0749" w:rsidP="00EA5D67"/>
          <w:p w14:paraId="65CB32E5" w14:textId="77777777" w:rsidR="005B0749" w:rsidRPr="00C6019A" w:rsidRDefault="005B0749" w:rsidP="00EA5D67"/>
          <w:p w14:paraId="3F6C5628" w14:textId="77777777" w:rsidR="005B0749" w:rsidRPr="00C6019A" w:rsidRDefault="005B0749" w:rsidP="00EA5D67"/>
          <w:p w14:paraId="3A3203A4" w14:textId="77777777" w:rsidR="005B0749" w:rsidRPr="00C6019A" w:rsidRDefault="005B0749" w:rsidP="00EA5D67">
            <w:pPr>
              <w:rPr>
                <w:lang w:val="en-US"/>
              </w:rPr>
            </w:pPr>
            <w:r w:rsidRPr="00C6019A">
              <w:rPr>
                <w:lang w:val="en-US"/>
              </w:rPr>
              <w:t>9,21</w:t>
            </w:r>
          </w:p>
        </w:tc>
        <w:tc>
          <w:tcPr>
            <w:tcW w:w="8470" w:type="dxa"/>
            <w:shd w:val="clear" w:color="auto" w:fill="auto"/>
          </w:tcPr>
          <w:p w14:paraId="2BC26C84" w14:textId="77777777" w:rsidR="005B0749" w:rsidRPr="00C6019A" w:rsidRDefault="005B0749" w:rsidP="00EA5D67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Проект: Транспорт (машина)</w:t>
            </w:r>
          </w:p>
          <w:p w14:paraId="5CC9D7CC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Данные хранить в памяти в виде однонаправленного списка.</w:t>
            </w:r>
          </w:p>
          <w:p w14:paraId="466890C4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Все ранее реализованные функции приспособить для работы со списком</w:t>
            </w:r>
          </w:p>
          <w:p w14:paraId="34867902" w14:textId="77777777" w:rsidR="005B0749" w:rsidRPr="00C6019A" w:rsidRDefault="005B0749" w:rsidP="00EA5D67">
            <w:p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Тестовая программа для проверки ранее реализованных функций</w:t>
            </w:r>
          </w:p>
          <w:p w14:paraId="25DD1858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загрузить данные с диска в виде списка, распечатать в табличном виде;</w:t>
            </w:r>
          </w:p>
          <w:p w14:paraId="2DFBC0E9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 xml:space="preserve">найти все </w:t>
            </w:r>
            <w:proofErr w:type="gramStart"/>
            <w:r w:rsidRPr="00C6019A">
              <w:rPr>
                <w:rFonts w:eastAsia="Calibri"/>
                <w:lang w:eastAsia="en-US"/>
              </w:rPr>
              <w:t>машины  заданной</w:t>
            </w:r>
            <w:proofErr w:type="gramEnd"/>
            <w:r w:rsidRPr="00C6019A">
              <w:rPr>
                <w:rFonts w:eastAsia="Calibri"/>
                <w:lang w:eastAsia="en-US"/>
              </w:rPr>
              <w:t xml:space="preserve"> марки, результат вывести на экран;</w:t>
            </w:r>
          </w:p>
          <w:p w14:paraId="2E24756D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t>найти всех владельцев с пробегом машины больше заданного;</w:t>
            </w:r>
          </w:p>
          <w:p w14:paraId="47B994B7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при выходе из программы сохранить основной список на диске;</w:t>
            </w:r>
          </w:p>
          <w:p w14:paraId="358AFA36" w14:textId="77777777" w:rsidR="005B0749" w:rsidRPr="00C6019A" w:rsidRDefault="005B0749" w:rsidP="00EA5D67">
            <w:pPr>
              <w:spacing w:line="276" w:lineRule="auto"/>
              <w:contextualSpacing/>
              <w:rPr>
                <w:rFonts w:eastAsia="Calibri"/>
                <w:b/>
                <w:lang w:eastAsia="en-US"/>
              </w:rPr>
            </w:pPr>
            <w:r w:rsidRPr="00C6019A">
              <w:rPr>
                <w:rFonts w:eastAsia="Calibri"/>
                <w:b/>
                <w:lang w:eastAsia="en-US"/>
              </w:rPr>
              <w:t>Интерфейс программы дополнить новыми функциями работы со списком</w:t>
            </w:r>
          </w:p>
          <w:p w14:paraId="2FADB944" w14:textId="77777777" w:rsidR="005B0749" w:rsidRPr="00C6019A" w:rsidRDefault="005B0749" w:rsidP="005B0749">
            <w:pPr>
              <w:numPr>
                <w:ilvl w:val="0"/>
                <w:numId w:val="46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добавить новую машину в конец списка;</w:t>
            </w:r>
          </w:p>
          <w:p w14:paraId="36A942C4" w14:textId="77777777" w:rsidR="005B0749" w:rsidRPr="00C6019A" w:rsidRDefault="005B0749" w:rsidP="005B0749">
            <w:pPr>
              <w:numPr>
                <w:ilvl w:val="0"/>
                <w:numId w:val="46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 xml:space="preserve">найти и удалить все машины мощностью двигателя </w:t>
            </w:r>
            <w:proofErr w:type="gramStart"/>
            <w:r w:rsidRPr="00C6019A">
              <w:rPr>
                <w:rFonts w:eastAsia="Calibri"/>
                <w:lang w:eastAsia="en-US"/>
              </w:rPr>
              <w:t>меньше  заданной</w:t>
            </w:r>
            <w:proofErr w:type="gramEnd"/>
            <w:r w:rsidRPr="00C6019A">
              <w:rPr>
                <w:rFonts w:eastAsia="Calibri"/>
                <w:lang w:eastAsia="en-US"/>
              </w:rPr>
              <w:t>;</w:t>
            </w:r>
          </w:p>
          <w:p w14:paraId="1673239C" w14:textId="77777777" w:rsidR="005B0749" w:rsidRPr="00C6019A" w:rsidRDefault="005B0749" w:rsidP="005B0749">
            <w:pPr>
              <w:numPr>
                <w:ilvl w:val="0"/>
                <w:numId w:val="46"/>
              </w:numPr>
              <w:spacing w:line="276" w:lineRule="auto"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сортировать основной список по увеличению пробега машины;</w:t>
            </w:r>
          </w:p>
          <w:p w14:paraId="5A29D94F" w14:textId="77777777" w:rsidR="005B0749" w:rsidRPr="00C6019A" w:rsidRDefault="005B0749" w:rsidP="005B0749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rFonts w:eastAsia="Calibri"/>
                <w:lang w:eastAsia="en-US"/>
              </w:rPr>
            </w:pPr>
            <w:r w:rsidRPr="00C6019A">
              <w:rPr>
                <w:rFonts w:eastAsia="Calibri"/>
                <w:lang w:eastAsia="en-US"/>
              </w:rPr>
              <w:t>при выходе из программы запомнить измененную базу на диске.</w:t>
            </w:r>
          </w:p>
        </w:tc>
      </w:tr>
    </w:tbl>
    <w:p w14:paraId="4E93A25D" w14:textId="77777777" w:rsidR="00561EEC" w:rsidRPr="00C6019A" w:rsidRDefault="00561EEC" w:rsidP="00C6019A"/>
    <w:sectPr w:rsidR="00561EEC" w:rsidRPr="00C6019A" w:rsidSect="00C52A05">
      <w:pgSz w:w="11906" w:h="16838"/>
      <w:pgMar w:top="96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2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9A49EF"/>
    <w:multiLevelType w:val="hybridMultilevel"/>
    <w:tmpl w:val="55D0A57C"/>
    <w:lvl w:ilvl="0" w:tplc="946215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D1E0C"/>
    <w:multiLevelType w:val="multilevel"/>
    <w:tmpl w:val="B33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85CCA"/>
    <w:multiLevelType w:val="hybridMultilevel"/>
    <w:tmpl w:val="D3BA199C"/>
    <w:lvl w:ilvl="0" w:tplc="946215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730B7"/>
    <w:multiLevelType w:val="hybridMultilevel"/>
    <w:tmpl w:val="3F202C3E"/>
    <w:lvl w:ilvl="0" w:tplc="946215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B91B1D"/>
    <w:multiLevelType w:val="hybridMultilevel"/>
    <w:tmpl w:val="9A1A42A4"/>
    <w:lvl w:ilvl="0" w:tplc="7DE6576A">
      <w:start w:val="1"/>
      <w:numFmt w:val="bullet"/>
      <w:lvlText w:val=""/>
      <w:lvlJc w:val="left"/>
      <w:pPr>
        <w:ind w:left="3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" w15:restartNumberingAfterBreak="0">
    <w:nsid w:val="127F4F5A"/>
    <w:multiLevelType w:val="hybridMultilevel"/>
    <w:tmpl w:val="F6689390"/>
    <w:lvl w:ilvl="0" w:tplc="7DE6576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2D589D"/>
    <w:multiLevelType w:val="hybridMultilevel"/>
    <w:tmpl w:val="549E9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5C6EEA"/>
    <w:multiLevelType w:val="multilevel"/>
    <w:tmpl w:val="8D10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0D5B28"/>
    <w:multiLevelType w:val="hybridMultilevel"/>
    <w:tmpl w:val="87089E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8A657C"/>
    <w:multiLevelType w:val="hybridMultilevel"/>
    <w:tmpl w:val="B7ACDAE0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F6BA9"/>
    <w:multiLevelType w:val="hybridMultilevel"/>
    <w:tmpl w:val="0A2C9804"/>
    <w:lvl w:ilvl="0" w:tplc="94621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484EAA"/>
    <w:multiLevelType w:val="hybridMultilevel"/>
    <w:tmpl w:val="E23CBED6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B65E46"/>
    <w:multiLevelType w:val="hybridMultilevel"/>
    <w:tmpl w:val="6BD070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03D7ACF"/>
    <w:multiLevelType w:val="hybridMultilevel"/>
    <w:tmpl w:val="49605C3E"/>
    <w:lvl w:ilvl="0" w:tplc="946215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F5B6C"/>
    <w:multiLevelType w:val="hybridMultilevel"/>
    <w:tmpl w:val="1A62A414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867F6"/>
    <w:multiLevelType w:val="hybridMultilevel"/>
    <w:tmpl w:val="2DA45AD6"/>
    <w:lvl w:ilvl="0" w:tplc="7DE6576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2F836DF0"/>
    <w:multiLevelType w:val="hybridMultilevel"/>
    <w:tmpl w:val="BD18C296"/>
    <w:lvl w:ilvl="0" w:tplc="B7ACEA2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0CA6243"/>
    <w:multiLevelType w:val="hybridMultilevel"/>
    <w:tmpl w:val="6BD070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515BEA"/>
    <w:multiLevelType w:val="hybridMultilevel"/>
    <w:tmpl w:val="ADAC352C"/>
    <w:lvl w:ilvl="0" w:tplc="946215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8E7FD8"/>
    <w:multiLevelType w:val="hybridMultilevel"/>
    <w:tmpl w:val="956496B4"/>
    <w:lvl w:ilvl="0" w:tplc="946215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F4CAF"/>
    <w:multiLevelType w:val="multilevel"/>
    <w:tmpl w:val="1EF6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595B83"/>
    <w:multiLevelType w:val="multilevel"/>
    <w:tmpl w:val="0A4A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64623A"/>
    <w:multiLevelType w:val="hybridMultilevel"/>
    <w:tmpl w:val="20E09E7E"/>
    <w:lvl w:ilvl="0" w:tplc="B7ACEA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F41251"/>
    <w:multiLevelType w:val="hybridMultilevel"/>
    <w:tmpl w:val="D38402F0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3A1C21"/>
    <w:multiLevelType w:val="hybridMultilevel"/>
    <w:tmpl w:val="C0F293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5F91C06"/>
    <w:multiLevelType w:val="multilevel"/>
    <w:tmpl w:val="CAF2411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60"/>
        <w:szCs w:val="6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072EC2"/>
    <w:multiLevelType w:val="hybridMultilevel"/>
    <w:tmpl w:val="5DA860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81D3E9C"/>
    <w:multiLevelType w:val="hybridMultilevel"/>
    <w:tmpl w:val="024C9EF0"/>
    <w:lvl w:ilvl="0" w:tplc="B7ACEA2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8454024"/>
    <w:multiLevelType w:val="multilevel"/>
    <w:tmpl w:val="C936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611E2B"/>
    <w:multiLevelType w:val="hybridMultilevel"/>
    <w:tmpl w:val="6FCEC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4C5AD2"/>
    <w:multiLevelType w:val="hybridMultilevel"/>
    <w:tmpl w:val="E210121C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CC6DAC"/>
    <w:multiLevelType w:val="hybridMultilevel"/>
    <w:tmpl w:val="66148D36"/>
    <w:lvl w:ilvl="0" w:tplc="94621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957DD"/>
    <w:multiLevelType w:val="hybridMultilevel"/>
    <w:tmpl w:val="0314568C"/>
    <w:lvl w:ilvl="0" w:tplc="946215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134084"/>
    <w:multiLevelType w:val="hybridMultilevel"/>
    <w:tmpl w:val="6DEA4776"/>
    <w:lvl w:ilvl="0" w:tplc="7DE6576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3003D72"/>
    <w:multiLevelType w:val="multilevel"/>
    <w:tmpl w:val="107E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D53AA9"/>
    <w:multiLevelType w:val="hybridMultilevel"/>
    <w:tmpl w:val="4BF6A4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4700E6"/>
    <w:multiLevelType w:val="hybridMultilevel"/>
    <w:tmpl w:val="D7E2AD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E27B95"/>
    <w:multiLevelType w:val="hybridMultilevel"/>
    <w:tmpl w:val="AF5625A4"/>
    <w:lvl w:ilvl="0" w:tplc="946215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DC26CC"/>
    <w:multiLevelType w:val="multilevel"/>
    <w:tmpl w:val="45A2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9B474F"/>
    <w:multiLevelType w:val="hybridMultilevel"/>
    <w:tmpl w:val="DE86593C"/>
    <w:lvl w:ilvl="0" w:tplc="94621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916B9C"/>
    <w:multiLevelType w:val="hybridMultilevel"/>
    <w:tmpl w:val="74F0B77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39C7785"/>
    <w:multiLevelType w:val="hybridMultilevel"/>
    <w:tmpl w:val="E6CE0820"/>
    <w:lvl w:ilvl="0" w:tplc="946215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FA6B72"/>
    <w:multiLevelType w:val="hybridMultilevel"/>
    <w:tmpl w:val="6010BE3C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00B77"/>
    <w:multiLevelType w:val="hybridMultilevel"/>
    <w:tmpl w:val="05D2B082"/>
    <w:lvl w:ilvl="0" w:tplc="EEAA9C0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7D365CA5"/>
    <w:multiLevelType w:val="hybridMultilevel"/>
    <w:tmpl w:val="99FE48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E4F03EC"/>
    <w:multiLevelType w:val="hybridMultilevel"/>
    <w:tmpl w:val="CE203CE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7F604A99"/>
    <w:multiLevelType w:val="hybridMultilevel"/>
    <w:tmpl w:val="EF644DDE"/>
    <w:lvl w:ilvl="0" w:tplc="946215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9"/>
  </w:num>
  <w:num w:numId="4">
    <w:abstractNumId w:val="27"/>
  </w:num>
  <w:num w:numId="5">
    <w:abstractNumId w:val="36"/>
  </w:num>
  <w:num w:numId="6">
    <w:abstractNumId w:val="12"/>
  </w:num>
  <w:num w:numId="7">
    <w:abstractNumId w:val="24"/>
  </w:num>
  <w:num w:numId="8">
    <w:abstractNumId w:val="10"/>
  </w:num>
  <w:num w:numId="9">
    <w:abstractNumId w:val="23"/>
  </w:num>
  <w:num w:numId="10">
    <w:abstractNumId w:val="4"/>
  </w:num>
  <w:num w:numId="11">
    <w:abstractNumId w:val="41"/>
  </w:num>
  <w:num w:numId="12">
    <w:abstractNumId w:val="48"/>
  </w:num>
  <w:num w:numId="13">
    <w:abstractNumId w:val="46"/>
  </w:num>
  <w:num w:numId="14">
    <w:abstractNumId w:val="38"/>
  </w:num>
  <w:num w:numId="15">
    <w:abstractNumId w:val="43"/>
  </w:num>
  <w:num w:numId="16">
    <w:abstractNumId w:val="6"/>
  </w:num>
  <w:num w:numId="17">
    <w:abstractNumId w:val="13"/>
  </w:num>
  <w:num w:numId="18">
    <w:abstractNumId w:val="34"/>
  </w:num>
  <w:num w:numId="19">
    <w:abstractNumId w:val="42"/>
  </w:num>
  <w:num w:numId="20">
    <w:abstractNumId w:val="49"/>
  </w:num>
  <w:num w:numId="21">
    <w:abstractNumId w:val="31"/>
  </w:num>
  <w:num w:numId="22">
    <w:abstractNumId w:val="14"/>
  </w:num>
  <w:num w:numId="23">
    <w:abstractNumId w:val="28"/>
  </w:num>
  <w:num w:numId="24">
    <w:abstractNumId w:val="33"/>
  </w:num>
  <w:num w:numId="25">
    <w:abstractNumId w:val="17"/>
  </w:num>
  <w:num w:numId="26">
    <w:abstractNumId w:val="47"/>
  </w:num>
  <w:num w:numId="27">
    <w:abstractNumId w:val="18"/>
  </w:num>
  <w:num w:numId="28">
    <w:abstractNumId w:val="29"/>
  </w:num>
  <w:num w:numId="29">
    <w:abstractNumId w:val="19"/>
  </w:num>
  <w:num w:numId="30">
    <w:abstractNumId w:val="30"/>
  </w:num>
  <w:num w:numId="31">
    <w:abstractNumId w:val="25"/>
  </w:num>
  <w:num w:numId="32">
    <w:abstractNumId w:val="45"/>
  </w:num>
  <w:num w:numId="33">
    <w:abstractNumId w:val="26"/>
  </w:num>
  <w:num w:numId="34">
    <w:abstractNumId w:val="39"/>
  </w:num>
  <w:num w:numId="35">
    <w:abstractNumId w:val="15"/>
  </w:num>
  <w:num w:numId="36">
    <w:abstractNumId w:val="11"/>
  </w:num>
  <w:num w:numId="37">
    <w:abstractNumId w:val="20"/>
  </w:num>
  <w:num w:numId="38">
    <w:abstractNumId w:val="7"/>
  </w:num>
  <w:num w:numId="39">
    <w:abstractNumId w:val="21"/>
  </w:num>
  <w:num w:numId="40">
    <w:abstractNumId w:val="22"/>
  </w:num>
  <w:num w:numId="41">
    <w:abstractNumId w:val="8"/>
  </w:num>
  <w:num w:numId="42">
    <w:abstractNumId w:val="35"/>
  </w:num>
  <w:num w:numId="43">
    <w:abstractNumId w:val="5"/>
  </w:num>
  <w:num w:numId="44">
    <w:abstractNumId w:val="37"/>
  </w:num>
  <w:num w:numId="45">
    <w:abstractNumId w:val="44"/>
  </w:num>
  <w:num w:numId="46">
    <w:abstractNumId w:val="16"/>
  </w:num>
  <w:num w:numId="47">
    <w:abstractNumId w:val="3"/>
  </w:num>
  <w:num w:numId="48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467"/>
    <w:rsid w:val="00066C4A"/>
    <w:rsid w:val="00081237"/>
    <w:rsid w:val="00092537"/>
    <w:rsid w:val="000A1508"/>
    <w:rsid w:val="000A7530"/>
    <w:rsid w:val="000C2013"/>
    <w:rsid w:val="0013386F"/>
    <w:rsid w:val="00195DB8"/>
    <w:rsid w:val="001E2D4D"/>
    <w:rsid w:val="001F190F"/>
    <w:rsid w:val="00221B58"/>
    <w:rsid w:val="00221E0B"/>
    <w:rsid w:val="002601AF"/>
    <w:rsid w:val="00263525"/>
    <w:rsid w:val="00266586"/>
    <w:rsid w:val="00291751"/>
    <w:rsid w:val="002B4808"/>
    <w:rsid w:val="002E5E33"/>
    <w:rsid w:val="002E7EBB"/>
    <w:rsid w:val="00306D73"/>
    <w:rsid w:val="00316225"/>
    <w:rsid w:val="00362A52"/>
    <w:rsid w:val="00380972"/>
    <w:rsid w:val="003A3581"/>
    <w:rsid w:val="003F34F8"/>
    <w:rsid w:val="00400B6B"/>
    <w:rsid w:val="004154D7"/>
    <w:rsid w:val="00421C09"/>
    <w:rsid w:val="00421DC7"/>
    <w:rsid w:val="00425E04"/>
    <w:rsid w:val="00431C9F"/>
    <w:rsid w:val="00444C19"/>
    <w:rsid w:val="00445CA0"/>
    <w:rsid w:val="00446970"/>
    <w:rsid w:val="004C7140"/>
    <w:rsid w:val="004F542F"/>
    <w:rsid w:val="005161CF"/>
    <w:rsid w:val="00561EEC"/>
    <w:rsid w:val="005773E0"/>
    <w:rsid w:val="0059603A"/>
    <w:rsid w:val="005A0EDF"/>
    <w:rsid w:val="005A74A6"/>
    <w:rsid w:val="005A7854"/>
    <w:rsid w:val="005B0749"/>
    <w:rsid w:val="005C1E81"/>
    <w:rsid w:val="005F3D55"/>
    <w:rsid w:val="00625CC6"/>
    <w:rsid w:val="00642F93"/>
    <w:rsid w:val="00662190"/>
    <w:rsid w:val="00692A7E"/>
    <w:rsid w:val="00696873"/>
    <w:rsid w:val="00697862"/>
    <w:rsid w:val="006B32B8"/>
    <w:rsid w:val="006E6C37"/>
    <w:rsid w:val="00720AFD"/>
    <w:rsid w:val="007308CB"/>
    <w:rsid w:val="007C0B49"/>
    <w:rsid w:val="007C1FB7"/>
    <w:rsid w:val="007C7DD2"/>
    <w:rsid w:val="007D5471"/>
    <w:rsid w:val="007D7806"/>
    <w:rsid w:val="008321E0"/>
    <w:rsid w:val="0083673D"/>
    <w:rsid w:val="0083714A"/>
    <w:rsid w:val="0086432B"/>
    <w:rsid w:val="0088524E"/>
    <w:rsid w:val="008A5AA7"/>
    <w:rsid w:val="008B102D"/>
    <w:rsid w:val="00900594"/>
    <w:rsid w:val="009108A1"/>
    <w:rsid w:val="009544F6"/>
    <w:rsid w:val="00976221"/>
    <w:rsid w:val="00995064"/>
    <w:rsid w:val="00A00F71"/>
    <w:rsid w:val="00A14252"/>
    <w:rsid w:val="00A42724"/>
    <w:rsid w:val="00A463F6"/>
    <w:rsid w:val="00A519DE"/>
    <w:rsid w:val="00A52589"/>
    <w:rsid w:val="00A531C4"/>
    <w:rsid w:val="00A569FE"/>
    <w:rsid w:val="00AA288F"/>
    <w:rsid w:val="00AA6CE8"/>
    <w:rsid w:val="00AB37E3"/>
    <w:rsid w:val="00AB5C10"/>
    <w:rsid w:val="00AD6BA5"/>
    <w:rsid w:val="00B12887"/>
    <w:rsid w:val="00B511BE"/>
    <w:rsid w:val="00B649B6"/>
    <w:rsid w:val="00B70A51"/>
    <w:rsid w:val="00B8053E"/>
    <w:rsid w:val="00B81AD6"/>
    <w:rsid w:val="00B90B3F"/>
    <w:rsid w:val="00B93EFF"/>
    <w:rsid w:val="00BA0CC2"/>
    <w:rsid w:val="00BB3FAD"/>
    <w:rsid w:val="00BE0A7B"/>
    <w:rsid w:val="00BF6ABA"/>
    <w:rsid w:val="00C1569B"/>
    <w:rsid w:val="00C44467"/>
    <w:rsid w:val="00C6019A"/>
    <w:rsid w:val="00C636C7"/>
    <w:rsid w:val="00C850E3"/>
    <w:rsid w:val="00CB3E79"/>
    <w:rsid w:val="00CC3888"/>
    <w:rsid w:val="00CC6902"/>
    <w:rsid w:val="00CF0298"/>
    <w:rsid w:val="00D0129E"/>
    <w:rsid w:val="00D35D03"/>
    <w:rsid w:val="00D40BBD"/>
    <w:rsid w:val="00D53E5F"/>
    <w:rsid w:val="00D76A24"/>
    <w:rsid w:val="00D83194"/>
    <w:rsid w:val="00D853A3"/>
    <w:rsid w:val="00D97B2B"/>
    <w:rsid w:val="00DD3B89"/>
    <w:rsid w:val="00DE16CB"/>
    <w:rsid w:val="00DE2D5C"/>
    <w:rsid w:val="00DF1CD0"/>
    <w:rsid w:val="00E013EB"/>
    <w:rsid w:val="00E561ED"/>
    <w:rsid w:val="00E65F11"/>
    <w:rsid w:val="00EA7A20"/>
    <w:rsid w:val="00EB37E9"/>
    <w:rsid w:val="00ED2C75"/>
    <w:rsid w:val="00ED433D"/>
    <w:rsid w:val="00F06601"/>
    <w:rsid w:val="00F10FAA"/>
    <w:rsid w:val="00F3273F"/>
    <w:rsid w:val="00F41720"/>
    <w:rsid w:val="00F61706"/>
    <w:rsid w:val="00F733FE"/>
    <w:rsid w:val="00F8137E"/>
    <w:rsid w:val="00FB2B03"/>
    <w:rsid w:val="00FD2278"/>
    <w:rsid w:val="00FF7C21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C577F"/>
  <w15:docId w15:val="{488ADE13-BAEE-4F33-9F47-E5DD738E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16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019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"/>
    <w:link w:val="30"/>
    <w:uiPriority w:val="9"/>
    <w:qFormat/>
    <w:rsid w:val="00561EEC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4">
    <w:name w:val="heading 4"/>
    <w:basedOn w:val="a"/>
    <w:next w:val="a"/>
    <w:link w:val="40"/>
    <w:qFormat/>
    <w:rsid w:val="00642F93"/>
    <w:pPr>
      <w:keepNext/>
      <w:spacing w:before="240" w:after="120"/>
      <w:jc w:val="center"/>
      <w:outlineLvl w:val="3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63525"/>
    <w:pPr>
      <w:suppressAutoHyphens/>
    </w:pPr>
    <w:rPr>
      <w:lang w:eastAsia="ar-SA"/>
    </w:rPr>
  </w:style>
  <w:style w:type="paragraph" w:styleId="a4">
    <w:name w:val="List Paragraph"/>
    <w:basedOn w:val="a"/>
    <w:uiPriority w:val="34"/>
    <w:qFormat/>
    <w:rsid w:val="000A1508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42F93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1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No Spacing"/>
    <w:uiPriority w:val="1"/>
    <w:qFormat/>
    <w:rsid w:val="00F8137E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footnote reference"/>
    <w:basedOn w:val="a0"/>
    <w:semiHidden/>
    <w:rsid w:val="00995064"/>
    <w:rPr>
      <w:vertAlign w:val="superscript"/>
    </w:rPr>
  </w:style>
  <w:style w:type="paragraph" w:customStyle="1" w:styleId="a7">
    <w:name w:val="Содержимое таблицы"/>
    <w:basedOn w:val="a"/>
    <w:rsid w:val="00995064"/>
    <w:pPr>
      <w:suppressLineNumbers/>
      <w:suppressAutoHyphens/>
    </w:pPr>
    <w:rPr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561EEC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numbering" w:customStyle="1" w:styleId="11">
    <w:name w:val="Нет списка1"/>
    <w:next w:val="a2"/>
    <w:semiHidden/>
    <w:rsid w:val="00561EEC"/>
  </w:style>
  <w:style w:type="paragraph" w:styleId="a8">
    <w:name w:val="Body Text"/>
    <w:basedOn w:val="a"/>
    <w:link w:val="a9"/>
    <w:rsid w:val="00561EEC"/>
    <w:pPr>
      <w:suppressAutoHyphens/>
    </w:pPr>
    <w:rPr>
      <w:sz w:val="28"/>
      <w:lang w:eastAsia="ar-SA"/>
    </w:rPr>
  </w:style>
  <w:style w:type="character" w:customStyle="1" w:styleId="a9">
    <w:name w:val="Основной текст Знак"/>
    <w:basedOn w:val="a0"/>
    <w:link w:val="a8"/>
    <w:rsid w:val="00561EEC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pple-converted-space">
    <w:name w:val="apple-converted-space"/>
    <w:rsid w:val="00561EEC"/>
  </w:style>
  <w:style w:type="character" w:customStyle="1" w:styleId="keyword">
    <w:name w:val="keyword"/>
    <w:rsid w:val="00561EEC"/>
  </w:style>
  <w:style w:type="paragraph" w:styleId="HTML">
    <w:name w:val="HTML Preformatted"/>
    <w:basedOn w:val="a"/>
    <w:link w:val="HTML0"/>
    <w:uiPriority w:val="99"/>
    <w:unhideWhenUsed/>
    <w:rsid w:val="0056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561EE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texample">
    <w:name w:val="texample"/>
    <w:rsid w:val="00561EEC"/>
  </w:style>
  <w:style w:type="character" w:styleId="aa">
    <w:name w:val="Hyperlink"/>
    <w:uiPriority w:val="99"/>
    <w:unhideWhenUsed/>
    <w:rsid w:val="00561EEC"/>
    <w:rPr>
      <w:color w:val="0000FF"/>
      <w:u w:val="single"/>
    </w:rPr>
  </w:style>
  <w:style w:type="table" w:styleId="ab">
    <w:name w:val="Table Grid"/>
    <w:basedOn w:val="a1"/>
    <w:rsid w:val="00561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6019A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numbering" w:customStyle="1" w:styleId="21">
    <w:name w:val="Нет списка2"/>
    <w:next w:val="a2"/>
    <w:uiPriority w:val="99"/>
    <w:semiHidden/>
    <w:rsid w:val="00C6019A"/>
  </w:style>
  <w:style w:type="table" w:customStyle="1" w:styleId="12">
    <w:name w:val="Сетка таблицы1"/>
    <w:basedOn w:val="a1"/>
    <w:next w:val="ab"/>
    <w:rsid w:val="00C601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Balloon Text"/>
    <w:basedOn w:val="a"/>
    <w:link w:val="ad"/>
    <w:uiPriority w:val="99"/>
    <w:unhideWhenUsed/>
    <w:rsid w:val="00C6019A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basedOn w:val="a0"/>
    <w:link w:val="ac"/>
    <w:uiPriority w:val="99"/>
    <w:rsid w:val="00C6019A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fr1">
    <w:name w:val="fr1"/>
    <w:basedOn w:val="a"/>
    <w:rsid w:val="00C6019A"/>
    <w:pPr>
      <w:spacing w:before="100" w:beforeAutospacing="1" w:after="100" w:afterAutospacing="1"/>
    </w:pPr>
  </w:style>
  <w:style w:type="paragraph" w:customStyle="1" w:styleId="210">
    <w:name w:val="Основной текст 21"/>
    <w:basedOn w:val="a"/>
    <w:rsid w:val="00C6019A"/>
    <w:pPr>
      <w:overflowPunct w:val="0"/>
      <w:autoSpaceDE w:val="0"/>
      <w:autoSpaceDN w:val="0"/>
      <w:adjustRightInd w:val="0"/>
      <w:spacing w:before="60" w:after="60"/>
      <w:ind w:firstLine="720"/>
      <w:textAlignment w:val="baseline"/>
    </w:pPr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F464F-2F22-4CCE-86E6-36EA3CBFE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13</Pages>
  <Words>3997</Words>
  <Characters>22789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Илона Капитанова</cp:lastModifiedBy>
  <cp:revision>12</cp:revision>
  <dcterms:created xsi:type="dcterms:W3CDTF">2020-03-03T05:14:00Z</dcterms:created>
  <dcterms:modified xsi:type="dcterms:W3CDTF">2020-05-04T15:42:00Z</dcterms:modified>
</cp:coreProperties>
</file>